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21EE5FFA" w:rsidR="0015306E" w:rsidRPr="00146DEE" w:rsidRDefault="00D95DFB" w:rsidP="004D56A1">
      <w:pPr>
        <w:pStyle w:val="a6"/>
        <w:rPr>
          <w:b/>
          <w:bCs/>
          <w:sz w:val="32"/>
          <w:szCs w:val="32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</w:t>
      </w:r>
      <w:r w:rsidR="00146DEE">
        <w:rPr>
          <w:b/>
          <w:bCs/>
          <w:sz w:val="32"/>
          <w:szCs w:val="32"/>
        </w:rPr>
        <w:t>5</w:t>
      </w:r>
    </w:p>
    <w:p w14:paraId="6172C36B" w14:textId="1174F60A" w:rsidR="004D56A1" w:rsidRPr="00146DEE" w:rsidRDefault="00146DEE" w:rsidP="008C4773">
      <w:pPr>
        <w:spacing w:before="240" w:line="360" w:lineRule="auto"/>
        <w:jc w:val="center"/>
        <w:rPr>
          <w:lang w:val="uk-UA"/>
        </w:rPr>
      </w:pPr>
      <w:proofErr w:type="spellStart"/>
      <w:r w:rsidRPr="00146DEE">
        <w:t>Використання</w:t>
      </w:r>
      <w:proofErr w:type="spellEnd"/>
      <w:r w:rsidRPr="00146DEE">
        <w:t xml:space="preserve"> </w:t>
      </w:r>
      <w:r w:rsidRPr="00146DEE">
        <w:rPr>
          <w:lang w:val="en-US"/>
        </w:rPr>
        <w:t>Docker</w:t>
      </w:r>
      <w:r w:rsidRPr="00146DEE">
        <w:t xml:space="preserve">, для </w:t>
      </w:r>
      <w:proofErr w:type="spellStart"/>
      <w:r w:rsidRPr="00146DEE">
        <w:t>розгортання</w:t>
      </w:r>
      <w:proofErr w:type="spellEnd"/>
      <w:r w:rsidRPr="00146DEE">
        <w:t xml:space="preserve"> </w:t>
      </w:r>
      <w:proofErr w:type="spellStart"/>
      <w:r w:rsidRPr="00146DEE">
        <w:t>додатку</w:t>
      </w:r>
      <w:proofErr w:type="spellEnd"/>
      <w:r w:rsidRPr="00146DEE">
        <w:t xml:space="preserve"> </w:t>
      </w:r>
      <w:r w:rsidRPr="00146DEE">
        <w:rPr>
          <w:lang w:val="en-US"/>
        </w:rPr>
        <w:t>Node</w:t>
      </w:r>
      <w:r w:rsidRPr="00146DEE">
        <w:t>.</w:t>
      </w:r>
      <w:r w:rsidRPr="00146DEE">
        <w:rPr>
          <w:lang w:val="en-US"/>
        </w:rPr>
        <w:t>JS</w:t>
      </w:r>
    </w:p>
    <w:p w14:paraId="2743A8DA" w14:textId="7C303BCB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7F0304B3" w14:textId="5BEC7238" w:rsidR="004D56A1" w:rsidRPr="008C4773" w:rsidRDefault="004D56A1" w:rsidP="00A5541E">
      <w:pPr>
        <w:spacing w:before="240" w:line="360" w:lineRule="auto"/>
        <w:ind w:firstLine="709"/>
        <w:rPr>
          <w:lang w:val="uk-UA"/>
        </w:rPr>
      </w:pPr>
      <w:r w:rsidRPr="008C4773">
        <w:rPr>
          <w:lang w:val="uk-UA"/>
        </w:rPr>
        <w:t xml:space="preserve">Ознайомитись з </w:t>
      </w:r>
      <w:r w:rsidR="006947B6" w:rsidRPr="006947B6">
        <w:rPr>
          <w:lang w:val="uk-UA"/>
        </w:rPr>
        <w:t>в</w:t>
      </w:r>
      <w:r w:rsidR="006947B6" w:rsidRPr="006947B6">
        <w:rPr>
          <w:lang w:val="uk-UA"/>
        </w:rPr>
        <w:t>икористання</w:t>
      </w:r>
      <w:r w:rsidR="006947B6">
        <w:rPr>
          <w:lang w:val="uk-UA"/>
        </w:rPr>
        <w:t>м</w:t>
      </w:r>
      <w:r w:rsidR="006947B6" w:rsidRPr="006947B6">
        <w:rPr>
          <w:lang w:val="uk-UA"/>
        </w:rPr>
        <w:t xml:space="preserve"> </w:t>
      </w:r>
      <w:r w:rsidR="006947B6" w:rsidRPr="00146DEE">
        <w:rPr>
          <w:lang w:val="en-US"/>
        </w:rPr>
        <w:t>Docker</w:t>
      </w:r>
      <w:r w:rsidRPr="008C4773">
        <w:rPr>
          <w:lang w:val="uk-UA"/>
        </w:rPr>
        <w:t xml:space="preserve">, </w:t>
      </w:r>
      <w:r w:rsidR="008C4773" w:rsidRPr="008C4773">
        <w:rPr>
          <w:lang w:val="uk-UA"/>
        </w:rPr>
        <w:t>удоскон</w:t>
      </w:r>
      <w:r w:rsidR="008C4773">
        <w:rPr>
          <w:lang w:val="uk-UA"/>
        </w:rPr>
        <w:t xml:space="preserve">алити знання в </w:t>
      </w:r>
      <w:r w:rsidR="008C4773">
        <w:rPr>
          <w:lang w:val="en-US"/>
        </w:rPr>
        <w:t>Node</w:t>
      </w:r>
      <w:r w:rsidR="008C4773" w:rsidRPr="00A5541E">
        <w:rPr>
          <w:lang w:val="uk-UA"/>
        </w:rPr>
        <w:t>.</w:t>
      </w:r>
      <w:proofErr w:type="spellStart"/>
      <w:r w:rsidR="008C4773">
        <w:rPr>
          <w:lang w:val="en-US"/>
        </w:rPr>
        <w:t>js</w:t>
      </w:r>
      <w:proofErr w:type="spellEnd"/>
      <w:r w:rsidR="00A5541E" w:rsidRPr="00A5541E">
        <w:rPr>
          <w:lang w:val="uk-UA"/>
        </w:rPr>
        <w:t xml:space="preserve"> та мо</w:t>
      </w:r>
      <w:r w:rsidR="00A5541E">
        <w:rPr>
          <w:lang w:val="uk-UA"/>
        </w:rPr>
        <w:t>д</w:t>
      </w:r>
      <w:r w:rsidR="00A5541E" w:rsidRPr="00A5541E">
        <w:rPr>
          <w:lang w:val="uk-UA"/>
        </w:rPr>
        <w:t>и</w:t>
      </w:r>
      <w:r w:rsidR="00A5541E">
        <w:rPr>
          <w:lang w:val="uk-UA"/>
        </w:rPr>
        <w:t xml:space="preserve">фікувати створений додаток з використанням </w:t>
      </w:r>
      <w:r w:rsidR="006947B6">
        <w:rPr>
          <w:rFonts w:asciiTheme="minorHAnsi" w:hAnsiTheme="minorHAnsi" w:cstheme="minorHAnsi"/>
          <w:lang w:val="en-US"/>
        </w:rPr>
        <w:t>docker</w:t>
      </w:r>
      <w:r w:rsidR="006947B6" w:rsidRPr="006947B6">
        <w:rPr>
          <w:rFonts w:asciiTheme="minorHAnsi" w:hAnsiTheme="minorHAnsi" w:cstheme="minorHAnsi"/>
          <w:lang w:val="uk-UA"/>
        </w:rPr>
        <w:t xml:space="preserve"> </w:t>
      </w:r>
      <w:r w:rsidR="006947B6">
        <w:rPr>
          <w:rFonts w:asciiTheme="minorHAnsi" w:hAnsiTheme="minorHAnsi" w:cstheme="minorHAnsi"/>
          <w:lang w:val="en-US"/>
        </w:rPr>
        <w:t>compose</w:t>
      </w:r>
      <w:r w:rsidRPr="008C4773">
        <w:rPr>
          <w:lang w:val="uk-UA"/>
        </w:rPr>
        <w:t>.</w:t>
      </w:r>
    </w:p>
    <w:p w14:paraId="5C12FEB8" w14:textId="08CC996B" w:rsidR="00D95DFB" w:rsidRPr="003318F7" w:rsidRDefault="003318F7" w:rsidP="003318F7">
      <w:pPr>
        <w:pStyle w:val="1"/>
        <w:spacing w:line="360" w:lineRule="auto"/>
        <w:ind w:firstLine="369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</w:t>
      </w:r>
      <w:r w:rsidR="00D95DFB" w:rsidRPr="005E1D8A">
        <w:rPr>
          <w:sz w:val="28"/>
          <w:szCs w:val="28"/>
          <w:lang w:val="uk-UA"/>
        </w:rPr>
        <w:t>иконання</w:t>
      </w:r>
      <w:r w:rsidRPr="003318F7">
        <w:rPr>
          <w:sz w:val="28"/>
          <w:szCs w:val="28"/>
        </w:rPr>
        <w:t>:</w:t>
      </w:r>
    </w:p>
    <w:p w14:paraId="59718C00" w14:textId="6BB1395A" w:rsidR="00A5541E" w:rsidRPr="0042670B" w:rsidRDefault="00A5541E" w:rsidP="003318F7">
      <w:pPr>
        <w:spacing w:line="360" w:lineRule="auto"/>
        <w:ind w:firstLine="709"/>
        <w:rPr>
          <w:rFonts w:eastAsiaTheme="majorEastAsia" w:cs="Calibri Light"/>
          <w:szCs w:val="24"/>
        </w:rPr>
      </w:pPr>
      <w:r>
        <w:rPr>
          <w:rFonts w:eastAsiaTheme="majorEastAsia" w:cs="Calibri Light"/>
          <w:szCs w:val="24"/>
          <w:lang w:val="uk-UA"/>
        </w:rPr>
        <w:t>Модифікування створеного додатку продемонстровані на лістингах 1-</w:t>
      </w:r>
      <w:r w:rsidR="00735DE9" w:rsidRPr="00735DE9">
        <w:rPr>
          <w:rFonts w:eastAsiaTheme="majorEastAsia" w:cs="Calibri Light"/>
          <w:szCs w:val="24"/>
        </w:rPr>
        <w:t>6</w:t>
      </w:r>
      <w:r w:rsidR="0042670B" w:rsidRPr="0042670B">
        <w:rPr>
          <w:rFonts w:eastAsiaTheme="majorEastAsia" w:cs="Calibri Light"/>
          <w:szCs w:val="24"/>
        </w:rPr>
        <w:t xml:space="preserve">. </w:t>
      </w:r>
    </w:p>
    <w:p w14:paraId="3773663D" w14:textId="1DA75DA5" w:rsidR="00A5541E" w:rsidRPr="003318F7" w:rsidRDefault="00A5541E" w:rsidP="00A5541E">
      <w:pPr>
        <w:spacing w:line="360" w:lineRule="auto"/>
        <w:ind w:firstLine="709"/>
        <w:rPr>
          <w:lang w:val="en-US"/>
        </w:rPr>
      </w:pPr>
      <w:proofErr w:type="spellStart"/>
      <w:r>
        <w:t>Лістинг</w:t>
      </w:r>
      <w:proofErr w:type="spellEnd"/>
      <w:r w:rsidRPr="003318F7">
        <w:rPr>
          <w:lang w:val="en-US"/>
        </w:rPr>
        <w:t xml:space="preserve"> 1 - </w:t>
      </w:r>
      <w:r>
        <w:rPr>
          <w:lang w:val="en-US"/>
        </w:rPr>
        <w:t>app</w:t>
      </w:r>
      <w:r w:rsidRPr="003318F7">
        <w:rPr>
          <w:lang w:val="en-US"/>
        </w:rPr>
        <w:t>.</w:t>
      </w:r>
      <w:r>
        <w:rPr>
          <w:lang w:val="en-US"/>
        </w:rPr>
        <w:t>js</w:t>
      </w:r>
    </w:p>
    <w:p w14:paraId="770A4AC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const express = require("express");</w:t>
      </w:r>
    </w:p>
    <w:p w14:paraId="60E4304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app = </w:t>
      </w:r>
      <w:proofErr w:type="gramStart"/>
      <w:r w:rsidRPr="0038641C">
        <w:rPr>
          <w:sz w:val="24"/>
          <w:szCs w:val="24"/>
          <w:lang w:val="en-US" w:eastAsia="uk-UA"/>
        </w:rPr>
        <w:t>express(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2D1CE83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require("</w:t>
      </w:r>
      <w:proofErr w:type="spellStart"/>
      <w:r w:rsidRPr="0038641C">
        <w:rPr>
          <w:sz w:val="24"/>
          <w:szCs w:val="24"/>
          <w:lang w:val="en-US" w:eastAsia="uk-UA"/>
        </w:rPr>
        <w:t>dotenv</w:t>
      </w:r>
      <w:proofErr w:type="spellEnd"/>
      <w:r w:rsidRPr="0038641C">
        <w:rPr>
          <w:sz w:val="24"/>
          <w:szCs w:val="24"/>
          <w:lang w:val="en-US" w:eastAsia="uk-UA"/>
        </w:rPr>
        <w:t>").</w:t>
      </w:r>
      <w:proofErr w:type="gramStart"/>
      <w:r w:rsidRPr="0038641C">
        <w:rPr>
          <w:sz w:val="24"/>
          <w:szCs w:val="24"/>
          <w:lang w:val="en-US" w:eastAsia="uk-UA"/>
        </w:rPr>
        <w:t>config(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49063AD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F0BF2F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jsonParser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express.json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5873E12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const {</w:t>
      </w:r>
    </w:p>
    <w:p w14:paraId="7091EB6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29001AB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040DD21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getUsers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2141C6F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getUser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737B19A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insertUser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5493AAF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removeUserByName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40122E9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updateUser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1491B8B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removeAllUsers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3568DD6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 = require("./mongoDB.js");</w:t>
      </w:r>
    </w:p>
    <w:p w14:paraId="1301F7A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D87AA7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host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process.env.HOST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;</w:t>
      </w:r>
    </w:p>
    <w:p w14:paraId="68A2C84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port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process.env.PORT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;</w:t>
      </w:r>
    </w:p>
    <w:p w14:paraId="47E9549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D5EB25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8641C">
        <w:rPr>
          <w:sz w:val="24"/>
          <w:szCs w:val="24"/>
          <w:lang w:val="en-US" w:eastAsia="uk-UA"/>
        </w:rPr>
        <w:t>app.use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express.static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("public"));</w:t>
      </w:r>
    </w:p>
    <w:p w14:paraId="14ECA81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5FA720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app.get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/users", async (req, res) =&gt; {</w:t>
      </w:r>
    </w:p>
    <w:p w14:paraId="03F6067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1062970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const users =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getUsers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3148262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37EBAA3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(users);</w:t>
      </w:r>
    </w:p>
    <w:p w14:paraId="66EEAF5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6DCA6E6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9F9792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app.get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/users/:id", async (req, res) =&gt; {</w:t>
      </w:r>
    </w:p>
    <w:p w14:paraId="42A96EA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79072AA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const user = await </w:t>
      </w:r>
      <w:proofErr w:type="spellStart"/>
      <w:r w:rsidRPr="0038641C">
        <w:rPr>
          <w:sz w:val="24"/>
          <w:szCs w:val="24"/>
          <w:lang w:val="en-US" w:eastAsia="uk-UA"/>
        </w:rPr>
        <w:t>getUser</w:t>
      </w:r>
      <w:proofErr w:type="spellEnd"/>
      <w:r w:rsidRPr="0038641C">
        <w:rPr>
          <w:sz w:val="24"/>
          <w:szCs w:val="24"/>
          <w:lang w:val="en-US" w:eastAsia="uk-UA"/>
        </w:rPr>
        <w:t>(req.params.id);</w:t>
      </w:r>
    </w:p>
    <w:p w14:paraId="22FC19A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3C71763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(user);</w:t>
      </w:r>
    </w:p>
    <w:p w14:paraId="67D1AFB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724EEA1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877D37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app.post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 xml:space="preserve">/users", </w:t>
      </w:r>
      <w:proofErr w:type="spellStart"/>
      <w:r w:rsidRPr="0038641C">
        <w:rPr>
          <w:sz w:val="24"/>
          <w:szCs w:val="24"/>
          <w:lang w:val="en-US" w:eastAsia="uk-UA"/>
        </w:rPr>
        <w:t>jsonParser</w:t>
      </w:r>
      <w:proofErr w:type="spellEnd"/>
      <w:r w:rsidRPr="0038641C">
        <w:rPr>
          <w:sz w:val="24"/>
          <w:szCs w:val="24"/>
          <w:lang w:val="en-US" w:eastAsia="uk-UA"/>
        </w:rPr>
        <w:t>, async (req, res) =&gt; {</w:t>
      </w:r>
    </w:p>
    <w:p w14:paraId="07F95FE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04E1775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const response = await </w:t>
      </w:r>
      <w:proofErr w:type="spellStart"/>
      <w:r w:rsidRPr="0038641C">
        <w:rPr>
          <w:sz w:val="24"/>
          <w:szCs w:val="24"/>
          <w:lang w:val="en-US" w:eastAsia="uk-UA"/>
        </w:rPr>
        <w:t>insertUser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req.body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58ACFF1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7FC2895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(response);</w:t>
      </w:r>
    </w:p>
    <w:p w14:paraId="651CB29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18FC23C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BF613E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app.delete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/users/", async (req, res) =&gt; {</w:t>
      </w:r>
    </w:p>
    <w:p w14:paraId="4A65CFF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3EE740A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removeAllUsers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48A7C99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67ED82E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({ message: "All users removed" });</w:t>
      </w:r>
    </w:p>
    <w:p w14:paraId="1DC43BC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0C3602E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F1B42C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app.delete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/users/:id", async (req, res) =&gt; {</w:t>
      </w:r>
    </w:p>
    <w:p w14:paraId="23DE59E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242B21C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r w:rsidRPr="0038641C">
        <w:rPr>
          <w:sz w:val="24"/>
          <w:szCs w:val="24"/>
          <w:lang w:val="en-US" w:eastAsia="uk-UA"/>
        </w:rPr>
        <w:t>removeUserByName</w:t>
      </w:r>
      <w:proofErr w:type="spellEnd"/>
      <w:r w:rsidRPr="0038641C">
        <w:rPr>
          <w:sz w:val="24"/>
          <w:szCs w:val="24"/>
          <w:lang w:val="en-US" w:eastAsia="uk-UA"/>
        </w:rPr>
        <w:t>(req.params.id);</w:t>
      </w:r>
    </w:p>
    <w:p w14:paraId="25BB674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2175A0B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({ message: "User removed", _id: req.params.id });</w:t>
      </w:r>
    </w:p>
    <w:p w14:paraId="38A2DCA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5AF8B70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292941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app.put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 xml:space="preserve">/users/", </w:t>
      </w:r>
      <w:proofErr w:type="spellStart"/>
      <w:r w:rsidRPr="0038641C">
        <w:rPr>
          <w:sz w:val="24"/>
          <w:szCs w:val="24"/>
          <w:lang w:val="en-US" w:eastAsia="uk-UA"/>
        </w:rPr>
        <w:t>jsonParser</w:t>
      </w:r>
      <w:proofErr w:type="spellEnd"/>
      <w:r w:rsidRPr="0038641C">
        <w:rPr>
          <w:sz w:val="24"/>
          <w:szCs w:val="24"/>
          <w:lang w:val="en-US" w:eastAsia="uk-UA"/>
        </w:rPr>
        <w:t>, async (req, res) =&gt; {</w:t>
      </w:r>
    </w:p>
    <w:p w14:paraId="1C48C6B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2EFC64C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const response = await </w:t>
      </w:r>
      <w:proofErr w:type="spellStart"/>
      <w:r w:rsidRPr="0038641C">
        <w:rPr>
          <w:sz w:val="24"/>
          <w:szCs w:val="24"/>
          <w:lang w:val="en-US" w:eastAsia="uk-UA"/>
        </w:rPr>
        <w:t>updateUser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req.body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23B3CBC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439DCA8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(response);</w:t>
      </w:r>
    </w:p>
    <w:p w14:paraId="176F046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1908536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F73B56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app.listen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(port, () =&gt; {</w:t>
      </w:r>
    </w:p>
    <w:p w14:paraId="4502683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gramStart"/>
      <w:r w:rsidRPr="0038641C">
        <w:rPr>
          <w:sz w:val="24"/>
          <w:szCs w:val="24"/>
          <w:lang w:val="en-US" w:eastAsia="uk-UA"/>
        </w:rPr>
        <w:t>console.log(</w:t>
      </w:r>
      <w:proofErr w:type="gramEnd"/>
      <w:r w:rsidRPr="0038641C">
        <w:rPr>
          <w:sz w:val="24"/>
          <w:szCs w:val="24"/>
          <w:lang w:val="en-US" w:eastAsia="uk-UA"/>
        </w:rPr>
        <w:t>`Server is running at ${host}:${port}`);</w:t>
      </w:r>
    </w:p>
    <w:p w14:paraId="4227DE3C" w14:textId="0863CF62" w:rsidR="0038641C" w:rsidRPr="00FA5677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uk-UA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5ACE3DCC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FC1E354" w14:textId="7A11F2B1" w:rsidR="003318F7" w:rsidRPr="003318F7" w:rsidRDefault="003318F7" w:rsidP="003318F7">
      <w:pPr>
        <w:spacing w:line="360" w:lineRule="auto"/>
        <w:ind w:firstLine="709"/>
        <w:rPr>
          <w:lang w:val="en-US"/>
        </w:rPr>
      </w:pPr>
      <w:proofErr w:type="spellStart"/>
      <w:r>
        <w:t>Лістинг</w:t>
      </w:r>
      <w:proofErr w:type="spellEnd"/>
      <w:r w:rsidRPr="003318F7">
        <w:rPr>
          <w:lang w:val="en-US"/>
        </w:rPr>
        <w:t xml:space="preserve"> </w:t>
      </w:r>
      <w:r>
        <w:rPr>
          <w:lang w:val="en-US"/>
        </w:rPr>
        <w:t>2</w:t>
      </w:r>
      <w:r w:rsidRPr="003318F7">
        <w:rPr>
          <w:lang w:val="en-US"/>
        </w:rPr>
        <w:t xml:space="preserve"> </w:t>
      </w:r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r>
        <w:rPr>
          <w:lang w:val="en-US"/>
        </w:rPr>
        <w:t>index.html</w:t>
      </w:r>
    </w:p>
    <w:p w14:paraId="6F876FE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&lt;!DOCTYPE html&gt;</w:t>
      </w:r>
    </w:p>
    <w:p w14:paraId="39DC1FB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&lt;html&gt;</w:t>
      </w:r>
    </w:p>
    <w:p w14:paraId="4CB8CD6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&lt;head&gt;</w:t>
      </w:r>
    </w:p>
    <w:p w14:paraId="68ACA4C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&lt;meta charset="utf-8" /&gt;</w:t>
      </w:r>
    </w:p>
    <w:p w14:paraId="423B827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&lt;meta name="viewport" content="width=device-width" /&gt;</w:t>
      </w:r>
    </w:p>
    <w:p w14:paraId="00093DA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val="en-US" w:eastAsia="uk-UA"/>
        </w:rPr>
        <w:t xml:space="preserve">    </w:t>
      </w:r>
      <w:r w:rsidRPr="0038641C">
        <w:rPr>
          <w:sz w:val="24"/>
          <w:szCs w:val="24"/>
          <w:lang w:eastAsia="uk-UA"/>
        </w:rPr>
        <w:t>&lt;</w:t>
      </w:r>
      <w:r w:rsidRPr="0038641C">
        <w:rPr>
          <w:sz w:val="24"/>
          <w:szCs w:val="24"/>
          <w:lang w:val="en-US" w:eastAsia="uk-UA"/>
        </w:rPr>
        <w:t>title</w:t>
      </w:r>
      <w:r w:rsidRPr="0038641C">
        <w:rPr>
          <w:sz w:val="24"/>
          <w:szCs w:val="24"/>
          <w:lang w:eastAsia="uk-UA"/>
        </w:rPr>
        <w:t>&gt;Список пользователей&lt;/</w:t>
      </w:r>
      <w:r w:rsidRPr="0038641C">
        <w:rPr>
          <w:sz w:val="24"/>
          <w:szCs w:val="24"/>
          <w:lang w:val="en-US" w:eastAsia="uk-UA"/>
        </w:rPr>
        <w:t>title</w:t>
      </w:r>
      <w:r w:rsidRPr="0038641C">
        <w:rPr>
          <w:sz w:val="24"/>
          <w:szCs w:val="24"/>
          <w:lang w:eastAsia="uk-UA"/>
        </w:rPr>
        <w:t>&gt;</w:t>
      </w:r>
    </w:p>
    <w:p w14:paraId="7D8F773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&lt;</w:t>
      </w:r>
      <w:r w:rsidRPr="0038641C">
        <w:rPr>
          <w:sz w:val="24"/>
          <w:szCs w:val="24"/>
          <w:lang w:val="en-US" w:eastAsia="uk-UA"/>
        </w:rPr>
        <w:t>link</w:t>
      </w:r>
    </w:p>
    <w:p w14:paraId="03DCD49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</w:t>
      </w:r>
      <w:proofErr w:type="spellStart"/>
      <w:r w:rsidRPr="0038641C">
        <w:rPr>
          <w:sz w:val="24"/>
          <w:szCs w:val="24"/>
          <w:lang w:val="en-US" w:eastAsia="uk-UA"/>
        </w:rPr>
        <w:t>href</w:t>
      </w:r>
      <w:proofErr w:type="spellEnd"/>
      <w:r w:rsidRPr="0038641C">
        <w:rPr>
          <w:sz w:val="24"/>
          <w:szCs w:val="24"/>
          <w:lang w:eastAsia="uk-UA"/>
        </w:rPr>
        <w:t>="</w:t>
      </w:r>
      <w:r w:rsidRPr="0038641C">
        <w:rPr>
          <w:sz w:val="24"/>
          <w:szCs w:val="24"/>
          <w:lang w:val="en-US" w:eastAsia="uk-UA"/>
        </w:rPr>
        <w:t>https</w:t>
      </w:r>
      <w:r w:rsidRPr="0038641C">
        <w:rPr>
          <w:sz w:val="24"/>
          <w:szCs w:val="24"/>
          <w:lang w:eastAsia="uk-UA"/>
        </w:rPr>
        <w:t>://</w:t>
      </w:r>
      <w:proofErr w:type="spellStart"/>
      <w:r w:rsidRPr="0038641C">
        <w:rPr>
          <w:sz w:val="24"/>
          <w:szCs w:val="24"/>
          <w:lang w:val="en-US" w:eastAsia="uk-UA"/>
        </w:rPr>
        <w:t>maxcdn</w:t>
      </w:r>
      <w:proofErr w:type="spellEnd"/>
      <w:r w:rsidRPr="0038641C">
        <w:rPr>
          <w:sz w:val="24"/>
          <w:szCs w:val="24"/>
          <w:lang w:eastAsia="uk-UA"/>
        </w:rPr>
        <w:t>.</w:t>
      </w:r>
      <w:proofErr w:type="spellStart"/>
      <w:r w:rsidRPr="0038641C">
        <w:rPr>
          <w:sz w:val="24"/>
          <w:szCs w:val="24"/>
          <w:lang w:val="en-US" w:eastAsia="uk-UA"/>
        </w:rPr>
        <w:t>bootstrapcdn</w:t>
      </w:r>
      <w:proofErr w:type="spellEnd"/>
      <w:r w:rsidRPr="0038641C">
        <w:rPr>
          <w:sz w:val="24"/>
          <w:szCs w:val="24"/>
          <w:lang w:eastAsia="uk-UA"/>
        </w:rPr>
        <w:t>.</w:t>
      </w:r>
      <w:r w:rsidRPr="0038641C">
        <w:rPr>
          <w:sz w:val="24"/>
          <w:szCs w:val="24"/>
          <w:lang w:val="en-US" w:eastAsia="uk-UA"/>
        </w:rPr>
        <w:t>com</w:t>
      </w:r>
      <w:r w:rsidRPr="0038641C">
        <w:rPr>
          <w:sz w:val="24"/>
          <w:szCs w:val="24"/>
          <w:lang w:eastAsia="uk-UA"/>
        </w:rPr>
        <w:t>/</w:t>
      </w:r>
      <w:r w:rsidRPr="0038641C">
        <w:rPr>
          <w:sz w:val="24"/>
          <w:szCs w:val="24"/>
          <w:lang w:val="en-US" w:eastAsia="uk-UA"/>
        </w:rPr>
        <w:t>bootstrap</w:t>
      </w:r>
      <w:r w:rsidRPr="0038641C">
        <w:rPr>
          <w:sz w:val="24"/>
          <w:szCs w:val="24"/>
          <w:lang w:eastAsia="uk-UA"/>
        </w:rPr>
        <w:t>/3.3.7/</w:t>
      </w:r>
      <w:proofErr w:type="spellStart"/>
      <w:r w:rsidRPr="0038641C">
        <w:rPr>
          <w:sz w:val="24"/>
          <w:szCs w:val="24"/>
          <w:lang w:val="en-US" w:eastAsia="uk-UA"/>
        </w:rPr>
        <w:t>css</w:t>
      </w:r>
      <w:proofErr w:type="spellEnd"/>
      <w:r w:rsidRPr="0038641C">
        <w:rPr>
          <w:sz w:val="24"/>
          <w:szCs w:val="24"/>
          <w:lang w:eastAsia="uk-UA"/>
        </w:rPr>
        <w:t>/</w:t>
      </w:r>
      <w:r w:rsidRPr="0038641C">
        <w:rPr>
          <w:sz w:val="24"/>
          <w:szCs w:val="24"/>
          <w:lang w:val="en-US" w:eastAsia="uk-UA"/>
        </w:rPr>
        <w:t>bootstrap</w:t>
      </w:r>
      <w:r w:rsidRPr="0038641C">
        <w:rPr>
          <w:sz w:val="24"/>
          <w:szCs w:val="24"/>
          <w:lang w:eastAsia="uk-UA"/>
        </w:rPr>
        <w:t>.</w:t>
      </w:r>
      <w:r w:rsidRPr="0038641C">
        <w:rPr>
          <w:sz w:val="24"/>
          <w:szCs w:val="24"/>
          <w:lang w:val="en-US" w:eastAsia="uk-UA"/>
        </w:rPr>
        <w:t>min</w:t>
      </w:r>
      <w:r w:rsidRPr="0038641C">
        <w:rPr>
          <w:sz w:val="24"/>
          <w:szCs w:val="24"/>
          <w:lang w:eastAsia="uk-UA"/>
        </w:rPr>
        <w:t>.</w:t>
      </w:r>
      <w:proofErr w:type="spellStart"/>
      <w:r w:rsidRPr="0038641C">
        <w:rPr>
          <w:sz w:val="24"/>
          <w:szCs w:val="24"/>
          <w:lang w:val="en-US" w:eastAsia="uk-UA"/>
        </w:rPr>
        <w:t>css</w:t>
      </w:r>
      <w:proofErr w:type="spellEnd"/>
      <w:r w:rsidRPr="0038641C">
        <w:rPr>
          <w:sz w:val="24"/>
          <w:szCs w:val="24"/>
          <w:lang w:eastAsia="uk-UA"/>
        </w:rPr>
        <w:t>"</w:t>
      </w:r>
    </w:p>
    <w:p w14:paraId="49D39BA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eastAsia="uk-UA"/>
        </w:rPr>
        <w:t xml:space="preserve">      </w:t>
      </w:r>
      <w:proofErr w:type="spellStart"/>
      <w:r w:rsidRPr="0038641C">
        <w:rPr>
          <w:sz w:val="24"/>
          <w:szCs w:val="24"/>
          <w:lang w:val="en-US" w:eastAsia="uk-UA"/>
        </w:rPr>
        <w:t>rel</w:t>
      </w:r>
      <w:proofErr w:type="spellEnd"/>
      <w:r w:rsidRPr="0038641C">
        <w:rPr>
          <w:sz w:val="24"/>
          <w:szCs w:val="24"/>
          <w:lang w:val="en-US" w:eastAsia="uk-UA"/>
        </w:rPr>
        <w:t>="stylesheet"</w:t>
      </w:r>
    </w:p>
    <w:p w14:paraId="56078C3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/&gt;</w:t>
      </w:r>
    </w:p>
    <w:p w14:paraId="7A9A1FE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&lt;/head&gt;</w:t>
      </w:r>
    </w:p>
    <w:p w14:paraId="05C77EB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154441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&lt;body&gt;</w:t>
      </w:r>
    </w:p>
    <w:p w14:paraId="28C5D10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&lt;h2&gt;</w:t>
      </w:r>
      <w:proofErr w:type="spellStart"/>
      <w:r w:rsidRPr="0038641C">
        <w:rPr>
          <w:sz w:val="24"/>
          <w:szCs w:val="24"/>
          <w:lang w:val="en-US" w:eastAsia="uk-UA"/>
        </w:rPr>
        <w:t>Список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пользователей</w:t>
      </w:r>
      <w:proofErr w:type="spellEnd"/>
      <w:r w:rsidRPr="0038641C">
        <w:rPr>
          <w:sz w:val="24"/>
          <w:szCs w:val="24"/>
          <w:lang w:val="en-US" w:eastAsia="uk-UA"/>
        </w:rPr>
        <w:t>&lt;/h2&gt;</w:t>
      </w:r>
    </w:p>
    <w:p w14:paraId="47F0876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&lt;form name="</w:t>
      </w:r>
      <w:proofErr w:type="spellStart"/>
      <w:r w:rsidRPr="0038641C">
        <w:rPr>
          <w:sz w:val="24"/>
          <w:szCs w:val="24"/>
          <w:lang w:val="en-US" w:eastAsia="uk-UA"/>
        </w:rPr>
        <w:t>userForm</w:t>
      </w:r>
      <w:proofErr w:type="spellEnd"/>
      <w:r w:rsidRPr="0038641C">
        <w:rPr>
          <w:sz w:val="24"/>
          <w:szCs w:val="24"/>
          <w:lang w:val="en-US" w:eastAsia="uk-UA"/>
        </w:rPr>
        <w:t>"&gt;</w:t>
      </w:r>
    </w:p>
    <w:p w14:paraId="71876B6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&lt;input type="hidden" name="id" value="0" /&gt;</w:t>
      </w:r>
    </w:p>
    <w:p w14:paraId="733071A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&lt;div class="form-group"&gt;</w:t>
      </w:r>
    </w:p>
    <w:p w14:paraId="24863EF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&lt;label for="name"&gt;</w:t>
      </w:r>
      <w:proofErr w:type="spellStart"/>
      <w:r w:rsidRPr="0038641C">
        <w:rPr>
          <w:sz w:val="24"/>
          <w:szCs w:val="24"/>
          <w:lang w:val="en-US" w:eastAsia="uk-UA"/>
        </w:rPr>
        <w:t>Имя</w:t>
      </w:r>
      <w:proofErr w:type="spellEnd"/>
      <w:r w:rsidRPr="0038641C">
        <w:rPr>
          <w:sz w:val="24"/>
          <w:szCs w:val="24"/>
          <w:lang w:val="en-US" w:eastAsia="uk-UA"/>
        </w:rPr>
        <w:t>:&lt;/label&gt;</w:t>
      </w:r>
    </w:p>
    <w:p w14:paraId="4D2B1F7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&lt;input class="form-control" name="name" /&gt;</w:t>
      </w:r>
    </w:p>
    <w:p w14:paraId="0A63E55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&lt;/div&gt;</w:t>
      </w:r>
    </w:p>
    <w:p w14:paraId="3562EA4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&lt;div class="form-group"&gt;</w:t>
      </w:r>
    </w:p>
    <w:p w14:paraId="2EC2F9F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&lt;label for="age"&gt;</w:t>
      </w:r>
      <w:proofErr w:type="spellStart"/>
      <w:r w:rsidRPr="0038641C">
        <w:rPr>
          <w:sz w:val="24"/>
          <w:szCs w:val="24"/>
          <w:lang w:val="en-US" w:eastAsia="uk-UA"/>
        </w:rPr>
        <w:t>Возраст</w:t>
      </w:r>
      <w:proofErr w:type="spellEnd"/>
      <w:r w:rsidRPr="0038641C">
        <w:rPr>
          <w:sz w:val="24"/>
          <w:szCs w:val="24"/>
          <w:lang w:val="en-US" w:eastAsia="uk-UA"/>
        </w:rPr>
        <w:t>:&lt;/label&gt;</w:t>
      </w:r>
    </w:p>
    <w:p w14:paraId="08FD485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&lt;input class="form-control" name="age" /&gt;</w:t>
      </w:r>
    </w:p>
    <w:p w14:paraId="77CCD48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&lt;/div&gt;</w:t>
      </w:r>
    </w:p>
    <w:p w14:paraId="0801E4E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&lt;div class="panel-body"&gt;</w:t>
      </w:r>
    </w:p>
    <w:p w14:paraId="4BB6819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&lt;button type="submit" class="</w:t>
      </w:r>
      <w:proofErr w:type="spellStart"/>
      <w:r w:rsidRPr="0038641C">
        <w:rPr>
          <w:sz w:val="24"/>
          <w:szCs w:val="24"/>
          <w:lang w:val="en-US" w:eastAsia="uk-UA"/>
        </w:rPr>
        <w:t>btn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btn-sm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btn</w:t>
      </w:r>
      <w:proofErr w:type="spellEnd"/>
      <w:r w:rsidRPr="0038641C">
        <w:rPr>
          <w:sz w:val="24"/>
          <w:szCs w:val="24"/>
          <w:lang w:val="en-US" w:eastAsia="uk-UA"/>
        </w:rPr>
        <w:t>-primary"&gt;</w:t>
      </w:r>
      <w:proofErr w:type="spellStart"/>
      <w:r w:rsidRPr="0038641C">
        <w:rPr>
          <w:sz w:val="24"/>
          <w:szCs w:val="24"/>
          <w:lang w:val="en-US" w:eastAsia="uk-UA"/>
        </w:rPr>
        <w:t>Сохранить</w:t>
      </w:r>
      <w:proofErr w:type="spellEnd"/>
      <w:r w:rsidRPr="0038641C">
        <w:rPr>
          <w:sz w:val="24"/>
          <w:szCs w:val="24"/>
          <w:lang w:val="en-US" w:eastAsia="uk-UA"/>
        </w:rPr>
        <w:t>&lt;/button&gt;</w:t>
      </w:r>
    </w:p>
    <w:p w14:paraId="3396C01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&lt;button type="reset" class="</w:t>
      </w:r>
      <w:proofErr w:type="spellStart"/>
      <w:r w:rsidRPr="0038641C">
        <w:rPr>
          <w:sz w:val="24"/>
          <w:szCs w:val="24"/>
          <w:lang w:val="en-US" w:eastAsia="uk-UA"/>
        </w:rPr>
        <w:t>btn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btn-sm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btn</w:t>
      </w:r>
      <w:proofErr w:type="spellEnd"/>
      <w:r w:rsidRPr="0038641C">
        <w:rPr>
          <w:sz w:val="24"/>
          <w:szCs w:val="24"/>
          <w:lang w:val="en-US" w:eastAsia="uk-UA"/>
        </w:rPr>
        <w:t>-primary"&gt;</w:t>
      </w:r>
      <w:proofErr w:type="spellStart"/>
      <w:r w:rsidRPr="0038641C">
        <w:rPr>
          <w:sz w:val="24"/>
          <w:szCs w:val="24"/>
          <w:lang w:val="en-US" w:eastAsia="uk-UA"/>
        </w:rPr>
        <w:t>Сбросить</w:t>
      </w:r>
      <w:proofErr w:type="spellEnd"/>
      <w:r w:rsidRPr="0038641C">
        <w:rPr>
          <w:sz w:val="24"/>
          <w:szCs w:val="24"/>
          <w:lang w:val="en-US" w:eastAsia="uk-UA"/>
        </w:rPr>
        <w:t>&lt;/button&gt;</w:t>
      </w:r>
    </w:p>
    <w:p w14:paraId="3953453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&lt;button id="remove-all" class="</w:t>
      </w:r>
      <w:proofErr w:type="spellStart"/>
      <w:r w:rsidRPr="0038641C">
        <w:rPr>
          <w:sz w:val="24"/>
          <w:szCs w:val="24"/>
          <w:lang w:val="en-US" w:eastAsia="uk-UA"/>
        </w:rPr>
        <w:t>btn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btn-sm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btn</w:t>
      </w:r>
      <w:proofErr w:type="spellEnd"/>
      <w:r w:rsidRPr="0038641C">
        <w:rPr>
          <w:sz w:val="24"/>
          <w:szCs w:val="24"/>
          <w:lang w:val="en-US" w:eastAsia="uk-UA"/>
        </w:rPr>
        <w:t>-primary"&gt;</w:t>
      </w:r>
    </w:p>
    <w:p w14:paraId="4A92035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r w:rsidRPr="0038641C">
        <w:rPr>
          <w:sz w:val="24"/>
          <w:szCs w:val="24"/>
          <w:lang w:eastAsia="uk-UA"/>
        </w:rPr>
        <w:t>Удалить все</w:t>
      </w:r>
    </w:p>
    <w:p w14:paraId="5E966C8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  &lt;/</w:t>
      </w:r>
      <w:r w:rsidRPr="0038641C">
        <w:rPr>
          <w:sz w:val="24"/>
          <w:szCs w:val="24"/>
          <w:lang w:val="en-US" w:eastAsia="uk-UA"/>
        </w:rPr>
        <w:t>button</w:t>
      </w:r>
      <w:r w:rsidRPr="0038641C">
        <w:rPr>
          <w:sz w:val="24"/>
          <w:szCs w:val="24"/>
          <w:lang w:eastAsia="uk-UA"/>
        </w:rPr>
        <w:t>&gt;</w:t>
      </w:r>
    </w:p>
    <w:p w14:paraId="4BCE6E0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&lt;/</w:t>
      </w:r>
      <w:r w:rsidRPr="0038641C">
        <w:rPr>
          <w:sz w:val="24"/>
          <w:szCs w:val="24"/>
          <w:lang w:val="en-US" w:eastAsia="uk-UA"/>
        </w:rPr>
        <w:t>div</w:t>
      </w:r>
      <w:r w:rsidRPr="0038641C">
        <w:rPr>
          <w:sz w:val="24"/>
          <w:szCs w:val="24"/>
          <w:lang w:eastAsia="uk-UA"/>
        </w:rPr>
        <w:t>&gt;</w:t>
      </w:r>
    </w:p>
    <w:p w14:paraId="495FED7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&lt;/</w:t>
      </w:r>
      <w:r w:rsidRPr="0038641C">
        <w:rPr>
          <w:sz w:val="24"/>
          <w:szCs w:val="24"/>
          <w:lang w:val="en-US" w:eastAsia="uk-UA"/>
        </w:rPr>
        <w:t>form</w:t>
      </w:r>
      <w:r w:rsidRPr="0038641C">
        <w:rPr>
          <w:sz w:val="24"/>
          <w:szCs w:val="24"/>
          <w:lang w:eastAsia="uk-UA"/>
        </w:rPr>
        <w:t>&gt;</w:t>
      </w:r>
    </w:p>
    <w:p w14:paraId="0025CFC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eastAsia="uk-UA"/>
        </w:rPr>
        <w:t xml:space="preserve">    </w:t>
      </w:r>
      <w:r w:rsidRPr="0038641C">
        <w:rPr>
          <w:sz w:val="24"/>
          <w:szCs w:val="24"/>
          <w:lang w:val="en-US" w:eastAsia="uk-UA"/>
        </w:rPr>
        <w:t>&lt;table class="table table-condensed table-striped table-bordered"&gt;</w:t>
      </w:r>
    </w:p>
    <w:p w14:paraId="45A13EE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</w:t>
      </w:r>
      <w:proofErr w:type="spellStart"/>
      <w:r w:rsidRPr="0038641C">
        <w:rPr>
          <w:sz w:val="24"/>
          <w:szCs w:val="24"/>
          <w:lang w:val="en-US" w:eastAsia="uk-UA"/>
        </w:rPr>
        <w:t>thead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55F687B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&lt;tr&gt;</w:t>
      </w:r>
    </w:p>
    <w:p w14:paraId="6DC2873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&gt;Id&lt;/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5ACA719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</w:t>
      </w:r>
      <w:proofErr w:type="spellStart"/>
      <w:r w:rsidRPr="0038641C">
        <w:rPr>
          <w:sz w:val="24"/>
          <w:szCs w:val="24"/>
          <w:lang w:val="en-US" w:eastAsia="uk-UA"/>
        </w:rPr>
        <w:t>Имя</w:t>
      </w:r>
      <w:proofErr w:type="spellEnd"/>
      <w:r w:rsidRPr="0038641C">
        <w:rPr>
          <w:sz w:val="24"/>
          <w:szCs w:val="24"/>
          <w:lang w:val="en-US" w:eastAsia="uk-UA"/>
        </w:rPr>
        <w:t>&lt;/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2373BC3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</w:t>
      </w:r>
      <w:proofErr w:type="spellStart"/>
      <w:r w:rsidRPr="0038641C">
        <w:rPr>
          <w:sz w:val="24"/>
          <w:szCs w:val="24"/>
          <w:lang w:val="en-US" w:eastAsia="uk-UA"/>
        </w:rPr>
        <w:t>возраст</w:t>
      </w:r>
      <w:proofErr w:type="spellEnd"/>
      <w:r w:rsidRPr="0038641C">
        <w:rPr>
          <w:sz w:val="24"/>
          <w:szCs w:val="24"/>
          <w:lang w:val="en-US" w:eastAsia="uk-UA"/>
        </w:rPr>
        <w:t>&lt;/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2A07689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&gt;&lt;/</w:t>
      </w:r>
      <w:proofErr w:type="spellStart"/>
      <w:r w:rsidRPr="0038641C">
        <w:rPr>
          <w:sz w:val="24"/>
          <w:szCs w:val="24"/>
          <w:lang w:val="en-US" w:eastAsia="uk-UA"/>
        </w:rPr>
        <w:t>th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7944129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&lt;/tr&gt;</w:t>
      </w:r>
    </w:p>
    <w:p w14:paraId="438A0B5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&lt;/</w:t>
      </w:r>
      <w:proofErr w:type="spellStart"/>
      <w:r w:rsidRPr="0038641C">
        <w:rPr>
          <w:sz w:val="24"/>
          <w:szCs w:val="24"/>
          <w:lang w:val="en-US" w:eastAsia="uk-UA"/>
        </w:rPr>
        <w:t>thead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21E2C6D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&lt;</w:t>
      </w:r>
      <w:proofErr w:type="spellStart"/>
      <w:r w:rsidRPr="0038641C">
        <w:rPr>
          <w:sz w:val="24"/>
          <w:szCs w:val="24"/>
          <w:lang w:val="en-US" w:eastAsia="uk-UA"/>
        </w:rPr>
        <w:t>tbody</w:t>
      </w:r>
      <w:proofErr w:type="spellEnd"/>
      <w:r w:rsidRPr="0038641C">
        <w:rPr>
          <w:sz w:val="24"/>
          <w:szCs w:val="24"/>
          <w:lang w:val="en-US" w:eastAsia="uk-UA"/>
        </w:rPr>
        <w:t>&gt;&lt;/</w:t>
      </w:r>
      <w:proofErr w:type="spellStart"/>
      <w:r w:rsidRPr="0038641C">
        <w:rPr>
          <w:sz w:val="24"/>
          <w:szCs w:val="24"/>
          <w:lang w:val="en-US" w:eastAsia="uk-UA"/>
        </w:rPr>
        <w:t>tbody</w:t>
      </w:r>
      <w:proofErr w:type="spellEnd"/>
      <w:r w:rsidRPr="0038641C">
        <w:rPr>
          <w:sz w:val="24"/>
          <w:szCs w:val="24"/>
          <w:lang w:val="en-US" w:eastAsia="uk-UA"/>
        </w:rPr>
        <w:t>&gt;</w:t>
      </w:r>
    </w:p>
    <w:p w14:paraId="13F276E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&lt;/table&gt;</w:t>
      </w:r>
    </w:p>
    <w:p w14:paraId="57C8451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910A1D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&lt;style&gt;</w:t>
      </w:r>
    </w:p>
    <w:p w14:paraId="4E1E487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body {</w:t>
      </w:r>
    </w:p>
    <w:p w14:paraId="7ACEEB5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margin: 20px;</w:t>
      </w:r>
    </w:p>
    <w:p w14:paraId="6F289C2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</w:t>
      </w:r>
    </w:p>
    <w:p w14:paraId="03FBCC7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&lt;/style&gt;</w:t>
      </w:r>
    </w:p>
    <w:p w14:paraId="6DDF45D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987692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&lt;script&gt;</w:t>
      </w:r>
    </w:p>
    <w:p w14:paraId="4AD9D66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// </w:t>
      </w:r>
      <w:proofErr w:type="spellStart"/>
      <w:r w:rsidRPr="0038641C">
        <w:rPr>
          <w:sz w:val="24"/>
          <w:szCs w:val="24"/>
          <w:lang w:val="en-US" w:eastAsia="uk-UA"/>
        </w:rPr>
        <w:t>Получение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всех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пользователей</w:t>
      </w:r>
      <w:proofErr w:type="spellEnd"/>
    </w:p>
    <w:p w14:paraId="22033A6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async function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GetUsers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 {</w:t>
      </w:r>
    </w:p>
    <w:p w14:paraId="70E5885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8641C">
        <w:rPr>
          <w:sz w:val="24"/>
          <w:szCs w:val="24"/>
          <w:lang w:val="en-US" w:eastAsia="uk-UA"/>
        </w:rPr>
        <w:t>fetch(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/users", {</w:t>
      </w:r>
    </w:p>
    <w:p w14:paraId="30AB7D0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method: "GET",</w:t>
      </w:r>
    </w:p>
    <w:p w14:paraId="3DE7EA6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8641C">
        <w:rPr>
          <w:sz w:val="24"/>
          <w:szCs w:val="24"/>
          <w:lang w:val="en-US" w:eastAsia="uk-UA"/>
        </w:rPr>
        <w:t>{ Accept</w:t>
      </w:r>
      <w:proofErr w:type="gramEnd"/>
      <w:r w:rsidRPr="0038641C">
        <w:rPr>
          <w:sz w:val="24"/>
          <w:szCs w:val="24"/>
          <w:lang w:val="en-US" w:eastAsia="uk-UA"/>
        </w:rPr>
        <w:t>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 },</w:t>
      </w:r>
    </w:p>
    <w:p w14:paraId="0517629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6D2EA63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=== true) {</w:t>
      </w:r>
    </w:p>
    <w:p w14:paraId="31AB073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const users =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093F7E4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let rows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</w:t>
      </w:r>
      <w:proofErr w:type="spellStart"/>
      <w:r w:rsidRPr="0038641C">
        <w:rPr>
          <w:sz w:val="24"/>
          <w:szCs w:val="24"/>
          <w:lang w:val="en-US" w:eastAsia="uk-UA"/>
        </w:rPr>
        <w:t>tbody</w:t>
      </w:r>
      <w:proofErr w:type="spellEnd"/>
      <w:r w:rsidRPr="0038641C">
        <w:rPr>
          <w:sz w:val="24"/>
          <w:szCs w:val="24"/>
          <w:lang w:val="en-US" w:eastAsia="uk-UA"/>
        </w:rPr>
        <w:t>");</w:t>
      </w:r>
    </w:p>
    <w:p w14:paraId="63DD1CD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        console.log(users);</w:t>
      </w:r>
    </w:p>
    <w:p w14:paraId="34A8989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users.forEach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((user) =&gt; {</w:t>
      </w:r>
    </w:p>
    <w:p w14:paraId="42F3621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val="en-US" w:eastAsia="uk-UA"/>
        </w:rPr>
        <w:t xml:space="preserve">            </w:t>
      </w:r>
      <w:proofErr w:type="gramStart"/>
      <w:r w:rsidRPr="0038641C">
        <w:rPr>
          <w:sz w:val="24"/>
          <w:szCs w:val="24"/>
          <w:lang w:val="en-US" w:eastAsia="uk-UA"/>
        </w:rPr>
        <w:t>rows</w:t>
      </w:r>
      <w:r w:rsidRPr="0038641C">
        <w:rPr>
          <w:sz w:val="24"/>
          <w:szCs w:val="24"/>
          <w:lang w:eastAsia="uk-UA"/>
        </w:rPr>
        <w:t>.</w:t>
      </w:r>
      <w:r w:rsidRPr="0038641C">
        <w:rPr>
          <w:sz w:val="24"/>
          <w:szCs w:val="24"/>
          <w:lang w:val="en-US" w:eastAsia="uk-UA"/>
        </w:rPr>
        <w:t>append</w:t>
      </w:r>
      <w:proofErr w:type="gramEnd"/>
      <w:r w:rsidRPr="0038641C">
        <w:rPr>
          <w:sz w:val="24"/>
          <w:szCs w:val="24"/>
          <w:lang w:eastAsia="uk-UA"/>
        </w:rPr>
        <w:t>(</w:t>
      </w:r>
      <w:r w:rsidRPr="0038641C">
        <w:rPr>
          <w:sz w:val="24"/>
          <w:szCs w:val="24"/>
          <w:lang w:val="en-US" w:eastAsia="uk-UA"/>
        </w:rPr>
        <w:t>row</w:t>
      </w:r>
      <w:r w:rsidRPr="0038641C">
        <w:rPr>
          <w:sz w:val="24"/>
          <w:szCs w:val="24"/>
          <w:lang w:eastAsia="uk-UA"/>
        </w:rPr>
        <w:t>(</w:t>
      </w:r>
      <w:r w:rsidRPr="0038641C">
        <w:rPr>
          <w:sz w:val="24"/>
          <w:szCs w:val="24"/>
          <w:lang w:val="en-US" w:eastAsia="uk-UA"/>
        </w:rPr>
        <w:t>user</w:t>
      </w:r>
      <w:r w:rsidRPr="0038641C">
        <w:rPr>
          <w:sz w:val="24"/>
          <w:szCs w:val="24"/>
          <w:lang w:eastAsia="uk-UA"/>
        </w:rPr>
        <w:t>));</w:t>
      </w:r>
    </w:p>
    <w:p w14:paraId="0E07599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    });</w:t>
      </w:r>
    </w:p>
    <w:p w14:paraId="4B0496A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  }</w:t>
      </w:r>
    </w:p>
    <w:p w14:paraId="0A1533C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}</w:t>
      </w:r>
    </w:p>
    <w:p w14:paraId="6A6F42D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// Получение одного пользователя</w:t>
      </w:r>
    </w:p>
    <w:p w14:paraId="4963EFC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eastAsia="uk-UA"/>
        </w:rPr>
        <w:t xml:space="preserve">      </w:t>
      </w:r>
      <w:r w:rsidRPr="0038641C">
        <w:rPr>
          <w:sz w:val="24"/>
          <w:szCs w:val="24"/>
          <w:lang w:val="en-US" w:eastAsia="uk-UA"/>
        </w:rPr>
        <w:t xml:space="preserve">async function </w:t>
      </w:r>
      <w:proofErr w:type="spellStart"/>
      <w:r w:rsidRPr="0038641C">
        <w:rPr>
          <w:sz w:val="24"/>
          <w:szCs w:val="24"/>
          <w:lang w:val="en-US" w:eastAsia="uk-UA"/>
        </w:rPr>
        <w:t>GetUser</w:t>
      </w:r>
      <w:proofErr w:type="spellEnd"/>
      <w:r w:rsidRPr="0038641C">
        <w:rPr>
          <w:sz w:val="24"/>
          <w:szCs w:val="24"/>
          <w:lang w:val="en-US" w:eastAsia="uk-UA"/>
        </w:rPr>
        <w:t>(id) {</w:t>
      </w:r>
    </w:p>
    <w:p w14:paraId="19F2453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8641C">
        <w:rPr>
          <w:sz w:val="24"/>
          <w:szCs w:val="24"/>
          <w:lang w:val="en-US" w:eastAsia="uk-UA"/>
        </w:rPr>
        <w:t>fetch(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/users/" + id, {</w:t>
      </w:r>
    </w:p>
    <w:p w14:paraId="7E5610F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method: "GET",</w:t>
      </w:r>
    </w:p>
    <w:p w14:paraId="46D6BB1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8641C">
        <w:rPr>
          <w:sz w:val="24"/>
          <w:szCs w:val="24"/>
          <w:lang w:val="en-US" w:eastAsia="uk-UA"/>
        </w:rPr>
        <w:t>{ Accept</w:t>
      </w:r>
      <w:proofErr w:type="gramEnd"/>
      <w:r w:rsidRPr="0038641C">
        <w:rPr>
          <w:sz w:val="24"/>
          <w:szCs w:val="24"/>
          <w:lang w:val="en-US" w:eastAsia="uk-UA"/>
        </w:rPr>
        <w:t>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 },</w:t>
      </w:r>
    </w:p>
    <w:p w14:paraId="36D41A8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020A773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=== true) {</w:t>
      </w:r>
    </w:p>
    <w:p w14:paraId="668C98C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3ACEDB2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const form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</w:t>
      </w:r>
      <w:proofErr w:type="spellStart"/>
      <w:r w:rsidRPr="0038641C">
        <w:rPr>
          <w:sz w:val="24"/>
          <w:szCs w:val="24"/>
          <w:lang w:val="en-US" w:eastAsia="uk-UA"/>
        </w:rPr>
        <w:t>userForm</w:t>
      </w:r>
      <w:proofErr w:type="spellEnd"/>
      <w:r w:rsidRPr="0038641C">
        <w:rPr>
          <w:sz w:val="24"/>
          <w:szCs w:val="24"/>
          <w:lang w:val="en-US" w:eastAsia="uk-UA"/>
        </w:rPr>
        <w:t>"];</w:t>
      </w:r>
    </w:p>
    <w:p w14:paraId="2CBB0AA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["id"].value = </w:t>
      </w:r>
      <w:proofErr w:type="spellStart"/>
      <w:r w:rsidRPr="0038641C">
        <w:rPr>
          <w:sz w:val="24"/>
          <w:szCs w:val="24"/>
          <w:lang w:val="en-US" w:eastAsia="uk-UA"/>
        </w:rPr>
        <w:t>user._id</w:t>
      </w:r>
      <w:proofErr w:type="spellEnd"/>
      <w:r w:rsidRPr="0038641C">
        <w:rPr>
          <w:sz w:val="24"/>
          <w:szCs w:val="24"/>
          <w:lang w:val="en-US" w:eastAsia="uk-UA"/>
        </w:rPr>
        <w:t>;</w:t>
      </w:r>
    </w:p>
    <w:p w14:paraId="1E93FF6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["name"].value = user.name;</w:t>
      </w:r>
    </w:p>
    <w:p w14:paraId="2EB9293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["age"].value = </w:t>
      </w:r>
      <w:proofErr w:type="spellStart"/>
      <w:r w:rsidRPr="0038641C">
        <w:rPr>
          <w:sz w:val="24"/>
          <w:szCs w:val="24"/>
          <w:lang w:val="en-US" w:eastAsia="uk-UA"/>
        </w:rPr>
        <w:t>user.age</w:t>
      </w:r>
      <w:proofErr w:type="spellEnd"/>
      <w:r w:rsidRPr="0038641C">
        <w:rPr>
          <w:sz w:val="24"/>
          <w:szCs w:val="24"/>
          <w:lang w:val="en-US" w:eastAsia="uk-UA"/>
        </w:rPr>
        <w:t>;</w:t>
      </w:r>
    </w:p>
    <w:p w14:paraId="106F224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</w:t>
      </w:r>
    </w:p>
    <w:p w14:paraId="1283154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</w:t>
      </w:r>
    </w:p>
    <w:p w14:paraId="49D4E91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// </w:t>
      </w:r>
      <w:proofErr w:type="spellStart"/>
      <w:r w:rsidRPr="0038641C">
        <w:rPr>
          <w:sz w:val="24"/>
          <w:szCs w:val="24"/>
          <w:lang w:val="en-US" w:eastAsia="uk-UA"/>
        </w:rPr>
        <w:t>Добавление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пользователя</w:t>
      </w:r>
      <w:proofErr w:type="spellEnd"/>
    </w:p>
    <w:p w14:paraId="07FEE11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async function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CreateUser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8641C">
        <w:rPr>
          <w:sz w:val="24"/>
          <w:szCs w:val="24"/>
          <w:lang w:val="en-US" w:eastAsia="uk-UA"/>
        </w:rPr>
        <w:t>userName</w:t>
      </w:r>
      <w:proofErr w:type="spellEnd"/>
      <w:r w:rsidRPr="0038641C">
        <w:rPr>
          <w:sz w:val="24"/>
          <w:szCs w:val="24"/>
          <w:lang w:val="en-US" w:eastAsia="uk-UA"/>
        </w:rPr>
        <w:t xml:space="preserve">, </w:t>
      </w:r>
      <w:proofErr w:type="spellStart"/>
      <w:r w:rsidRPr="0038641C">
        <w:rPr>
          <w:sz w:val="24"/>
          <w:szCs w:val="24"/>
          <w:lang w:val="en-US" w:eastAsia="uk-UA"/>
        </w:rPr>
        <w:t>userAge</w:t>
      </w:r>
      <w:proofErr w:type="spellEnd"/>
      <w:r w:rsidRPr="0038641C">
        <w:rPr>
          <w:sz w:val="24"/>
          <w:szCs w:val="24"/>
          <w:lang w:val="en-US" w:eastAsia="uk-UA"/>
        </w:rPr>
        <w:t>) {</w:t>
      </w:r>
    </w:p>
    <w:p w14:paraId="580DD8A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8641C">
        <w:rPr>
          <w:sz w:val="24"/>
          <w:szCs w:val="24"/>
          <w:lang w:val="en-US" w:eastAsia="uk-UA"/>
        </w:rPr>
        <w:t>fetch(</w:t>
      </w:r>
      <w:proofErr w:type="gramEnd"/>
      <w:r w:rsidRPr="0038641C">
        <w:rPr>
          <w:sz w:val="24"/>
          <w:szCs w:val="24"/>
          <w:lang w:val="en-US" w:eastAsia="uk-UA"/>
        </w:rPr>
        <w:t>"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/users", {</w:t>
      </w:r>
    </w:p>
    <w:p w14:paraId="263CE8A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method: "POST",</w:t>
      </w:r>
    </w:p>
    <w:p w14:paraId="09B5A5F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headers: {</w:t>
      </w:r>
    </w:p>
    <w:p w14:paraId="18AD763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Accept: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",</w:t>
      </w:r>
    </w:p>
    <w:p w14:paraId="519BC76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"Content-Type":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",</w:t>
      </w:r>
    </w:p>
    <w:p w14:paraId="603DD4E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},</w:t>
      </w:r>
    </w:p>
    <w:p w14:paraId="3F1E2A0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body: </w:t>
      </w:r>
      <w:proofErr w:type="spellStart"/>
      <w:r w:rsidRPr="0038641C">
        <w:rPr>
          <w:sz w:val="24"/>
          <w:szCs w:val="24"/>
          <w:lang w:val="en-US" w:eastAsia="uk-UA"/>
        </w:rPr>
        <w:t>JSON.stringify</w:t>
      </w:r>
      <w:proofErr w:type="spellEnd"/>
      <w:r w:rsidRPr="0038641C">
        <w:rPr>
          <w:sz w:val="24"/>
          <w:szCs w:val="24"/>
          <w:lang w:val="en-US" w:eastAsia="uk-UA"/>
        </w:rPr>
        <w:t>({</w:t>
      </w:r>
    </w:p>
    <w:p w14:paraId="033FA65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name: </w:t>
      </w:r>
      <w:proofErr w:type="spellStart"/>
      <w:r w:rsidRPr="0038641C">
        <w:rPr>
          <w:sz w:val="24"/>
          <w:szCs w:val="24"/>
          <w:lang w:val="en-US" w:eastAsia="uk-UA"/>
        </w:rPr>
        <w:t>userName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3BDD0FE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age: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parseInt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8641C">
        <w:rPr>
          <w:sz w:val="24"/>
          <w:szCs w:val="24"/>
          <w:lang w:val="en-US" w:eastAsia="uk-UA"/>
        </w:rPr>
        <w:t>userAge</w:t>
      </w:r>
      <w:proofErr w:type="spellEnd"/>
      <w:r w:rsidRPr="0038641C">
        <w:rPr>
          <w:sz w:val="24"/>
          <w:szCs w:val="24"/>
          <w:lang w:val="en-US" w:eastAsia="uk-UA"/>
        </w:rPr>
        <w:t>, 10),</w:t>
      </w:r>
    </w:p>
    <w:p w14:paraId="2AB6EE0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}),</w:t>
      </w:r>
    </w:p>
    <w:p w14:paraId="46D6515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26FC604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=== true) {</w:t>
      </w:r>
    </w:p>
    <w:p w14:paraId="3B06A1E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087D8BB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gramStart"/>
      <w:r w:rsidRPr="0038641C">
        <w:rPr>
          <w:sz w:val="24"/>
          <w:szCs w:val="24"/>
          <w:lang w:val="en-US" w:eastAsia="uk-UA"/>
        </w:rPr>
        <w:t>reset(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53657D7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</w:t>
      </w:r>
      <w:proofErr w:type="spellStart"/>
      <w:r w:rsidRPr="0038641C">
        <w:rPr>
          <w:sz w:val="24"/>
          <w:szCs w:val="24"/>
          <w:lang w:val="en-US" w:eastAsia="uk-UA"/>
        </w:rPr>
        <w:t>tbody</w:t>
      </w:r>
      <w:proofErr w:type="spellEnd"/>
      <w:r w:rsidRPr="0038641C">
        <w:rPr>
          <w:sz w:val="24"/>
          <w:szCs w:val="24"/>
          <w:lang w:val="en-US" w:eastAsia="uk-UA"/>
        </w:rPr>
        <w:t>").append(row(user));</w:t>
      </w:r>
    </w:p>
    <w:p w14:paraId="778B087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</w:t>
      </w:r>
    </w:p>
    <w:p w14:paraId="2BD1571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</w:t>
      </w:r>
    </w:p>
    <w:p w14:paraId="1907B3E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// </w:t>
      </w:r>
      <w:proofErr w:type="spellStart"/>
      <w:r w:rsidRPr="0038641C">
        <w:rPr>
          <w:sz w:val="24"/>
          <w:szCs w:val="24"/>
          <w:lang w:val="en-US" w:eastAsia="uk-UA"/>
        </w:rPr>
        <w:t>Изменение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пользователя</w:t>
      </w:r>
      <w:proofErr w:type="spellEnd"/>
    </w:p>
    <w:p w14:paraId="578D598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async function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EditUser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8641C">
        <w:rPr>
          <w:sz w:val="24"/>
          <w:szCs w:val="24"/>
          <w:lang w:val="en-US" w:eastAsia="uk-UA"/>
        </w:rPr>
        <w:t>userId</w:t>
      </w:r>
      <w:proofErr w:type="spellEnd"/>
      <w:r w:rsidRPr="0038641C">
        <w:rPr>
          <w:sz w:val="24"/>
          <w:szCs w:val="24"/>
          <w:lang w:val="en-US" w:eastAsia="uk-UA"/>
        </w:rPr>
        <w:t xml:space="preserve">, </w:t>
      </w:r>
      <w:proofErr w:type="spellStart"/>
      <w:r w:rsidRPr="0038641C">
        <w:rPr>
          <w:sz w:val="24"/>
          <w:szCs w:val="24"/>
          <w:lang w:val="en-US" w:eastAsia="uk-UA"/>
        </w:rPr>
        <w:t>userName</w:t>
      </w:r>
      <w:proofErr w:type="spellEnd"/>
      <w:r w:rsidRPr="0038641C">
        <w:rPr>
          <w:sz w:val="24"/>
          <w:szCs w:val="24"/>
          <w:lang w:val="en-US" w:eastAsia="uk-UA"/>
        </w:rPr>
        <w:t xml:space="preserve">, </w:t>
      </w:r>
      <w:proofErr w:type="spellStart"/>
      <w:r w:rsidRPr="0038641C">
        <w:rPr>
          <w:sz w:val="24"/>
          <w:szCs w:val="24"/>
          <w:lang w:val="en-US" w:eastAsia="uk-UA"/>
        </w:rPr>
        <w:t>userAge</w:t>
      </w:r>
      <w:proofErr w:type="spellEnd"/>
      <w:r w:rsidRPr="0038641C">
        <w:rPr>
          <w:sz w:val="24"/>
          <w:szCs w:val="24"/>
          <w:lang w:val="en-US" w:eastAsia="uk-UA"/>
        </w:rPr>
        <w:t>) {</w:t>
      </w:r>
    </w:p>
    <w:p w14:paraId="64B00A6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8641C">
        <w:rPr>
          <w:sz w:val="24"/>
          <w:szCs w:val="24"/>
          <w:lang w:val="en-US" w:eastAsia="uk-UA"/>
        </w:rPr>
        <w:t>fetch(</w:t>
      </w:r>
      <w:proofErr w:type="gramEnd"/>
      <w:r w:rsidRPr="0038641C">
        <w:rPr>
          <w:sz w:val="24"/>
          <w:szCs w:val="24"/>
          <w:lang w:val="en-US" w:eastAsia="uk-UA"/>
        </w:rPr>
        <w:t>"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/users", {</w:t>
      </w:r>
    </w:p>
    <w:p w14:paraId="508CB98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method: "PUT",</w:t>
      </w:r>
    </w:p>
    <w:p w14:paraId="41B6909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headers: {</w:t>
      </w:r>
    </w:p>
    <w:p w14:paraId="13D6BAB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Accept: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",</w:t>
      </w:r>
    </w:p>
    <w:p w14:paraId="2FC4E21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"Content-Type":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",</w:t>
      </w:r>
    </w:p>
    <w:p w14:paraId="2F22FC6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},</w:t>
      </w:r>
    </w:p>
    <w:p w14:paraId="6C3ABA8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body: </w:t>
      </w:r>
      <w:proofErr w:type="spellStart"/>
      <w:r w:rsidRPr="0038641C">
        <w:rPr>
          <w:sz w:val="24"/>
          <w:szCs w:val="24"/>
          <w:lang w:val="en-US" w:eastAsia="uk-UA"/>
        </w:rPr>
        <w:t>JSON.stringify</w:t>
      </w:r>
      <w:proofErr w:type="spellEnd"/>
      <w:r w:rsidRPr="0038641C">
        <w:rPr>
          <w:sz w:val="24"/>
          <w:szCs w:val="24"/>
          <w:lang w:val="en-US" w:eastAsia="uk-UA"/>
        </w:rPr>
        <w:t>({</w:t>
      </w:r>
    </w:p>
    <w:p w14:paraId="24130AE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_id: </w:t>
      </w:r>
      <w:proofErr w:type="spellStart"/>
      <w:r w:rsidRPr="0038641C">
        <w:rPr>
          <w:sz w:val="24"/>
          <w:szCs w:val="24"/>
          <w:lang w:val="en-US" w:eastAsia="uk-UA"/>
        </w:rPr>
        <w:t>userId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0996714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name: </w:t>
      </w:r>
      <w:proofErr w:type="spellStart"/>
      <w:r w:rsidRPr="0038641C">
        <w:rPr>
          <w:sz w:val="24"/>
          <w:szCs w:val="24"/>
          <w:lang w:val="en-US" w:eastAsia="uk-UA"/>
        </w:rPr>
        <w:t>userName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6B84621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          age: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parseInt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End"/>
      <w:r w:rsidRPr="0038641C">
        <w:rPr>
          <w:sz w:val="24"/>
          <w:szCs w:val="24"/>
          <w:lang w:val="en-US" w:eastAsia="uk-UA"/>
        </w:rPr>
        <w:t>userAge</w:t>
      </w:r>
      <w:proofErr w:type="spellEnd"/>
      <w:r w:rsidRPr="0038641C">
        <w:rPr>
          <w:sz w:val="24"/>
          <w:szCs w:val="24"/>
          <w:lang w:val="en-US" w:eastAsia="uk-UA"/>
        </w:rPr>
        <w:t>, 10),</w:t>
      </w:r>
    </w:p>
    <w:p w14:paraId="50B4207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}),</w:t>
      </w:r>
    </w:p>
    <w:p w14:paraId="294F394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5F55E2F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=== true) {</w:t>
      </w:r>
    </w:p>
    <w:p w14:paraId="7CEFF23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1C2C30C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gramStart"/>
      <w:r w:rsidRPr="0038641C">
        <w:rPr>
          <w:sz w:val="24"/>
          <w:szCs w:val="24"/>
          <w:lang w:val="en-US" w:eastAsia="uk-UA"/>
        </w:rPr>
        <w:t>reset(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6658F60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document</w:t>
      </w:r>
    </w:p>
    <w:p w14:paraId="7DE31DF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</w:t>
      </w:r>
      <w:proofErr w:type="gramStart"/>
      <w:r w:rsidRPr="0038641C">
        <w:rPr>
          <w:sz w:val="24"/>
          <w:szCs w:val="24"/>
          <w:lang w:val="en-US" w:eastAsia="uk-UA"/>
        </w:rPr>
        <w:t>.</w:t>
      </w:r>
      <w:proofErr w:type="spellStart"/>
      <w:r w:rsidRPr="0038641C">
        <w:rPr>
          <w:sz w:val="24"/>
          <w:szCs w:val="24"/>
          <w:lang w:val="en-US" w:eastAsia="uk-UA"/>
        </w:rPr>
        <w:t>querySelector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("tr[data-</w:t>
      </w:r>
      <w:proofErr w:type="spellStart"/>
      <w:r w:rsidRPr="0038641C">
        <w:rPr>
          <w:sz w:val="24"/>
          <w:szCs w:val="24"/>
          <w:lang w:val="en-US" w:eastAsia="uk-UA"/>
        </w:rPr>
        <w:t>rowid</w:t>
      </w:r>
      <w:proofErr w:type="spellEnd"/>
      <w:r w:rsidRPr="0038641C">
        <w:rPr>
          <w:sz w:val="24"/>
          <w:szCs w:val="24"/>
          <w:lang w:val="en-US" w:eastAsia="uk-UA"/>
        </w:rPr>
        <w:t xml:space="preserve">='" + </w:t>
      </w:r>
      <w:proofErr w:type="spellStart"/>
      <w:r w:rsidRPr="0038641C">
        <w:rPr>
          <w:sz w:val="24"/>
          <w:szCs w:val="24"/>
          <w:lang w:val="en-US" w:eastAsia="uk-UA"/>
        </w:rPr>
        <w:t>user._id</w:t>
      </w:r>
      <w:proofErr w:type="spellEnd"/>
      <w:r w:rsidRPr="0038641C">
        <w:rPr>
          <w:sz w:val="24"/>
          <w:szCs w:val="24"/>
          <w:lang w:val="en-US" w:eastAsia="uk-UA"/>
        </w:rPr>
        <w:t xml:space="preserve"> + "']")</w:t>
      </w:r>
    </w:p>
    <w:p w14:paraId="0D00979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</w:t>
      </w:r>
      <w:proofErr w:type="gramStart"/>
      <w:r w:rsidRPr="0038641C">
        <w:rPr>
          <w:sz w:val="24"/>
          <w:szCs w:val="24"/>
          <w:lang w:val="en-US" w:eastAsia="uk-UA"/>
        </w:rPr>
        <w:t>.</w:t>
      </w:r>
      <w:proofErr w:type="spellStart"/>
      <w:r w:rsidRPr="0038641C">
        <w:rPr>
          <w:sz w:val="24"/>
          <w:szCs w:val="24"/>
          <w:lang w:val="en-US" w:eastAsia="uk-UA"/>
        </w:rPr>
        <w:t>replaceWith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(row(user));</w:t>
      </w:r>
    </w:p>
    <w:p w14:paraId="6AC565F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</w:t>
      </w:r>
    </w:p>
    <w:p w14:paraId="31E6495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</w:t>
      </w:r>
    </w:p>
    <w:p w14:paraId="6A99664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// </w:t>
      </w:r>
      <w:proofErr w:type="spellStart"/>
      <w:r w:rsidRPr="0038641C">
        <w:rPr>
          <w:sz w:val="24"/>
          <w:szCs w:val="24"/>
          <w:lang w:val="en-US" w:eastAsia="uk-UA"/>
        </w:rPr>
        <w:t>Удаление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пользователя</w:t>
      </w:r>
      <w:proofErr w:type="spellEnd"/>
    </w:p>
    <w:p w14:paraId="19F678E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8641C">
        <w:rPr>
          <w:sz w:val="24"/>
          <w:szCs w:val="24"/>
          <w:lang w:val="en-US" w:eastAsia="uk-UA"/>
        </w:rPr>
        <w:t>DeleteUser</w:t>
      </w:r>
      <w:proofErr w:type="spellEnd"/>
      <w:r w:rsidRPr="0038641C">
        <w:rPr>
          <w:sz w:val="24"/>
          <w:szCs w:val="24"/>
          <w:lang w:val="en-US" w:eastAsia="uk-UA"/>
        </w:rPr>
        <w:t>(id) {</w:t>
      </w:r>
    </w:p>
    <w:p w14:paraId="1F8A1DF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response = await </w:t>
      </w:r>
      <w:proofErr w:type="gramStart"/>
      <w:r w:rsidRPr="0038641C">
        <w:rPr>
          <w:sz w:val="24"/>
          <w:szCs w:val="24"/>
          <w:lang w:val="en-US" w:eastAsia="uk-UA"/>
        </w:rPr>
        <w:t>fetch(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/users/" + id, {</w:t>
      </w:r>
    </w:p>
    <w:p w14:paraId="10ABC4C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method: "DELETE",</w:t>
      </w:r>
    </w:p>
    <w:p w14:paraId="28A9B7E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8641C">
        <w:rPr>
          <w:sz w:val="24"/>
          <w:szCs w:val="24"/>
          <w:lang w:val="en-US" w:eastAsia="uk-UA"/>
        </w:rPr>
        <w:t>{ Accept</w:t>
      </w:r>
      <w:proofErr w:type="gramEnd"/>
      <w:r w:rsidRPr="0038641C">
        <w:rPr>
          <w:sz w:val="24"/>
          <w:szCs w:val="24"/>
          <w:lang w:val="en-US" w:eastAsia="uk-UA"/>
        </w:rPr>
        <w:t>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 },</w:t>
      </w:r>
    </w:p>
    <w:p w14:paraId="1201D59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6B6AE6A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=== true) {</w:t>
      </w:r>
    </w:p>
    <w:p w14:paraId="7F20743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response.json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1B17DF2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("tr[data-</w:t>
      </w:r>
      <w:proofErr w:type="spellStart"/>
      <w:r w:rsidRPr="0038641C">
        <w:rPr>
          <w:sz w:val="24"/>
          <w:szCs w:val="24"/>
          <w:lang w:val="en-US" w:eastAsia="uk-UA"/>
        </w:rPr>
        <w:t>rowid</w:t>
      </w:r>
      <w:proofErr w:type="spellEnd"/>
      <w:r w:rsidRPr="0038641C">
        <w:rPr>
          <w:sz w:val="24"/>
          <w:szCs w:val="24"/>
          <w:lang w:val="en-US" w:eastAsia="uk-UA"/>
        </w:rPr>
        <w:t xml:space="preserve">='" + </w:t>
      </w:r>
      <w:proofErr w:type="spellStart"/>
      <w:r w:rsidRPr="0038641C">
        <w:rPr>
          <w:sz w:val="24"/>
          <w:szCs w:val="24"/>
          <w:lang w:val="en-US" w:eastAsia="uk-UA"/>
        </w:rPr>
        <w:t>user._id</w:t>
      </w:r>
      <w:proofErr w:type="spellEnd"/>
      <w:r w:rsidRPr="0038641C">
        <w:rPr>
          <w:sz w:val="24"/>
          <w:szCs w:val="24"/>
          <w:lang w:val="en-US" w:eastAsia="uk-UA"/>
        </w:rPr>
        <w:t xml:space="preserve"> + "']").remove();</w:t>
      </w:r>
    </w:p>
    <w:p w14:paraId="7DD91F1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</w:t>
      </w:r>
    </w:p>
    <w:p w14:paraId="0D8B284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</w:t>
      </w:r>
    </w:p>
    <w:p w14:paraId="2E94DAC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F99B38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// </w:t>
      </w:r>
      <w:proofErr w:type="spellStart"/>
      <w:r w:rsidRPr="0038641C">
        <w:rPr>
          <w:sz w:val="24"/>
          <w:szCs w:val="24"/>
          <w:lang w:val="en-US" w:eastAsia="uk-UA"/>
        </w:rPr>
        <w:t>сброс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формы</w:t>
      </w:r>
      <w:proofErr w:type="spellEnd"/>
    </w:p>
    <w:p w14:paraId="6687F99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function </w:t>
      </w:r>
      <w:proofErr w:type="gramStart"/>
      <w:r w:rsidRPr="0038641C">
        <w:rPr>
          <w:sz w:val="24"/>
          <w:szCs w:val="24"/>
          <w:lang w:val="en-US" w:eastAsia="uk-UA"/>
        </w:rPr>
        <w:t>reset(</w:t>
      </w:r>
      <w:proofErr w:type="gramEnd"/>
      <w:r w:rsidRPr="0038641C">
        <w:rPr>
          <w:sz w:val="24"/>
          <w:szCs w:val="24"/>
          <w:lang w:val="en-US" w:eastAsia="uk-UA"/>
        </w:rPr>
        <w:t>) {</w:t>
      </w:r>
    </w:p>
    <w:p w14:paraId="097FB3C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form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</w:t>
      </w:r>
      <w:proofErr w:type="spellStart"/>
      <w:r w:rsidRPr="0038641C">
        <w:rPr>
          <w:sz w:val="24"/>
          <w:szCs w:val="24"/>
          <w:lang w:val="en-US" w:eastAsia="uk-UA"/>
        </w:rPr>
        <w:t>userForm</w:t>
      </w:r>
      <w:proofErr w:type="spellEnd"/>
      <w:r w:rsidRPr="0038641C">
        <w:rPr>
          <w:sz w:val="24"/>
          <w:szCs w:val="24"/>
          <w:lang w:val="en-US" w:eastAsia="uk-UA"/>
        </w:rPr>
        <w:t>"];</w:t>
      </w:r>
    </w:p>
    <w:p w14:paraId="0320DEE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form.reset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1F13A58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["id"].value = 0;</w:t>
      </w:r>
    </w:p>
    <w:p w14:paraId="4FC0DCB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val="en-US" w:eastAsia="uk-UA"/>
        </w:rPr>
        <w:t xml:space="preserve">      </w:t>
      </w:r>
      <w:r w:rsidRPr="0038641C">
        <w:rPr>
          <w:sz w:val="24"/>
          <w:szCs w:val="24"/>
          <w:lang w:eastAsia="uk-UA"/>
        </w:rPr>
        <w:t>}</w:t>
      </w:r>
    </w:p>
    <w:p w14:paraId="34E058A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// создание строки для таблицы</w:t>
      </w:r>
    </w:p>
    <w:p w14:paraId="1DB7034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8641C">
        <w:rPr>
          <w:sz w:val="24"/>
          <w:szCs w:val="24"/>
          <w:lang w:eastAsia="uk-UA"/>
        </w:rPr>
        <w:t xml:space="preserve">      </w:t>
      </w:r>
      <w:r w:rsidRPr="0038641C">
        <w:rPr>
          <w:sz w:val="24"/>
          <w:szCs w:val="24"/>
          <w:lang w:val="en-US" w:eastAsia="uk-UA"/>
        </w:rPr>
        <w:t>function</w:t>
      </w:r>
      <w:r w:rsidRPr="0038641C">
        <w:rPr>
          <w:sz w:val="24"/>
          <w:szCs w:val="24"/>
          <w:lang w:eastAsia="uk-UA"/>
        </w:rPr>
        <w:t xml:space="preserve"> </w:t>
      </w:r>
      <w:r w:rsidRPr="0038641C">
        <w:rPr>
          <w:sz w:val="24"/>
          <w:szCs w:val="24"/>
          <w:lang w:val="en-US" w:eastAsia="uk-UA"/>
        </w:rPr>
        <w:t>row</w:t>
      </w:r>
      <w:r w:rsidRPr="0038641C">
        <w:rPr>
          <w:sz w:val="24"/>
          <w:szCs w:val="24"/>
          <w:lang w:eastAsia="uk-UA"/>
        </w:rPr>
        <w:t>(</w:t>
      </w:r>
      <w:r w:rsidRPr="0038641C">
        <w:rPr>
          <w:sz w:val="24"/>
          <w:szCs w:val="24"/>
          <w:lang w:val="en-US" w:eastAsia="uk-UA"/>
        </w:rPr>
        <w:t>user</w:t>
      </w:r>
      <w:r w:rsidRPr="0038641C">
        <w:rPr>
          <w:sz w:val="24"/>
          <w:szCs w:val="24"/>
          <w:lang w:eastAsia="uk-UA"/>
        </w:rPr>
        <w:t>) {</w:t>
      </w:r>
    </w:p>
    <w:p w14:paraId="1104614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eastAsia="uk-UA"/>
        </w:rPr>
        <w:t xml:space="preserve">        </w:t>
      </w:r>
      <w:r w:rsidRPr="0038641C">
        <w:rPr>
          <w:sz w:val="24"/>
          <w:szCs w:val="24"/>
          <w:lang w:val="en-US" w:eastAsia="uk-UA"/>
        </w:rPr>
        <w:t xml:space="preserve">const tr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("tr");</w:t>
      </w:r>
    </w:p>
    <w:p w14:paraId="7014AF0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tr.setAttribute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("data-</w:t>
      </w:r>
      <w:proofErr w:type="spellStart"/>
      <w:r w:rsidRPr="0038641C">
        <w:rPr>
          <w:sz w:val="24"/>
          <w:szCs w:val="24"/>
          <w:lang w:val="en-US" w:eastAsia="uk-UA"/>
        </w:rPr>
        <w:t>rowid</w:t>
      </w:r>
      <w:proofErr w:type="spellEnd"/>
      <w:r w:rsidRPr="0038641C">
        <w:rPr>
          <w:sz w:val="24"/>
          <w:szCs w:val="24"/>
          <w:lang w:val="en-US" w:eastAsia="uk-UA"/>
        </w:rPr>
        <w:t xml:space="preserve">", </w:t>
      </w:r>
      <w:proofErr w:type="spellStart"/>
      <w:r w:rsidRPr="0038641C">
        <w:rPr>
          <w:sz w:val="24"/>
          <w:szCs w:val="24"/>
          <w:lang w:val="en-US" w:eastAsia="uk-UA"/>
        </w:rPr>
        <w:t>user._id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648B1E9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820931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8641C">
        <w:rPr>
          <w:sz w:val="24"/>
          <w:szCs w:val="24"/>
          <w:lang w:val="en-US" w:eastAsia="uk-UA"/>
        </w:rPr>
        <w:t>idTd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("td");</w:t>
      </w:r>
    </w:p>
    <w:p w14:paraId="24B7C13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idTd.append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387BDEA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tr.append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idTd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031982B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4B7617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8641C">
        <w:rPr>
          <w:sz w:val="24"/>
          <w:szCs w:val="24"/>
          <w:lang w:val="en-US" w:eastAsia="uk-UA"/>
        </w:rPr>
        <w:t>nameTd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("td");</w:t>
      </w:r>
    </w:p>
    <w:p w14:paraId="0A240A8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nameTd.append</w:t>
      </w:r>
      <w:proofErr w:type="spellEnd"/>
      <w:r w:rsidRPr="0038641C">
        <w:rPr>
          <w:sz w:val="24"/>
          <w:szCs w:val="24"/>
          <w:lang w:val="en-US" w:eastAsia="uk-UA"/>
        </w:rPr>
        <w:t>(user.name);</w:t>
      </w:r>
    </w:p>
    <w:p w14:paraId="23B488C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tr.append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nameTd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5FF0A15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D69CE5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8641C">
        <w:rPr>
          <w:sz w:val="24"/>
          <w:szCs w:val="24"/>
          <w:lang w:val="en-US" w:eastAsia="uk-UA"/>
        </w:rPr>
        <w:t>ageTd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("td");</w:t>
      </w:r>
    </w:p>
    <w:p w14:paraId="4F1D834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ageTd.append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user.age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3A41D99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tr.append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ageTd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0B45427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B12683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8641C">
        <w:rPr>
          <w:sz w:val="24"/>
          <w:szCs w:val="24"/>
          <w:lang w:val="en-US" w:eastAsia="uk-UA"/>
        </w:rPr>
        <w:t>linksTd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("td");</w:t>
      </w:r>
    </w:p>
    <w:p w14:paraId="0C3552F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4BD662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8641C">
        <w:rPr>
          <w:sz w:val="24"/>
          <w:szCs w:val="24"/>
          <w:lang w:val="en-US" w:eastAsia="uk-UA"/>
        </w:rPr>
        <w:t>editLink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("a");</w:t>
      </w:r>
    </w:p>
    <w:p w14:paraId="210614B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editLink.setAttribute</w:t>
      </w:r>
      <w:proofErr w:type="spellEnd"/>
      <w:r w:rsidRPr="0038641C">
        <w:rPr>
          <w:sz w:val="24"/>
          <w:szCs w:val="24"/>
          <w:lang w:val="en-US" w:eastAsia="uk-UA"/>
        </w:rPr>
        <w:t xml:space="preserve">("data-id",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0155328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editLink.setAttribute</w:t>
      </w:r>
      <w:proofErr w:type="spellEnd"/>
      <w:r w:rsidRPr="0038641C">
        <w:rPr>
          <w:sz w:val="24"/>
          <w:szCs w:val="24"/>
          <w:lang w:val="en-US" w:eastAsia="uk-UA"/>
        </w:rPr>
        <w:t>("style", "</w:t>
      </w:r>
      <w:proofErr w:type="gramStart"/>
      <w:r w:rsidRPr="0038641C">
        <w:rPr>
          <w:sz w:val="24"/>
          <w:szCs w:val="24"/>
          <w:lang w:val="en-US" w:eastAsia="uk-UA"/>
        </w:rPr>
        <w:t>cursor:pointer</w:t>
      </w:r>
      <w:proofErr w:type="gramEnd"/>
      <w:r w:rsidRPr="0038641C">
        <w:rPr>
          <w:sz w:val="24"/>
          <w:szCs w:val="24"/>
          <w:lang w:val="en-US" w:eastAsia="uk-UA"/>
        </w:rPr>
        <w:t>;padding:15px;");</w:t>
      </w:r>
    </w:p>
    <w:p w14:paraId="3C7F550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editLink.append</w:t>
      </w:r>
      <w:proofErr w:type="spellEnd"/>
      <w:r w:rsidRPr="0038641C">
        <w:rPr>
          <w:sz w:val="24"/>
          <w:szCs w:val="24"/>
          <w:lang w:val="en-US" w:eastAsia="uk-UA"/>
        </w:rPr>
        <w:t>("</w:t>
      </w:r>
      <w:proofErr w:type="spellStart"/>
      <w:r w:rsidRPr="0038641C">
        <w:rPr>
          <w:sz w:val="24"/>
          <w:szCs w:val="24"/>
          <w:lang w:val="en-US" w:eastAsia="uk-UA"/>
        </w:rPr>
        <w:t>Изменить</w:t>
      </w:r>
      <w:proofErr w:type="spellEnd"/>
      <w:r w:rsidRPr="0038641C">
        <w:rPr>
          <w:sz w:val="24"/>
          <w:szCs w:val="24"/>
          <w:lang w:val="en-US" w:eastAsia="uk-UA"/>
        </w:rPr>
        <w:t>");</w:t>
      </w:r>
    </w:p>
    <w:p w14:paraId="7BEDE96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editLink.addEventListener</w:t>
      </w:r>
      <w:proofErr w:type="spellEnd"/>
      <w:r w:rsidRPr="0038641C">
        <w:rPr>
          <w:sz w:val="24"/>
          <w:szCs w:val="24"/>
          <w:lang w:val="en-US" w:eastAsia="uk-UA"/>
        </w:rPr>
        <w:t>("click", (e) =&gt; {</w:t>
      </w:r>
    </w:p>
    <w:p w14:paraId="711FDD0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6E6F097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console.log(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34CB15C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r w:rsidRPr="0038641C">
        <w:rPr>
          <w:sz w:val="24"/>
          <w:szCs w:val="24"/>
          <w:lang w:val="en-US" w:eastAsia="uk-UA"/>
        </w:rPr>
        <w:t>GetUser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6E0FAE1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6A967BA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linksTd.append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editLink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2A13751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77FB3A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8641C">
        <w:rPr>
          <w:sz w:val="24"/>
          <w:szCs w:val="24"/>
          <w:lang w:val="en-US" w:eastAsia="uk-UA"/>
        </w:rPr>
        <w:t>removeLink</w:t>
      </w:r>
      <w:proofErr w:type="spellEnd"/>
      <w:r w:rsidRPr="0038641C">
        <w:rPr>
          <w:sz w:val="24"/>
          <w:szCs w:val="24"/>
          <w:lang w:val="en-US" w:eastAsia="uk-UA"/>
        </w:rPr>
        <w:t xml:space="preserve">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document.createElement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("a");</w:t>
      </w:r>
    </w:p>
    <w:p w14:paraId="091B94F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removeLink.setAttribute</w:t>
      </w:r>
      <w:proofErr w:type="spellEnd"/>
      <w:r w:rsidRPr="0038641C">
        <w:rPr>
          <w:sz w:val="24"/>
          <w:szCs w:val="24"/>
          <w:lang w:val="en-US" w:eastAsia="uk-UA"/>
        </w:rPr>
        <w:t xml:space="preserve">("data-id",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022D866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removeLink.setAttribute</w:t>
      </w:r>
      <w:proofErr w:type="spellEnd"/>
      <w:r w:rsidRPr="0038641C">
        <w:rPr>
          <w:sz w:val="24"/>
          <w:szCs w:val="24"/>
          <w:lang w:val="en-US" w:eastAsia="uk-UA"/>
        </w:rPr>
        <w:t>("style", "</w:t>
      </w:r>
      <w:proofErr w:type="gramStart"/>
      <w:r w:rsidRPr="0038641C">
        <w:rPr>
          <w:sz w:val="24"/>
          <w:szCs w:val="24"/>
          <w:lang w:val="en-US" w:eastAsia="uk-UA"/>
        </w:rPr>
        <w:t>cursor:pointer</w:t>
      </w:r>
      <w:proofErr w:type="gramEnd"/>
      <w:r w:rsidRPr="0038641C">
        <w:rPr>
          <w:sz w:val="24"/>
          <w:szCs w:val="24"/>
          <w:lang w:val="en-US" w:eastAsia="uk-UA"/>
        </w:rPr>
        <w:t>;padding:15px;");</w:t>
      </w:r>
    </w:p>
    <w:p w14:paraId="278A786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removeLink.append</w:t>
      </w:r>
      <w:proofErr w:type="spellEnd"/>
      <w:r w:rsidRPr="0038641C">
        <w:rPr>
          <w:sz w:val="24"/>
          <w:szCs w:val="24"/>
          <w:lang w:val="en-US" w:eastAsia="uk-UA"/>
        </w:rPr>
        <w:t>("</w:t>
      </w:r>
      <w:proofErr w:type="spellStart"/>
      <w:r w:rsidRPr="0038641C">
        <w:rPr>
          <w:sz w:val="24"/>
          <w:szCs w:val="24"/>
          <w:lang w:val="en-US" w:eastAsia="uk-UA"/>
        </w:rPr>
        <w:t>Удалить</w:t>
      </w:r>
      <w:proofErr w:type="spellEnd"/>
      <w:r w:rsidRPr="0038641C">
        <w:rPr>
          <w:sz w:val="24"/>
          <w:szCs w:val="24"/>
          <w:lang w:val="en-US" w:eastAsia="uk-UA"/>
        </w:rPr>
        <w:t>");</w:t>
      </w:r>
    </w:p>
    <w:p w14:paraId="063B11B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removeLink.addEventListener</w:t>
      </w:r>
      <w:proofErr w:type="spellEnd"/>
      <w:r w:rsidRPr="0038641C">
        <w:rPr>
          <w:sz w:val="24"/>
          <w:szCs w:val="24"/>
          <w:lang w:val="en-US" w:eastAsia="uk-UA"/>
        </w:rPr>
        <w:t>("click", (e) =&gt; {</w:t>
      </w:r>
    </w:p>
    <w:p w14:paraId="23229C3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01CF35C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</w:t>
      </w:r>
      <w:proofErr w:type="spellStart"/>
      <w:r w:rsidRPr="0038641C">
        <w:rPr>
          <w:sz w:val="24"/>
          <w:szCs w:val="24"/>
          <w:lang w:val="en-US" w:eastAsia="uk-UA"/>
        </w:rPr>
        <w:t>DeleteUser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054E162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1FB5161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11C354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r w:rsidRPr="0038641C">
        <w:rPr>
          <w:sz w:val="24"/>
          <w:szCs w:val="24"/>
          <w:lang w:val="en-US" w:eastAsia="uk-UA"/>
        </w:rPr>
        <w:t>linksTd.append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removeLink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3233B3D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tr.appendChild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linksTd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04877AF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C861FD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return tr;</w:t>
      </w:r>
    </w:p>
    <w:p w14:paraId="208146F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</w:t>
      </w:r>
    </w:p>
    <w:p w14:paraId="1A8C37D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047F3B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("#remove-all").</w:t>
      </w:r>
      <w:proofErr w:type="spellStart"/>
      <w:r w:rsidRPr="0038641C">
        <w:rPr>
          <w:sz w:val="24"/>
          <w:szCs w:val="24"/>
          <w:lang w:val="en-US" w:eastAsia="uk-UA"/>
        </w:rPr>
        <w:t>addEventListener</w:t>
      </w:r>
      <w:proofErr w:type="spellEnd"/>
      <w:r w:rsidRPr="0038641C">
        <w:rPr>
          <w:sz w:val="24"/>
          <w:szCs w:val="24"/>
          <w:lang w:val="en-US" w:eastAsia="uk-UA"/>
        </w:rPr>
        <w:t>("click", (e) =&gt; {</w:t>
      </w:r>
    </w:p>
    <w:p w14:paraId="335DE34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33E4602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gramStart"/>
      <w:r w:rsidRPr="0038641C">
        <w:rPr>
          <w:sz w:val="24"/>
          <w:szCs w:val="24"/>
          <w:lang w:val="en-US" w:eastAsia="uk-UA"/>
        </w:rPr>
        <w:t>fetch(</w:t>
      </w:r>
      <w:proofErr w:type="gramEnd"/>
      <w:r w:rsidRPr="0038641C">
        <w:rPr>
          <w:sz w:val="24"/>
          <w:szCs w:val="24"/>
          <w:lang w:val="en-US" w:eastAsia="uk-UA"/>
        </w:rPr>
        <w:t>"/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/users", {</w:t>
      </w:r>
    </w:p>
    <w:p w14:paraId="5B487CD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method: "DELETE",</w:t>
      </w:r>
    </w:p>
    <w:p w14:paraId="06EA66C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headers: </w:t>
      </w:r>
      <w:proofErr w:type="gramStart"/>
      <w:r w:rsidRPr="0038641C">
        <w:rPr>
          <w:sz w:val="24"/>
          <w:szCs w:val="24"/>
          <w:lang w:val="en-US" w:eastAsia="uk-UA"/>
        </w:rPr>
        <w:t>{ Accept</w:t>
      </w:r>
      <w:proofErr w:type="gramEnd"/>
      <w:r w:rsidRPr="0038641C">
        <w:rPr>
          <w:sz w:val="24"/>
          <w:szCs w:val="24"/>
          <w:lang w:val="en-US" w:eastAsia="uk-UA"/>
        </w:rPr>
        <w:t>: "application/</w:t>
      </w:r>
      <w:proofErr w:type="spellStart"/>
      <w:r w:rsidRPr="0038641C">
        <w:rPr>
          <w:sz w:val="24"/>
          <w:szCs w:val="24"/>
          <w:lang w:val="en-US" w:eastAsia="uk-UA"/>
        </w:rPr>
        <w:t>json</w:t>
      </w:r>
      <w:proofErr w:type="spellEnd"/>
      <w:r w:rsidRPr="0038641C">
        <w:rPr>
          <w:sz w:val="24"/>
          <w:szCs w:val="24"/>
          <w:lang w:val="en-US" w:eastAsia="uk-UA"/>
        </w:rPr>
        <w:t>" },</w:t>
      </w:r>
    </w:p>
    <w:p w14:paraId="6975A0E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</w:t>
      </w:r>
      <w:proofErr w:type="gramStart"/>
      <w:r w:rsidRPr="0038641C">
        <w:rPr>
          <w:sz w:val="24"/>
          <w:szCs w:val="24"/>
          <w:lang w:val="en-US" w:eastAsia="uk-UA"/>
        </w:rPr>
        <w:t>).then</w:t>
      </w:r>
      <w:proofErr w:type="gramEnd"/>
      <w:r w:rsidRPr="0038641C">
        <w:rPr>
          <w:sz w:val="24"/>
          <w:szCs w:val="24"/>
          <w:lang w:val="en-US" w:eastAsia="uk-UA"/>
        </w:rPr>
        <w:t>((response) =&gt; {</w:t>
      </w:r>
    </w:p>
    <w:p w14:paraId="60A9C79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if 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response.ok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=== true) {</w:t>
      </w:r>
    </w:p>
    <w:p w14:paraId="6C5B666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document.querySelector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("</w:t>
      </w:r>
      <w:proofErr w:type="spellStart"/>
      <w:r w:rsidRPr="0038641C">
        <w:rPr>
          <w:sz w:val="24"/>
          <w:szCs w:val="24"/>
          <w:lang w:val="en-US" w:eastAsia="uk-UA"/>
        </w:rPr>
        <w:t>tbody</w:t>
      </w:r>
      <w:proofErr w:type="spellEnd"/>
      <w:r w:rsidRPr="0038641C">
        <w:rPr>
          <w:sz w:val="24"/>
          <w:szCs w:val="24"/>
          <w:lang w:val="en-US" w:eastAsia="uk-UA"/>
        </w:rPr>
        <w:t>").</w:t>
      </w:r>
      <w:proofErr w:type="spellStart"/>
      <w:r w:rsidRPr="0038641C">
        <w:rPr>
          <w:sz w:val="24"/>
          <w:szCs w:val="24"/>
          <w:lang w:val="en-US" w:eastAsia="uk-UA"/>
        </w:rPr>
        <w:t>innerHTML</w:t>
      </w:r>
      <w:proofErr w:type="spellEnd"/>
      <w:r w:rsidRPr="0038641C">
        <w:rPr>
          <w:sz w:val="24"/>
          <w:szCs w:val="24"/>
          <w:lang w:val="en-US" w:eastAsia="uk-UA"/>
        </w:rPr>
        <w:t xml:space="preserve"> = "";</w:t>
      </w:r>
    </w:p>
    <w:p w14:paraId="0974D9F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  }</w:t>
      </w:r>
    </w:p>
    <w:p w14:paraId="62D96F2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});</w:t>
      </w:r>
    </w:p>
    <w:p w14:paraId="4A8B0AE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});</w:t>
      </w:r>
    </w:p>
    <w:p w14:paraId="532D4B6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BB29D5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// </w:t>
      </w:r>
      <w:proofErr w:type="spellStart"/>
      <w:r w:rsidRPr="0038641C">
        <w:rPr>
          <w:sz w:val="24"/>
          <w:szCs w:val="24"/>
          <w:lang w:val="en-US" w:eastAsia="uk-UA"/>
        </w:rPr>
        <w:t>отправка</w:t>
      </w:r>
      <w:proofErr w:type="spellEnd"/>
      <w:r w:rsidRPr="0038641C">
        <w:rPr>
          <w:sz w:val="24"/>
          <w:szCs w:val="24"/>
          <w:lang w:val="en-US" w:eastAsia="uk-UA"/>
        </w:rPr>
        <w:t xml:space="preserve"> </w:t>
      </w:r>
      <w:proofErr w:type="spellStart"/>
      <w:r w:rsidRPr="0038641C">
        <w:rPr>
          <w:sz w:val="24"/>
          <w:szCs w:val="24"/>
          <w:lang w:val="en-US" w:eastAsia="uk-UA"/>
        </w:rPr>
        <w:t>формы</w:t>
      </w:r>
      <w:proofErr w:type="spellEnd"/>
    </w:p>
    <w:p w14:paraId="5E49D94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</w:t>
      </w:r>
      <w:proofErr w:type="spellStart"/>
      <w:r w:rsidRPr="0038641C">
        <w:rPr>
          <w:sz w:val="24"/>
          <w:szCs w:val="24"/>
          <w:lang w:val="en-US" w:eastAsia="uk-UA"/>
        </w:rPr>
        <w:t>userForm</w:t>
      </w:r>
      <w:proofErr w:type="spellEnd"/>
      <w:r w:rsidRPr="0038641C">
        <w:rPr>
          <w:sz w:val="24"/>
          <w:szCs w:val="24"/>
          <w:lang w:val="en-US" w:eastAsia="uk-UA"/>
        </w:rPr>
        <w:t>"].</w:t>
      </w:r>
      <w:proofErr w:type="spellStart"/>
      <w:r w:rsidRPr="0038641C">
        <w:rPr>
          <w:sz w:val="24"/>
          <w:szCs w:val="24"/>
          <w:lang w:val="en-US" w:eastAsia="uk-UA"/>
        </w:rPr>
        <w:t>addEventListener</w:t>
      </w:r>
      <w:proofErr w:type="spellEnd"/>
      <w:r w:rsidRPr="0038641C">
        <w:rPr>
          <w:sz w:val="24"/>
          <w:szCs w:val="24"/>
          <w:lang w:val="en-US" w:eastAsia="uk-UA"/>
        </w:rPr>
        <w:t>("submit", (e) =&gt; {</w:t>
      </w:r>
    </w:p>
    <w:p w14:paraId="52227DF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e.preventDefault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();</w:t>
      </w:r>
    </w:p>
    <w:p w14:paraId="10477DD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form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document.forms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</w:t>
      </w:r>
      <w:proofErr w:type="spellStart"/>
      <w:r w:rsidRPr="0038641C">
        <w:rPr>
          <w:sz w:val="24"/>
          <w:szCs w:val="24"/>
          <w:lang w:val="en-US" w:eastAsia="uk-UA"/>
        </w:rPr>
        <w:t>userForm</w:t>
      </w:r>
      <w:proofErr w:type="spellEnd"/>
      <w:r w:rsidRPr="0038641C">
        <w:rPr>
          <w:sz w:val="24"/>
          <w:szCs w:val="24"/>
          <w:lang w:val="en-US" w:eastAsia="uk-UA"/>
        </w:rPr>
        <w:t>"];</w:t>
      </w:r>
    </w:p>
    <w:p w14:paraId="21B4814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id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["id"].value;</w:t>
      </w:r>
    </w:p>
    <w:p w14:paraId="24D002D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name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["name"].value;</w:t>
      </w:r>
    </w:p>
    <w:p w14:paraId="5B08E21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const age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form.elements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["age"].value;</w:t>
      </w:r>
    </w:p>
    <w:p w14:paraId="7ED6883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734632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</w:t>
      </w:r>
      <w:proofErr w:type="gramStart"/>
      <w:r w:rsidRPr="0038641C">
        <w:rPr>
          <w:sz w:val="24"/>
          <w:szCs w:val="24"/>
          <w:lang w:val="en-US" w:eastAsia="uk-UA"/>
        </w:rPr>
        <w:t>(!name</w:t>
      </w:r>
      <w:proofErr w:type="gramEnd"/>
      <w:r w:rsidRPr="0038641C">
        <w:rPr>
          <w:sz w:val="24"/>
          <w:szCs w:val="24"/>
          <w:lang w:val="en-US" w:eastAsia="uk-UA"/>
        </w:rPr>
        <w:t xml:space="preserve"> || !age) return;</w:t>
      </w:r>
    </w:p>
    <w:p w14:paraId="7FCB7E7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CC086A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if (id == 0)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CreateUser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name, age);</w:t>
      </w:r>
    </w:p>
    <w:p w14:paraId="40F9CD3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  else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EditUser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id, name, age);</w:t>
      </w:r>
    </w:p>
    <w:p w14:paraId="4A41B08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});</w:t>
      </w:r>
    </w:p>
    <w:p w14:paraId="551F3D0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A75490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   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GetUsers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gramEnd"/>
      <w:r w:rsidRPr="0038641C">
        <w:rPr>
          <w:sz w:val="24"/>
          <w:szCs w:val="24"/>
          <w:lang w:val="en-US" w:eastAsia="uk-UA"/>
        </w:rPr>
        <w:t>);</w:t>
      </w:r>
    </w:p>
    <w:p w14:paraId="707E70D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&lt;/script&gt;</w:t>
      </w:r>
    </w:p>
    <w:p w14:paraId="3DBB10B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&lt;/body&gt;</w:t>
      </w:r>
    </w:p>
    <w:p w14:paraId="3DDC584E" w14:textId="4C7E0497" w:rsidR="0038641C" w:rsidRPr="00FA5677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uk-UA" w:eastAsia="uk-UA"/>
        </w:rPr>
      </w:pPr>
      <w:r w:rsidRPr="0038641C">
        <w:rPr>
          <w:sz w:val="24"/>
          <w:szCs w:val="24"/>
          <w:lang w:val="en-US" w:eastAsia="uk-UA"/>
        </w:rPr>
        <w:t>&lt;/html&gt;</w:t>
      </w:r>
    </w:p>
    <w:p w14:paraId="628692FD" w14:textId="77777777" w:rsidR="003318F7" w:rsidRDefault="003318F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7091E010" w14:textId="53AF0CEB" w:rsidR="003318F7" w:rsidRPr="00976FE8" w:rsidRDefault="003318F7" w:rsidP="003318F7">
      <w:pPr>
        <w:spacing w:line="360" w:lineRule="auto"/>
        <w:ind w:firstLine="709"/>
        <w:rPr>
          <w:lang w:val="en-US"/>
        </w:rPr>
      </w:pPr>
      <w:proofErr w:type="spellStart"/>
      <w:r>
        <w:t>Лістинг</w:t>
      </w:r>
      <w:proofErr w:type="spellEnd"/>
      <w:r w:rsidRPr="003318F7">
        <w:rPr>
          <w:lang w:val="en-US"/>
        </w:rPr>
        <w:t xml:space="preserve"> </w:t>
      </w:r>
      <w:r w:rsidR="00DB3DB4">
        <w:rPr>
          <w:lang w:val="en-US"/>
        </w:rPr>
        <w:t>3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–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MongoDB.js</w:t>
      </w:r>
    </w:p>
    <w:p w14:paraId="4321ECE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const mongoose = require("mongoose");</w:t>
      </w:r>
    </w:p>
    <w:p w14:paraId="078A841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gramStart"/>
      <w:r w:rsidRPr="0038641C">
        <w:rPr>
          <w:sz w:val="24"/>
          <w:szCs w:val="24"/>
          <w:lang w:val="en-US" w:eastAsia="uk-UA"/>
        </w:rPr>
        <w:t>{ Schema</w:t>
      </w:r>
      <w:proofErr w:type="gramEnd"/>
      <w:r w:rsidRPr="0038641C">
        <w:rPr>
          <w:sz w:val="24"/>
          <w:szCs w:val="24"/>
          <w:lang w:val="en-US" w:eastAsia="uk-UA"/>
        </w:rPr>
        <w:t xml:space="preserve"> } = mongoose;</w:t>
      </w:r>
    </w:p>
    <w:p w14:paraId="67F9E08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826D4F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url</w:t>
      </w:r>
      <w:proofErr w:type="spellEnd"/>
      <w:r w:rsidRPr="0038641C">
        <w:rPr>
          <w:sz w:val="24"/>
          <w:szCs w:val="24"/>
          <w:lang w:val="en-US" w:eastAsia="uk-UA"/>
        </w:rPr>
        <w:t xml:space="preserve"> = `mongodb://my_mongodb:27017/usersdb`;</w:t>
      </w:r>
    </w:p>
    <w:p w14:paraId="04C5A7C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DC179A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userSchema</w:t>
      </w:r>
      <w:proofErr w:type="spellEnd"/>
      <w:r w:rsidRPr="0038641C">
        <w:rPr>
          <w:sz w:val="24"/>
          <w:szCs w:val="24"/>
          <w:lang w:val="en-US" w:eastAsia="uk-UA"/>
        </w:rPr>
        <w:t xml:space="preserve"> = new </w:t>
      </w:r>
      <w:proofErr w:type="gramStart"/>
      <w:r w:rsidRPr="0038641C">
        <w:rPr>
          <w:sz w:val="24"/>
          <w:szCs w:val="24"/>
          <w:lang w:val="en-US" w:eastAsia="uk-UA"/>
        </w:rPr>
        <w:t>Schema(</w:t>
      </w:r>
      <w:proofErr w:type="gramEnd"/>
      <w:r w:rsidRPr="0038641C">
        <w:rPr>
          <w:sz w:val="24"/>
          <w:szCs w:val="24"/>
          <w:lang w:val="en-US" w:eastAsia="uk-UA"/>
        </w:rPr>
        <w:t>{</w:t>
      </w:r>
    </w:p>
    <w:p w14:paraId="7264834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name: String,</w:t>
      </w:r>
    </w:p>
    <w:p w14:paraId="150E5BC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age: Number,</w:t>
      </w:r>
    </w:p>
    <w:p w14:paraId="62E367F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});</w:t>
      </w:r>
    </w:p>
    <w:p w14:paraId="4918289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ED971E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User =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mongoose.model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("User", </w:t>
      </w:r>
      <w:proofErr w:type="spellStart"/>
      <w:r w:rsidRPr="0038641C">
        <w:rPr>
          <w:sz w:val="24"/>
          <w:szCs w:val="24"/>
          <w:lang w:val="en-US" w:eastAsia="uk-UA"/>
        </w:rPr>
        <w:t>userSchema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36F4B23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464EFD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() =&gt; {</w:t>
      </w:r>
    </w:p>
    <w:p w14:paraId="0F53115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00CCC31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mongoose.connect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>(</w:t>
      </w:r>
      <w:proofErr w:type="spellStart"/>
      <w:r w:rsidRPr="0038641C">
        <w:rPr>
          <w:sz w:val="24"/>
          <w:szCs w:val="24"/>
          <w:lang w:val="en-US" w:eastAsia="uk-UA"/>
        </w:rPr>
        <w:t>url</w:t>
      </w:r>
      <w:proofErr w:type="spellEnd"/>
      <w:r w:rsidRPr="0038641C">
        <w:rPr>
          <w:sz w:val="24"/>
          <w:szCs w:val="24"/>
          <w:lang w:val="en-US" w:eastAsia="uk-UA"/>
        </w:rPr>
        <w:t>);</w:t>
      </w:r>
    </w:p>
    <w:p w14:paraId="4A663C8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4F2DC13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295A580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09F0312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5E9B785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D65930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() =&gt; {</w:t>
      </w:r>
    </w:p>
    <w:p w14:paraId="0CC5539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0923E97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await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mongoose.connection</w:t>
      </w:r>
      <w:proofErr w:type="gramEnd"/>
      <w:r w:rsidRPr="0038641C">
        <w:rPr>
          <w:sz w:val="24"/>
          <w:szCs w:val="24"/>
          <w:lang w:val="en-US" w:eastAsia="uk-UA"/>
        </w:rPr>
        <w:t>.close</w:t>
      </w:r>
      <w:proofErr w:type="spellEnd"/>
      <w:r w:rsidRPr="0038641C">
        <w:rPr>
          <w:sz w:val="24"/>
          <w:szCs w:val="24"/>
          <w:lang w:val="en-US" w:eastAsia="uk-UA"/>
        </w:rPr>
        <w:t>();</w:t>
      </w:r>
    </w:p>
    <w:p w14:paraId="41BF995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6E6ACA7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11E7117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689636B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65BE93B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B3620B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insertUser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(user) =&gt; {</w:t>
      </w:r>
    </w:p>
    <w:p w14:paraId="4691AD4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5DB22BE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const </w:t>
      </w:r>
      <w:proofErr w:type="spellStart"/>
      <w:r w:rsidRPr="0038641C">
        <w:rPr>
          <w:sz w:val="24"/>
          <w:szCs w:val="24"/>
          <w:lang w:val="en-US" w:eastAsia="uk-UA"/>
        </w:rPr>
        <w:t>newUser</w:t>
      </w:r>
      <w:proofErr w:type="spellEnd"/>
      <w:r w:rsidRPr="0038641C">
        <w:rPr>
          <w:sz w:val="24"/>
          <w:szCs w:val="24"/>
          <w:lang w:val="en-US" w:eastAsia="uk-UA"/>
        </w:rPr>
        <w:t xml:space="preserve"> = new User(user);</w:t>
      </w:r>
    </w:p>
    <w:p w14:paraId="174A267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const </w:t>
      </w:r>
      <w:proofErr w:type="spellStart"/>
      <w:r w:rsidRPr="0038641C">
        <w:rPr>
          <w:sz w:val="24"/>
          <w:szCs w:val="24"/>
          <w:lang w:val="en-US" w:eastAsia="uk-UA"/>
        </w:rPr>
        <w:t>savedUser</w:t>
      </w:r>
      <w:proofErr w:type="spellEnd"/>
      <w:r w:rsidRPr="0038641C">
        <w:rPr>
          <w:sz w:val="24"/>
          <w:szCs w:val="24"/>
          <w:lang w:val="en-US" w:eastAsia="uk-UA"/>
        </w:rPr>
        <w:t xml:space="preserve"> = await </w:t>
      </w:r>
      <w:proofErr w:type="spellStart"/>
      <w:r w:rsidRPr="0038641C">
        <w:rPr>
          <w:sz w:val="24"/>
          <w:szCs w:val="24"/>
          <w:lang w:val="en-US" w:eastAsia="uk-UA"/>
        </w:rPr>
        <w:t>newUser.save</w:t>
      </w:r>
      <w:proofErr w:type="spellEnd"/>
      <w:r w:rsidRPr="0038641C">
        <w:rPr>
          <w:sz w:val="24"/>
          <w:szCs w:val="24"/>
          <w:lang w:val="en-US" w:eastAsia="uk-UA"/>
        </w:rPr>
        <w:t>();</w:t>
      </w:r>
    </w:p>
    <w:p w14:paraId="12B260E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return </w:t>
      </w:r>
      <w:proofErr w:type="spellStart"/>
      <w:r w:rsidRPr="0038641C">
        <w:rPr>
          <w:sz w:val="24"/>
          <w:szCs w:val="24"/>
          <w:lang w:val="en-US" w:eastAsia="uk-UA"/>
        </w:rPr>
        <w:t>savedUser</w:t>
      </w:r>
      <w:proofErr w:type="spellEnd"/>
      <w:r w:rsidRPr="0038641C">
        <w:rPr>
          <w:sz w:val="24"/>
          <w:szCs w:val="24"/>
          <w:lang w:val="en-US" w:eastAsia="uk-UA"/>
        </w:rPr>
        <w:t>;</w:t>
      </w:r>
    </w:p>
    <w:p w14:paraId="603C1DD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7D51831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3B1FF0B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536255A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7E7CB1D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0BFA4E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getUser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(id) =&gt; {</w:t>
      </w:r>
    </w:p>
    <w:p w14:paraId="232702D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2AA5F8A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return await </w:t>
      </w:r>
      <w:proofErr w:type="spellStart"/>
      <w:r w:rsidRPr="0038641C">
        <w:rPr>
          <w:sz w:val="24"/>
          <w:szCs w:val="24"/>
          <w:lang w:val="en-US" w:eastAsia="uk-UA"/>
        </w:rPr>
        <w:t>User.findById</w:t>
      </w:r>
      <w:proofErr w:type="spellEnd"/>
      <w:r w:rsidRPr="0038641C">
        <w:rPr>
          <w:sz w:val="24"/>
          <w:szCs w:val="24"/>
          <w:lang w:val="en-US" w:eastAsia="uk-UA"/>
        </w:rPr>
        <w:t>(id);</w:t>
      </w:r>
    </w:p>
    <w:p w14:paraId="3C402D9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0522431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lastRenderedPageBreak/>
        <w:t xml:space="preserve">    console.log(e);</w:t>
      </w:r>
    </w:p>
    <w:p w14:paraId="0E75850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4D7D410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59354B9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CA1BEB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getUsers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() =&gt; {</w:t>
      </w:r>
    </w:p>
    <w:p w14:paraId="141E4AA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69237A6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return await </w:t>
      </w:r>
      <w:proofErr w:type="spellStart"/>
      <w:r w:rsidRPr="0038641C">
        <w:rPr>
          <w:sz w:val="24"/>
          <w:szCs w:val="24"/>
          <w:lang w:val="en-US" w:eastAsia="uk-UA"/>
        </w:rPr>
        <w:t>User.find</w:t>
      </w:r>
      <w:proofErr w:type="spellEnd"/>
      <w:r w:rsidRPr="0038641C">
        <w:rPr>
          <w:sz w:val="24"/>
          <w:szCs w:val="24"/>
          <w:lang w:val="en-US" w:eastAsia="uk-UA"/>
        </w:rPr>
        <w:t>({});</w:t>
      </w:r>
    </w:p>
    <w:p w14:paraId="111AC98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4BB24EA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127F69B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3D07EC5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7402DBC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CB5A1F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removeUserByName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(id) =&gt; {</w:t>
      </w:r>
    </w:p>
    <w:p w14:paraId="4F13E17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48BC7BE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await </w:t>
      </w:r>
      <w:proofErr w:type="spellStart"/>
      <w:r w:rsidRPr="0038641C">
        <w:rPr>
          <w:sz w:val="24"/>
          <w:szCs w:val="24"/>
          <w:lang w:val="en-US" w:eastAsia="uk-UA"/>
        </w:rPr>
        <w:t>User.findByIdAndDelete</w:t>
      </w:r>
      <w:proofErr w:type="spellEnd"/>
      <w:r w:rsidRPr="0038641C">
        <w:rPr>
          <w:sz w:val="24"/>
          <w:szCs w:val="24"/>
          <w:lang w:val="en-US" w:eastAsia="uk-UA"/>
        </w:rPr>
        <w:t>(id);</w:t>
      </w:r>
    </w:p>
    <w:p w14:paraId="01EAFEB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2F39FD6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5EBC4E1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790C8CC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71810ED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F22836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removeAllUsers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() =&gt; {</w:t>
      </w:r>
    </w:p>
    <w:p w14:paraId="6A17DCA8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30791BE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await </w:t>
      </w:r>
      <w:proofErr w:type="spellStart"/>
      <w:r w:rsidRPr="0038641C">
        <w:rPr>
          <w:sz w:val="24"/>
          <w:szCs w:val="24"/>
          <w:lang w:val="en-US" w:eastAsia="uk-UA"/>
        </w:rPr>
        <w:t>User.deleteMany</w:t>
      </w:r>
      <w:proofErr w:type="spellEnd"/>
      <w:r w:rsidRPr="0038641C">
        <w:rPr>
          <w:sz w:val="24"/>
          <w:szCs w:val="24"/>
          <w:lang w:val="en-US" w:eastAsia="uk-UA"/>
        </w:rPr>
        <w:t>({});</w:t>
      </w:r>
    </w:p>
    <w:p w14:paraId="31315FD0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4E358D0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7770E11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407755F7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3D29CA4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741248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const </w:t>
      </w:r>
      <w:proofErr w:type="spellStart"/>
      <w:r w:rsidRPr="0038641C">
        <w:rPr>
          <w:sz w:val="24"/>
          <w:szCs w:val="24"/>
          <w:lang w:val="en-US" w:eastAsia="uk-UA"/>
        </w:rPr>
        <w:t>updateUser</w:t>
      </w:r>
      <w:proofErr w:type="spellEnd"/>
      <w:r w:rsidRPr="0038641C">
        <w:rPr>
          <w:sz w:val="24"/>
          <w:szCs w:val="24"/>
          <w:lang w:val="en-US" w:eastAsia="uk-UA"/>
        </w:rPr>
        <w:t xml:space="preserve"> = async (user) =&gt; {</w:t>
      </w:r>
    </w:p>
    <w:p w14:paraId="69237E7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try {</w:t>
      </w:r>
    </w:p>
    <w:p w14:paraId="11B6E41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const </w:t>
      </w:r>
      <w:proofErr w:type="spellStart"/>
      <w:r w:rsidRPr="0038641C">
        <w:rPr>
          <w:sz w:val="24"/>
          <w:szCs w:val="24"/>
          <w:lang w:val="en-US" w:eastAsia="uk-UA"/>
        </w:rPr>
        <w:t>updatedUser</w:t>
      </w:r>
      <w:proofErr w:type="spellEnd"/>
      <w:r w:rsidRPr="0038641C">
        <w:rPr>
          <w:sz w:val="24"/>
          <w:szCs w:val="24"/>
          <w:lang w:val="en-US" w:eastAsia="uk-UA"/>
        </w:rPr>
        <w:t xml:space="preserve"> = await </w:t>
      </w:r>
      <w:proofErr w:type="spellStart"/>
      <w:r w:rsidRPr="0038641C">
        <w:rPr>
          <w:sz w:val="24"/>
          <w:szCs w:val="24"/>
          <w:lang w:val="en-US" w:eastAsia="uk-UA"/>
        </w:rPr>
        <w:t>User.findByIdAndUpdate</w:t>
      </w:r>
      <w:proofErr w:type="spellEnd"/>
      <w:r w:rsidRPr="0038641C">
        <w:rPr>
          <w:sz w:val="24"/>
          <w:szCs w:val="24"/>
          <w:lang w:val="en-US" w:eastAsia="uk-UA"/>
        </w:rPr>
        <w:t>(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user._</w:t>
      </w:r>
      <w:proofErr w:type="gramEnd"/>
      <w:r w:rsidRPr="0038641C">
        <w:rPr>
          <w:sz w:val="24"/>
          <w:szCs w:val="24"/>
          <w:lang w:val="en-US" w:eastAsia="uk-UA"/>
        </w:rPr>
        <w:t>id</w:t>
      </w:r>
      <w:proofErr w:type="spellEnd"/>
      <w:r w:rsidRPr="0038641C">
        <w:rPr>
          <w:sz w:val="24"/>
          <w:szCs w:val="24"/>
          <w:lang w:val="en-US" w:eastAsia="uk-UA"/>
        </w:rPr>
        <w:t>, user, {</w:t>
      </w:r>
    </w:p>
    <w:p w14:paraId="3058DF7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new: true,</w:t>
      </w:r>
    </w:p>
    <w:p w14:paraId="5C815F9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});</w:t>
      </w:r>
    </w:p>
    <w:p w14:paraId="6A3C5C9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return </w:t>
      </w:r>
      <w:proofErr w:type="spellStart"/>
      <w:r w:rsidRPr="0038641C">
        <w:rPr>
          <w:sz w:val="24"/>
          <w:szCs w:val="24"/>
          <w:lang w:val="en-US" w:eastAsia="uk-UA"/>
        </w:rPr>
        <w:t>updatedUser</w:t>
      </w:r>
      <w:proofErr w:type="spellEnd"/>
      <w:r w:rsidRPr="0038641C">
        <w:rPr>
          <w:sz w:val="24"/>
          <w:szCs w:val="24"/>
          <w:lang w:val="en-US" w:eastAsia="uk-UA"/>
        </w:rPr>
        <w:t>;</w:t>
      </w:r>
    </w:p>
    <w:p w14:paraId="28B93D6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 catch (e) {</w:t>
      </w:r>
    </w:p>
    <w:p w14:paraId="6574D6B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console.log(e);</w:t>
      </w:r>
    </w:p>
    <w:p w14:paraId="4E5DAC2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}</w:t>
      </w:r>
    </w:p>
    <w:p w14:paraId="7AA147A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1847A1F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F1CA28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proofErr w:type="gramStart"/>
      <w:r w:rsidRPr="0038641C">
        <w:rPr>
          <w:sz w:val="24"/>
          <w:szCs w:val="24"/>
          <w:lang w:val="en-US" w:eastAsia="uk-UA"/>
        </w:rPr>
        <w:t>module.exports</w:t>
      </w:r>
      <w:proofErr w:type="spellEnd"/>
      <w:proofErr w:type="gramEnd"/>
      <w:r w:rsidRPr="0038641C">
        <w:rPr>
          <w:sz w:val="24"/>
          <w:szCs w:val="24"/>
          <w:lang w:val="en-US" w:eastAsia="uk-UA"/>
        </w:rPr>
        <w:t xml:space="preserve"> = {</w:t>
      </w:r>
    </w:p>
    <w:p w14:paraId="5894A25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connectMongoDB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5924900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closeMongoDB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6AB69E7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insertUser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7AE9CBA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getUser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763623F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getUsers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160E054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removeUserByName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32EE6E0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updateUser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0000FE6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removeAllUsers</w:t>
      </w:r>
      <w:proofErr w:type="spellEnd"/>
      <w:r w:rsidRPr="0038641C">
        <w:rPr>
          <w:sz w:val="24"/>
          <w:szCs w:val="24"/>
          <w:lang w:val="en-US" w:eastAsia="uk-UA"/>
        </w:rPr>
        <w:t>,</w:t>
      </w:r>
    </w:p>
    <w:p w14:paraId="515EF991" w14:textId="412D98A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};</w:t>
      </w:r>
    </w:p>
    <w:p w14:paraId="1EAC9A74" w14:textId="77777777" w:rsidR="0042670B" w:rsidRDefault="0042670B" w:rsidP="0042670B">
      <w:pPr>
        <w:spacing w:line="360" w:lineRule="auto"/>
        <w:rPr>
          <w:rFonts w:eastAsiaTheme="majorEastAsia" w:cs="Calibri Light"/>
          <w:szCs w:val="24"/>
          <w:lang w:val="en-US"/>
        </w:rPr>
      </w:pPr>
    </w:p>
    <w:p w14:paraId="364F990D" w14:textId="0494D700" w:rsidR="0038641C" w:rsidRPr="003318F7" w:rsidRDefault="0038641C" w:rsidP="0038641C">
      <w:pPr>
        <w:spacing w:line="360" w:lineRule="auto"/>
        <w:ind w:firstLine="709"/>
        <w:rPr>
          <w:lang w:val="en-US"/>
        </w:rPr>
      </w:pPr>
      <w:proofErr w:type="spellStart"/>
      <w:r>
        <w:lastRenderedPageBreak/>
        <w:t>Лістинг</w:t>
      </w:r>
      <w:proofErr w:type="spellEnd"/>
      <w:r w:rsidRPr="003318F7">
        <w:rPr>
          <w:lang w:val="en-US"/>
        </w:rPr>
        <w:t xml:space="preserve"> </w:t>
      </w:r>
      <w:r>
        <w:rPr>
          <w:lang w:val="en-US"/>
        </w:rPr>
        <w:t>4</w:t>
      </w:r>
      <w:r w:rsidRPr="003318F7">
        <w:rPr>
          <w:lang w:val="en-US"/>
        </w:rPr>
        <w:t xml:space="preserve"> </w:t>
      </w:r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4D64C8E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FROM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node:latest</w:t>
      </w:r>
      <w:proofErr w:type="spellEnd"/>
      <w:proofErr w:type="gramEnd"/>
    </w:p>
    <w:p w14:paraId="2E7D00C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C9342C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RUN </w:t>
      </w:r>
      <w:proofErr w:type="spellStart"/>
      <w:r w:rsidRPr="0038641C">
        <w:rPr>
          <w:sz w:val="24"/>
          <w:szCs w:val="24"/>
          <w:lang w:val="en-US" w:eastAsia="uk-UA"/>
        </w:rPr>
        <w:t>mkdir</w:t>
      </w:r>
      <w:proofErr w:type="spellEnd"/>
      <w:r w:rsidRPr="0038641C">
        <w:rPr>
          <w:sz w:val="24"/>
          <w:szCs w:val="24"/>
          <w:lang w:val="en-US" w:eastAsia="uk-UA"/>
        </w:rPr>
        <w:t xml:space="preserve"> -p /</w:t>
      </w:r>
      <w:proofErr w:type="spellStart"/>
      <w:r w:rsidRPr="0038641C">
        <w:rPr>
          <w:sz w:val="24"/>
          <w:szCs w:val="24"/>
          <w:lang w:val="en-US" w:eastAsia="uk-UA"/>
        </w:rPr>
        <w:t>usr</w:t>
      </w:r>
      <w:proofErr w:type="spellEnd"/>
      <w:r w:rsidRPr="0038641C">
        <w:rPr>
          <w:sz w:val="24"/>
          <w:szCs w:val="24"/>
          <w:lang w:val="en-US" w:eastAsia="uk-UA"/>
        </w:rPr>
        <w:t>/</w:t>
      </w:r>
      <w:proofErr w:type="spellStart"/>
      <w:r w:rsidRPr="0038641C">
        <w:rPr>
          <w:sz w:val="24"/>
          <w:szCs w:val="24"/>
          <w:lang w:val="en-US" w:eastAsia="uk-UA"/>
        </w:rPr>
        <w:t>src</w:t>
      </w:r>
      <w:proofErr w:type="spellEnd"/>
      <w:r w:rsidRPr="0038641C">
        <w:rPr>
          <w:sz w:val="24"/>
          <w:szCs w:val="24"/>
          <w:lang w:val="en-US" w:eastAsia="uk-UA"/>
        </w:rPr>
        <w:t>/app/</w:t>
      </w:r>
    </w:p>
    <w:p w14:paraId="0875DBD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WORKDIR /</w:t>
      </w:r>
      <w:proofErr w:type="spellStart"/>
      <w:r w:rsidRPr="0038641C">
        <w:rPr>
          <w:sz w:val="24"/>
          <w:szCs w:val="24"/>
          <w:lang w:val="en-US" w:eastAsia="uk-UA"/>
        </w:rPr>
        <w:t>usr</w:t>
      </w:r>
      <w:proofErr w:type="spellEnd"/>
      <w:r w:rsidRPr="0038641C">
        <w:rPr>
          <w:sz w:val="24"/>
          <w:szCs w:val="24"/>
          <w:lang w:val="en-US" w:eastAsia="uk-UA"/>
        </w:rPr>
        <w:t>/</w:t>
      </w:r>
      <w:proofErr w:type="spellStart"/>
      <w:r w:rsidRPr="0038641C">
        <w:rPr>
          <w:sz w:val="24"/>
          <w:szCs w:val="24"/>
          <w:lang w:val="en-US" w:eastAsia="uk-UA"/>
        </w:rPr>
        <w:t>src</w:t>
      </w:r>
      <w:proofErr w:type="spellEnd"/>
      <w:r w:rsidRPr="0038641C">
        <w:rPr>
          <w:sz w:val="24"/>
          <w:szCs w:val="24"/>
          <w:lang w:val="en-US" w:eastAsia="uk-UA"/>
        </w:rPr>
        <w:t>/app/</w:t>
      </w:r>
    </w:p>
    <w:p w14:paraId="2C803B4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E6FAB2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gramStart"/>
      <w:r w:rsidRPr="0038641C">
        <w:rPr>
          <w:sz w:val="24"/>
          <w:szCs w:val="24"/>
          <w:lang w:val="en-US" w:eastAsia="uk-UA"/>
        </w:rPr>
        <w:t>COPY .</w:t>
      </w:r>
      <w:proofErr w:type="gramEnd"/>
      <w:r w:rsidRPr="0038641C">
        <w:rPr>
          <w:sz w:val="24"/>
          <w:szCs w:val="24"/>
          <w:lang w:val="en-US" w:eastAsia="uk-UA"/>
        </w:rPr>
        <w:t xml:space="preserve"> /</w:t>
      </w:r>
      <w:proofErr w:type="spellStart"/>
      <w:r w:rsidRPr="0038641C">
        <w:rPr>
          <w:sz w:val="24"/>
          <w:szCs w:val="24"/>
          <w:lang w:val="en-US" w:eastAsia="uk-UA"/>
        </w:rPr>
        <w:t>usr</w:t>
      </w:r>
      <w:proofErr w:type="spellEnd"/>
      <w:r w:rsidRPr="0038641C">
        <w:rPr>
          <w:sz w:val="24"/>
          <w:szCs w:val="24"/>
          <w:lang w:val="en-US" w:eastAsia="uk-UA"/>
        </w:rPr>
        <w:t>/</w:t>
      </w:r>
      <w:proofErr w:type="spellStart"/>
      <w:r w:rsidRPr="0038641C">
        <w:rPr>
          <w:sz w:val="24"/>
          <w:szCs w:val="24"/>
          <w:lang w:val="en-US" w:eastAsia="uk-UA"/>
        </w:rPr>
        <w:t>src</w:t>
      </w:r>
      <w:proofErr w:type="spellEnd"/>
      <w:r w:rsidRPr="0038641C">
        <w:rPr>
          <w:sz w:val="24"/>
          <w:szCs w:val="24"/>
          <w:lang w:val="en-US" w:eastAsia="uk-UA"/>
        </w:rPr>
        <w:t>/app/</w:t>
      </w:r>
    </w:p>
    <w:p w14:paraId="2D06ABA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RUN </w:t>
      </w:r>
      <w:proofErr w:type="spellStart"/>
      <w:r w:rsidRPr="0038641C">
        <w:rPr>
          <w:sz w:val="24"/>
          <w:szCs w:val="24"/>
          <w:lang w:val="en-US" w:eastAsia="uk-UA"/>
        </w:rPr>
        <w:t>npm</w:t>
      </w:r>
      <w:proofErr w:type="spellEnd"/>
      <w:r w:rsidRPr="0038641C">
        <w:rPr>
          <w:sz w:val="24"/>
          <w:szCs w:val="24"/>
          <w:lang w:val="en-US" w:eastAsia="uk-UA"/>
        </w:rPr>
        <w:t xml:space="preserve"> install</w:t>
      </w:r>
    </w:p>
    <w:p w14:paraId="73F3D20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BCD1E6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EXPOSE 3000</w:t>
      </w:r>
    </w:p>
    <w:p w14:paraId="34C67CED" w14:textId="37141063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CMD ["node", "--env-file</w:t>
      </w:r>
      <w:proofErr w:type="gramStart"/>
      <w:r w:rsidRPr="0038641C">
        <w:rPr>
          <w:sz w:val="24"/>
          <w:szCs w:val="24"/>
          <w:lang w:val="en-US" w:eastAsia="uk-UA"/>
        </w:rPr>
        <w:t>=.env</w:t>
      </w:r>
      <w:proofErr w:type="gramEnd"/>
      <w:r w:rsidRPr="0038641C">
        <w:rPr>
          <w:sz w:val="24"/>
          <w:szCs w:val="24"/>
          <w:lang w:val="en-US" w:eastAsia="uk-UA"/>
        </w:rPr>
        <w:t>", "</w:t>
      </w:r>
      <w:proofErr w:type="spellStart"/>
      <w:r w:rsidRPr="0038641C">
        <w:rPr>
          <w:sz w:val="24"/>
          <w:szCs w:val="24"/>
          <w:lang w:val="en-US" w:eastAsia="uk-UA"/>
        </w:rPr>
        <w:t>api</w:t>
      </w:r>
      <w:proofErr w:type="spellEnd"/>
      <w:r w:rsidRPr="0038641C">
        <w:rPr>
          <w:sz w:val="24"/>
          <w:szCs w:val="24"/>
          <w:lang w:val="en-US" w:eastAsia="uk-UA"/>
        </w:rPr>
        <w:t>/app.js"]</w:t>
      </w:r>
    </w:p>
    <w:p w14:paraId="1C02E673" w14:textId="77777777" w:rsidR="0038641C" w:rsidRDefault="0038641C" w:rsidP="0042670B">
      <w:pPr>
        <w:spacing w:line="360" w:lineRule="auto"/>
        <w:rPr>
          <w:rFonts w:eastAsiaTheme="majorEastAsia" w:cs="Calibri Light"/>
          <w:szCs w:val="24"/>
          <w:lang w:val="en-US"/>
        </w:rPr>
      </w:pPr>
    </w:p>
    <w:p w14:paraId="63937480" w14:textId="7FF0380B" w:rsidR="0038641C" w:rsidRPr="003318F7" w:rsidRDefault="0038641C" w:rsidP="0038641C">
      <w:pPr>
        <w:spacing w:line="360" w:lineRule="auto"/>
        <w:ind w:firstLine="709"/>
        <w:rPr>
          <w:lang w:val="en-US"/>
        </w:rPr>
      </w:pPr>
      <w:proofErr w:type="spellStart"/>
      <w:r>
        <w:t>Лістинг</w:t>
      </w:r>
      <w:proofErr w:type="spellEnd"/>
      <w:r w:rsidRPr="003318F7">
        <w:rPr>
          <w:lang w:val="en-US"/>
        </w:rPr>
        <w:t xml:space="preserve"> </w:t>
      </w:r>
      <w:r>
        <w:rPr>
          <w:lang w:val="en-US"/>
        </w:rPr>
        <w:t>5</w:t>
      </w:r>
      <w:r w:rsidRPr="003318F7">
        <w:rPr>
          <w:lang w:val="en-US"/>
        </w:rPr>
        <w:t xml:space="preserve"> </w:t>
      </w:r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r w:rsidRPr="0038641C">
        <w:rPr>
          <w:lang w:val="en-US"/>
        </w:rPr>
        <w:t>docker-</w:t>
      </w:r>
      <w:proofErr w:type="spellStart"/>
      <w:proofErr w:type="gramStart"/>
      <w:r w:rsidRPr="0038641C">
        <w:rPr>
          <w:lang w:val="en-US"/>
        </w:rPr>
        <w:t>compose.yaml</w:t>
      </w:r>
      <w:proofErr w:type="spellEnd"/>
      <w:proofErr w:type="gramEnd"/>
    </w:p>
    <w:p w14:paraId="7F0A74B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version: "3"</w:t>
      </w:r>
    </w:p>
    <w:p w14:paraId="4F2C596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volumes:</w:t>
      </w:r>
    </w:p>
    <w:p w14:paraId="736DFAC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mongo_db_data</w:t>
      </w:r>
      <w:proofErr w:type="spellEnd"/>
      <w:r w:rsidRPr="0038641C">
        <w:rPr>
          <w:sz w:val="24"/>
          <w:szCs w:val="24"/>
          <w:lang w:val="en-US" w:eastAsia="uk-UA"/>
        </w:rPr>
        <w:t>:</w:t>
      </w:r>
    </w:p>
    <w:p w14:paraId="5D39F5D6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398FB45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services:</w:t>
      </w:r>
    </w:p>
    <w:p w14:paraId="6EEC487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</w:t>
      </w:r>
      <w:proofErr w:type="spellStart"/>
      <w:r w:rsidRPr="0038641C">
        <w:rPr>
          <w:sz w:val="24"/>
          <w:szCs w:val="24"/>
          <w:lang w:val="en-US" w:eastAsia="uk-UA"/>
        </w:rPr>
        <w:t>my_mongodb</w:t>
      </w:r>
      <w:proofErr w:type="spellEnd"/>
      <w:r w:rsidRPr="0038641C">
        <w:rPr>
          <w:sz w:val="24"/>
          <w:szCs w:val="24"/>
          <w:lang w:val="en-US" w:eastAsia="uk-UA"/>
        </w:rPr>
        <w:t>:</w:t>
      </w:r>
    </w:p>
    <w:p w14:paraId="79A4616E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image: 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mongo:latest</w:t>
      </w:r>
      <w:proofErr w:type="spellEnd"/>
      <w:proofErr w:type="gramEnd"/>
    </w:p>
    <w:p w14:paraId="323AAA54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volumes:</w:t>
      </w:r>
    </w:p>
    <w:p w14:paraId="0FA52B9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- </w:t>
      </w:r>
      <w:proofErr w:type="spellStart"/>
      <w:r w:rsidRPr="0038641C">
        <w:rPr>
          <w:sz w:val="24"/>
          <w:szCs w:val="24"/>
          <w:lang w:val="en-US" w:eastAsia="uk-UA"/>
        </w:rPr>
        <w:t>mongo_db_data</w:t>
      </w:r>
      <w:proofErr w:type="spellEnd"/>
      <w:r w:rsidRPr="0038641C">
        <w:rPr>
          <w:sz w:val="24"/>
          <w:szCs w:val="24"/>
          <w:lang w:val="en-US" w:eastAsia="uk-UA"/>
        </w:rPr>
        <w:t>:/data/</w:t>
      </w:r>
      <w:proofErr w:type="spellStart"/>
      <w:r w:rsidRPr="0038641C">
        <w:rPr>
          <w:sz w:val="24"/>
          <w:szCs w:val="24"/>
          <w:lang w:val="en-US" w:eastAsia="uk-UA"/>
        </w:rPr>
        <w:t>db</w:t>
      </w:r>
      <w:proofErr w:type="spellEnd"/>
    </w:p>
    <w:p w14:paraId="4E86EA5F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8DA0B2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app:</w:t>
      </w:r>
    </w:p>
    <w:p w14:paraId="4FEB1D21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build</w:t>
      </w:r>
      <w:proofErr w:type="gramStart"/>
      <w:r w:rsidRPr="0038641C">
        <w:rPr>
          <w:sz w:val="24"/>
          <w:szCs w:val="24"/>
          <w:lang w:val="en-US" w:eastAsia="uk-UA"/>
        </w:rPr>
        <w:t>: .</w:t>
      </w:r>
      <w:proofErr w:type="gramEnd"/>
    </w:p>
    <w:p w14:paraId="09C950C9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ports:</w:t>
      </w:r>
    </w:p>
    <w:p w14:paraId="0B2CE1AD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- "3000:3000"</w:t>
      </w:r>
    </w:p>
    <w:p w14:paraId="53DA553B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environment:</w:t>
      </w:r>
    </w:p>
    <w:p w14:paraId="7A0498C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- MONGO_DB_HOSTNAME=</w:t>
      </w:r>
      <w:proofErr w:type="spellStart"/>
      <w:r w:rsidRPr="0038641C">
        <w:rPr>
          <w:sz w:val="24"/>
          <w:szCs w:val="24"/>
          <w:lang w:val="en-US" w:eastAsia="uk-UA"/>
        </w:rPr>
        <w:t>my_mongodb</w:t>
      </w:r>
      <w:proofErr w:type="spellEnd"/>
    </w:p>
    <w:p w14:paraId="1D666DDA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- MONGO_DB_PORT=27017</w:t>
      </w:r>
    </w:p>
    <w:p w14:paraId="37077066" w14:textId="7D911065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 xml:space="preserve">      - MONGO_DB=</w:t>
      </w:r>
      <w:proofErr w:type="spellStart"/>
      <w:r w:rsidRPr="0038641C">
        <w:rPr>
          <w:sz w:val="24"/>
          <w:szCs w:val="24"/>
          <w:lang w:val="en-US" w:eastAsia="uk-UA"/>
        </w:rPr>
        <w:t>usersdb</w:t>
      </w:r>
      <w:proofErr w:type="spellEnd"/>
    </w:p>
    <w:p w14:paraId="3EE7F449" w14:textId="77777777" w:rsidR="0038641C" w:rsidRDefault="0038641C" w:rsidP="0042670B">
      <w:pPr>
        <w:spacing w:line="360" w:lineRule="auto"/>
        <w:rPr>
          <w:rFonts w:eastAsiaTheme="majorEastAsia" w:cs="Calibri Light"/>
          <w:szCs w:val="24"/>
          <w:lang w:val="en-US"/>
        </w:rPr>
      </w:pPr>
    </w:p>
    <w:p w14:paraId="6F91869E" w14:textId="408C97E8" w:rsidR="0038641C" w:rsidRPr="003318F7" w:rsidRDefault="0038641C" w:rsidP="0038641C">
      <w:pPr>
        <w:spacing w:line="360" w:lineRule="auto"/>
        <w:ind w:firstLine="709"/>
        <w:rPr>
          <w:lang w:val="en-US"/>
        </w:rPr>
      </w:pPr>
      <w:proofErr w:type="spellStart"/>
      <w:r>
        <w:t>Лістинг</w:t>
      </w:r>
      <w:proofErr w:type="spellEnd"/>
      <w:r w:rsidRPr="003318F7">
        <w:rPr>
          <w:lang w:val="en-US"/>
        </w:rPr>
        <w:t xml:space="preserve"> </w:t>
      </w:r>
      <w:r>
        <w:rPr>
          <w:lang w:val="en-US"/>
        </w:rPr>
        <w:t>6</w:t>
      </w:r>
      <w:r w:rsidRPr="003318F7">
        <w:rPr>
          <w:lang w:val="en-US"/>
        </w:rPr>
        <w:t xml:space="preserve"> </w:t>
      </w:r>
      <w:proofErr w:type="gramStart"/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r w:rsidRPr="0038641C">
        <w:rPr>
          <w:lang w:val="en-US"/>
        </w:rPr>
        <w:t>.</w:t>
      </w:r>
      <w:proofErr w:type="spellStart"/>
      <w:r w:rsidRPr="0038641C">
        <w:rPr>
          <w:lang w:val="en-US"/>
        </w:rPr>
        <w:t>dockerignore</w:t>
      </w:r>
      <w:proofErr w:type="spellEnd"/>
      <w:proofErr w:type="gramEnd"/>
    </w:p>
    <w:p w14:paraId="2B518B7C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8641C">
        <w:rPr>
          <w:sz w:val="24"/>
          <w:szCs w:val="24"/>
          <w:lang w:val="en-US" w:eastAsia="uk-UA"/>
        </w:rPr>
        <w:t>node_modules</w:t>
      </w:r>
      <w:proofErr w:type="spellEnd"/>
    </w:p>
    <w:p w14:paraId="7260F022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docker-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compose.yaml</w:t>
      </w:r>
      <w:proofErr w:type="spellEnd"/>
      <w:proofErr w:type="gramEnd"/>
    </w:p>
    <w:p w14:paraId="0BE92B43" w14:textId="77777777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8641C">
        <w:rPr>
          <w:sz w:val="24"/>
          <w:szCs w:val="24"/>
          <w:lang w:val="en-US" w:eastAsia="uk-UA"/>
        </w:rPr>
        <w:t>Dockerfile</w:t>
      </w:r>
      <w:proofErr w:type="spellEnd"/>
    </w:p>
    <w:p w14:paraId="311FBA26" w14:textId="0B2D53D4" w:rsidR="0038641C" w:rsidRPr="0038641C" w:rsidRDefault="0038641C" w:rsidP="00386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8641C">
        <w:rPr>
          <w:sz w:val="24"/>
          <w:szCs w:val="24"/>
          <w:lang w:val="en-US" w:eastAsia="uk-UA"/>
        </w:rPr>
        <w:t>package-</w:t>
      </w:r>
      <w:proofErr w:type="spellStart"/>
      <w:proofErr w:type="gramStart"/>
      <w:r w:rsidRPr="0038641C">
        <w:rPr>
          <w:sz w:val="24"/>
          <w:szCs w:val="24"/>
          <w:lang w:val="en-US" w:eastAsia="uk-UA"/>
        </w:rPr>
        <w:t>lock.json</w:t>
      </w:r>
      <w:proofErr w:type="spellEnd"/>
      <w:proofErr w:type="gramEnd"/>
    </w:p>
    <w:p w14:paraId="3F997ED7" w14:textId="77777777" w:rsidR="0038641C" w:rsidRPr="0038641C" w:rsidRDefault="0038641C" w:rsidP="0042670B">
      <w:pPr>
        <w:spacing w:line="360" w:lineRule="auto"/>
        <w:rPr>
          <w:rFonts w:eastAsiaTheme="majorEastAsia" w:cs="Calibri Light"/>
          <w:szCs w:val="24"/>
          <w:lang w:val="en-US"/>
        </w:rPr>
      </w:pPr>
    </w:p>
    <w:p w14:paraId="58488136" w14:textId="4675E951" w:rsidR="003318F7" w:rsidRDefault="00000000" w:rsidP="0042670B">
      <w:pPr>
        <w:spacing w:line="360" w:lineRule="auto"/>
        <w:rPr>
          <w:rStyle w:val="af3"/>
          <w:rFonts w:ascii="Times New Roman" w:eastAsiaTheme="majorEastAsia" w:hAnsi="Times New Roman" w:cs="Calibri Light"/>
          <w:szCs w:val="24"/>
          <w:lang w:val="en-US"/>
        </w:rPr>
      </w:pPr>
      <w:hyperlink r:id="rId10" w:history="1">
        <w:proofErr w:type="spellStart"/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Посилання</w:t>
        </w:r>
        <w:proofErr w:type="spellEnd"/>
        <w:r w:rsidR="0042670B" w:rsidRPr="00146DEE">
          <w:rPr>
            <w:rStyle w:val="af3"/>
            <w:rFonts w:ascii="Times New Roman" w:eastAsiaTheme="majorEastAsia" w:hAnsi="Times New Roman" w:cs="Calibri Light"/>
            <w:szCs w:val="24"/>
          </w:rPr>
          <w:t xml:space="preserve"> 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на</w:t>
        </w:r>
        <w:r w:rsidR="0042670B" w:rsidRPr="00146DEE">
          <w:rPr>
            <w:rStyle w:val="af3"/>
            <w:rFonts w:ascii="Times New Roman" w:eastAsiaTheme="majorEastAsia" w:hAnsi="Times New Roman" w:cs="Calibri Light"/>
            <w:szCs w:val="24"/>
          </w:rPr>
          <w:t xml:space="preserve"> </w:t>
        </w:r>
        <w:proofErr w:type="spellStart"/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репозитор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  <w:lang w:val="uk-UA"/>
          </w:rPr>
          <w:t>ій</w:t>
        </w:r>
        <w:proofErr w:type="spellEnd"/>
      </w:hyperlink>
    </w:p>
    <w:p w14:paraId="31A3956F" w14:textId="77777777" w:rsidR="0038641C" w:rsidRPr="0038641C" w:rsidRDefault="0038641C" w:rsidP="0042670B">
      <w:pPr>
        <w:spacing w:line="360" w:lineRule="auto"/>
        <w:rPr>
          <w:rFonts w:eastAsiaTheme="majorEastAsia" w:cs="Calibri Light"/>
          <w:szCs w:val="24"/>
          <w:lang w:val="en-US"/>
        </w:rPr>
      </w:pPr>
    </w:p>
    <w:p w14:paraId="28AB2B9C" w14:textId="27B57266" w:rsidR="00FA5677" w:rsidRPr="0038641C" w:rsidRDefault="0042670B" w:rsidP="00FA5677">
      <w:pPr>
        <w:spacing w:line="360" w:lineRule="auto"/>
        <w:jc w:val="both"/>
        <w:rPr>
          <w:rFonts w:eastAsiaTheme="majorEastAsia" w:cs="Calibri Light"/>
          <w:noProof/>
          <w:szCs w:val="24"/>
        </w:rPr>
      </w:pPr>
      <w:r>
        <w:t>В</w:t>
      </w:r>
      <w:r w:rsidRPr="0038641C">
        <w:t xml:space="preserve"> </w:t>
      </w:r>
      <w:proofErr w:type="spellStart"/>
      <w:r>
        <w:t>результаті</w:t>
      </w:r>
      <w:proofErr w:type="spellEnd"/>
      <w:r w:rsidRPr="0038641C">
        <w:t xml:space="preserve"> </w:t>
      </w:r>
      <w:proofErr w:type="spellStart"/>
      <w:r>
        <w:t>отримали</w:t>
      </w:r>
      <w:proofErr w:type="spellEnd"/>
      <w:r w:rsidRPr="0038641C">
        <w:t xml:space="preserve"> </w:t>
      </w:r>
      <w:proofErr w:type="spellStart"/>
      <w:r>
        <w:t>додаток</w:t>
      </w:r>
      <w:proofErr w:type="spellEnd"/>
      <w:r w:rsidRPr="0038641C">
        <w:t xml:space="preserve">, </w:t>
      </w:r>
      <w:proofErr w:type="spellStart"/>
      <w:r>
        <w:t>який</w:t>
      </w:r>
      <w:proofErr w:type="spellEnd"/>
      <w:r w:rsidRPr="0038641C">
        <w:t xml:space="preserve"> </w:t>
      </w:r>
      <w:proofErr w:type="spellStart"/>
      <w:r>
        <w:t>працює</w:t>
      </w:r>
      <w:proofErr w:type="spellEnd"/>
      <w:r w:rsidRPr="0038641C">
        <w:t xml:space="preserve"> </w:t>
      </w:r>
      <w:r>
        <w:t>з</w:t>
      </w:r>
      <w:r w:rsidRPr="0038641C">
        <w:t xml:space="preserve"> </w:t>
      </w:r>
      <w:r>
        <w:t>БД</w:t>
      </w:r>
      <w:r w:rsidRPr="0038641C">
        <w:t xml:space="preserve"> </w:t>
      </w:r>
      <w:r w:rsidR="00FA5677">
        <w:rPr>
          <w:lang w:val="en-US"/>
        </w:rPr>
        <w:t>MongoDB</w:t>
      </w:r>
      <w:r w:rsidR="00FA5677">
        <w:rPr>
          <w:lang w:val="uk-UA"/>
        </w:rPr>
        <w:t xml:space="preserve"> </w:t>
      </w:r>
      <w:r w:rsidR="0038641C">
        <w:rPr>
          <w:lang w:val="uk-UA"/>
        </w:rPr>
        <w:t xml:space="preserve">на </w:t>
      </w:r>
      <w:r w:rsidR="0038641C">
        <w:rPr>
          <w:lang w:val="en-SE"/>
        </w:rPr>
        <w:t>Docker</w:t>
      </w:r>
      <w:r w:rsidR="0038641C" w:rsidRPr="0038641C">
        <w:t xml:space="preserve"> </w:t>
      </w:r>
      <w:r w:rsidR="0038641C">
        <w:rPr>
          <w:lang w:val="en-SE"/>
        </w:rPr>
        <w:t>compose</w:t>
      </w:r>
      <w:r w:rsidR="0038641C" w:rsidRPr="0038641C">
        <w:t xml:space="preserve"> </w:t>
      </w:r>
      <w:r>
        <w:rPr>
          <w:rFonts w:eastAsiaTheme="majorEastAsia" w:cs="Calibri Light"/>
          <w:noProof/>
          <w:szCs w:val="24"/>
          <w:lang w:val="uk-UA"/>
        </w:rPr>
        <w:t>на рисунк</w:t>
      </w:r>
      <w:r w:rsidR="0038641C">
        <w:rPr>
          <w:rFonts w:eastAsiaTheme="majorEastAsia" w:cs="Calibri Light"/>
          <w:noProof/>
          <w:szCs w:val="24"/>
          <w:lang w:val="uk-UA"/>
        </w:rPr>
        <w:t>ах</w:t>
      </w:r>
      <w:r>
        <w:rPr>
          <w:rFonts w:eastAsiaTheme="majorEastAsia" w:cs="Calibri Light"/>
          <w:noProof/>
          <w:szCs w:val="24"/>
          <w:lang w:val="uk-UA"/>
        </w:rPr>
        <w:t xml:space="preserve"> 1</w:t>
      </w:r>
      <w:r w:rsidR="0038641C" w:rsidRPr="0038641C">
        <w:rPr>
          <w:rFonts w:eastAsiaTheme="majorEastAsia" w:cs="Calibri Light"/>
          <w:noProof/>
          <w:szCs w:val="24"/>
        </w:rPr>
        <w:t>-2</w:t>
      </w:r>
      <w:r>
        <w:rPr>
          <w:rFonts w:eastAsiaTheme="majorEastAsia" w:cs="Calibri Light"/>
          <w:noProof/>
          <w:szCs w:val="24"/>
          <w:lang w:val="uk-UA"/>
        </w:rPr>
        <w:t xml:space="preserve">. </w:t>
      </w:r>
    </w:p>
    <w:p w14:paraId="16E14C2A" w14:textId="03416826" w:rsidR="0038641C" w:rsidRDefault="0038641C" w:rsidP="0038641C">
      <w:pPr>
        <w:spacing w:line="360" w:lineRule="auto"/>
        <w:jc w:val="center"/>
        <w:rPr>
          <w:rFonts w:eastAsiaTheme="majorEastAsia" w:cs="Calibri Light"/>
          <w:noProof/>
          <w:szCs w:val="24"/>
          <w:lang w:val="en-US"/>
        </w:rPr>
      </w:pPr>
      <w:r w:rsidRPr="0038641C">
        <w:rPr>
          <w:rFonts w:eastAsiaTheme="majorEastAsia" w:cs="Calibri Light"/>
          <w:noProof/>
          <w:szCs w:val="24"/>
          <w:lang w:val="en-US"/>
        </w:rPr>
        <w:lastRenderedPageBreak/>
        <w:drawing>
          <wp:inline distT="0" distB="0" distL="0" distR="0" wp14:anchorId="7F452795" wp14:editId="464BEC85">
            <wp:extent cx="3126664" cy="3550714"/>
            <wp:effectExtent l="0" t="0" r="0" b="0"/>
            <wp:docPr id="148974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6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496" cy="35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54AF" w14:textId="3F962FCF" w:rsidR="0038641C" w:rsidRPr="0038641C" w:rsidRDefault="0038641C" w:rsidP="0038641C">
      <w:pPr>
        <w:spacing w:line="360" w:lineRule="auto"/>
        <w:jc w:val="center"/>
        <w:rPr>
          <w:lang w:val="en-SE"/>
        </w:rPr>
      </w:pPr>
      <w:r>
        <w:t xml:space="preserve">Рисунок 1 – </w:t>
      </w:r>
      <w:r>
        <w:rPr>
          <w:lang w:val="uk-UA"/>
        </w:rPr>
        <w:t xml:space="preserve">Запуск </w:t>
      </w:r>
      <w:r>
        <w:rPr>
          <w:lang w:val="en-SE"/>
        </w:rPr>
        <w:t>docker compose</w:t>
      </w:r>
    </w:p>
    <w:p w14:paraId="24EC4E69" w14:textId="77777777" w:rsidR="0038641C" w:rsidRPr="0038641C" w:rsidRDefault="0038641C" w:rsidP="00FA5677">
      <w:pPr>
        <w:spacing w:line="360" w:lineRule="auto"/>
        <w:jc w:val="both"/>
        <w:rPr>
          <w:rFonts w:eastAsiaTheme="majorEastAsia" w:cs="Calibri Light"/>
          <w:noProof/>
          <w:szCs w:val="24"/>
          <w:lang w:val="en-US"/>
        </w:rPr>
      </w:pPr>
    </w:p>
    <w:p w14:paraId="439D7B80" w14:textId="0019D0E3" w:rsidR="00886E7B" w:rsidRPr="0042670B" w:rsidRDefault="0038641C" w:rsidP="004D56A1">
      <w:pPr>
        <w:spacing w:line="360" w:lineRule="auto"/>
        <w:jc w:val="center"/>
      </w:pPr>
      <w:r w:rsidRPr="0038641C">
        <w:drawing>
          <wp:inline distT="0" distB="0" distL="0" distR="0" wp14:anchorId="796F4072" wp14:editId="51C72CA3">
            <wp:extent cx="5007610" cy="2412818"/>
            <wp:effectExtent l="0" t="0" r="2540" b="6985"/>
            <wp:docPr id="101314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41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275" cy="24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BA" w14:textId="24302135" w:rsidR="004D56A1" w:rsidRPr="003806FB" w:rsidRDefault="004D56A1" w:rsidP="004D56A1">
      <w:pPr>
        <w:spacing w:line="360" w:lineRule="auto"/>
        <w:jc w:val="center"/>
        <w:rPr>
          <w:lang w:val="uk-UA"/>
        </w:rPr>
      </w:pPr>
      <w:r>
        <w:t xml:space="preserve">Рисунок </w:t>
      </w:r>
      <w:r w:rsidR="0038641C">
        <w:rPr>
          <w:lang w:val="en-US"/>
        </w:rPr>
        <w:t>2</w:t>
      </w:r>
      <w:r>
        <w:t xml:space="preserve"> – Створе</w:t>
      </w:r>
      <w:r w:rsidR="003806FB">
        <w:rPr>
          <w:lang w:val="uk-UA"/>
        </w:rPr>
        <w:t>ний</w:t>
      </w:r>
      <w:r>
        <w:t xml:space="preserve"> нов</w:t>
      </w:r>
      <w:proofErr w:type="spellStart"/>
      <w:r w:rsidR="003806FB">
        <w:rPr>
          <w:lang w:val="uk-UA"/>
        </w:rPr>
        <w:t>ий</w:t>
      </w:r>
      <w:proofErr w:type="spellEnd"/>
      <w:r>
        <w:t xml:space="preserve"> </w:t>
      </w:r>
      <w:proofErr w:type="spellStart"/>
      <w:r>
        <w:t>додат</w:t>
      </w:r>
      <w:r w:rsidR="003806FB">
        <w:rPr>
          <w:lang w:val="uk-UA"/>
        </w:rPr>
        <w:t>ок</w:t>
      </w:r>
      <w:proofErr w:type="spellEnd"/>
    </w:p>
    <w:p w14:paraId="37220AD9" w14:textId="77777777" w:rsidR="0042670B" w:rsidRPr="0042670B" w:rsidRDefault="0042670B" w:rsidP="00D943A7">
      <w:pPr>
        <w:spacing w:line="360" w:lineRule="auto"/>
        <w:jc w:val="center"/>
        <w:rPr>
          <w:lang w:val="uk-UA"/>
        </w:rPr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t>Висновок</w:t>
      </w:r>
    </w:p>
    <w:p w14:paraId="7E579642" w14:textId="372E6D51" w:rsidR="005B6516" w:rsidRPr="005B6516" w:rsidRDefault="00B45BAB" w:rsidP="00471D4F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</w:t>
      </w:r>
      <w:r w:rsidR="00D63AD3">
        <w:rPr>
          <w:lang w:val="uk-UA"/>
        </w:rPr>
        <w:t>я</w:t>
      </w:r>
      <w:r w:rsidR="00D63AD3" w:rsidRPr="00D63AD3">
        <w:rPr>
          <w:lang w:val="uk-UA"/>
        </w:rPr>
        <w:t xml:space="preserve"> ознайоми</w:t>
      </w:r>
      <w:r w:rsidR="00D63AD3">
        <w:rPr>
          <w:lang w:val="uk-UA"/>
        </w:rPr>
        <w:t>вся</w:t>
      </w:r>
      <w:r w:rsidR="00D63AD3" w:rsidRPr="00D63AD3">
        <w:rPr>
          <w:lang w:val="uk-UA"/>
        </w:rPr>
        <w:t xml:space="preserve"> з </w:t>
      </w:r>
      <w:r w:rsidR="00471D4F">
        <w:rPr>
          <w:lang w:val="en-US"/>
        </w:rPr>
        <w:t>Docker</w:t>
      </w:r>
      <w:r w:rsidR="00D63AD3" w:rsidRPr="00D63AD3">
        <w:rPr>
          <w:lang w:val="uk-UA"/>
        </w:rPr>
        <w:t xml:space="preserve">, </w:t>
      </w:r>
      <w:r w:rsidR="0042670B" w:rsidRPr="008C4773">
        <w:rPr>
          <w:lang w:val="uk-UA"/>
        </w:rPr>
        <w:t>удоскон</w:t>
      </w:r>
      <w:r w:rsidR="0042670B">
        <w:rPr>
          <w:lang w:val="uk-UA"/>
        </w:rPr>
        <w:t>али</w:t>
      </w:r>
      <w:r w:rsidR="0042670B" w:rsidRPr="0042670B">
        <w:rPr>
          <w:lang w:val="uk-UA"/>
        </w:rPr>
        <w:t xml:space="preserve">в </w:t>
      </w:r>
      <w:r w:rsidR="0042670B">
        <w:rPr>
          <w:lang w:val="uk-UA"/>
        </w:rPr>
        <w:t xml:space="preserve">свої знання в </w:t>
      </w:r>
      <w:r w:rsidR="0042670B">
        <w:rPr>
          <w:lang w:val="en-US"/>
        </w:rPr>
        <w:t>Node</w:t>
      </w:r>
      <w:r w:rsidR="0042670B" w:rsidRPr="00A5541E">
        <w:rPr>
          <w:lang w:val="uk-UA"/>
        </w:rPr>
        <w:t>.</w:t>
      </w:r>
      <w:proofErr w:type="spellStart"/>
      <w:r w:rsidR="0042670B">
        <w:rPr>
          <w:lang w:val="en-US"/>
        </w:rPr>
        <w:t>js</w:t>
      </w:r>
      <w:proofErr w:type="spellEnd"/>
      <w:r w:rsidR="0042670B" w:rsidRPr="00A5541E">
        <w:rPr>
          <w:lang w:val="uk-UA"/>
        </w:rPr>
        <w:t xml:space="preserve"> та</w:t>
      </w:r>
      <w:r w:rsidR="0042670B" w:rsidRPr="0042670B">
        <w:rPr>
          <w:lang w:val="uk-UA"/>
        </w:rPr>
        <w:t xml:space="preserve"> </w:t>
      </w:r>
      <w:r w:rsidR="0042670B" w:rsidRPr="00A5541E">
        <w:rPr>
          <w:lang w:val="uk-UA"/>
        </w:rPr>
        <w:t>мо</w:t>
      </w:r>
      <w:r w:rsidR="0042670B">
        <w:rPr>
          <w:lang w:val="uk-UA"/>
        </w:rPr>
        <w:t>д</w:t>
      </w:r>
      <w:r w:rsidR="0042670B" w:rsidRPr="00A5541E">
        <w:rPr>
          <w:lang w:val="uk-UA"/>
        </w:rPr>
        <w:t>и</w:t>
      </w:r>
      <w:r w:rsidR="0042670B">
        <w:rPr>
          <w:lang w:val="uk-UA"/>
        </w:rPr>
        <w:t xml:space="preserve">фікував створений додаток з використанням </w:t>
      </w:r>
      <w:r w:rsidR="00AB65BB">
        <w:rPr>
          <w:lang w:val="en-SE"/>
        </w:rPr>
        <w:t>docker</w:t>
      </w:r>
      <w:r w:rsidR="00AB65BB" w:rsidRPr="00AB65BB">
        <w:rPr>
          <w:lang w:val="uk-UA"/>
        </w:rPr>
        <w:t xml:space="preserve"> </w:t>
      </w:r>
      <w:r w:rsidR="00AB65BB">
        <w:rPr>
          <w:lang w:val="en-US"/>
        </w:rPr>
        <w:t>compose</w:t>
      </w:r>
      <w:r w:rsidR="00FA5677" w:rsidRPr="00FA5677">
        <w:rPr>
          <w:lang w:val="uk-UA"/>
        </w:rPr>
        <w:t xml:space="preserve"> та</w:t>
      </w:r>
      <w:r w:rsidR="00FA5677">
        <w:rPr>
          <w:lang w:val="uk-UA"/>
        </w:rPr>
        <w:t xml:space="preserve"> </w:t>
      </w:r>
      <w:r w:rsidR="0042670B">
        <w:rPr>
          <w:lang w:val="uk-UA"/>
        </w:rPr>
        <w:t xml:space="preserve">власної бази </w:t>
      </w:r>
      <w:r w:rsidR="0042670B">
        <w:rPr>
          <w:lang w:val="en-SE"/>
        </w:rPr>
        <w:t>MongoDB</w:t>
      </w:r>
      <w:r w:rsidR="00D63AD3" w:rsidRPr="00D63AD3">
        <w:rPr>
          <w:lang w:val="uk-UA"/>
        </w:rPr>
        <w:t xml:space="preserve">. </w:t>
      </w:r>
    </w:p>
    <w:sectPr w:rsidR="005B6516" w:rsidRPr="005B6516" w:rsidSect="00D8584A">
      <w:headerReference w:type="firs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404B" w14:textId="77777777" w:rsidR="00D8584A" w:rsidRDefault="00D8584A" w:rsidP="0097326C">
      <w:r>
        <w:separator/>
      </w:r>
    </w:p>
  </w:endnote>
  <w:endnote w:type="continuationSeparator" w:id="0">
    <w:p w14:paraId="6BBFE42C" w14:textId="77777777" w:rsidR="00D8584A" w:rsidRDefault="00D8584A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B38C" w14:textId="77777777" w:rsidR="00D8584A" w:rsidRDefault="00D8584A" w:rsidP="0097326C">
      <w:r>
        <w:separator/>
      </w:r>
    </w:p>
  </w:footnote>
  <w:footnote w:type="continuationSeparator" w:id="0">
    <w:p w14:paraId="6EE60830" w14:textId="77777777" w:rsidR="00D8584A" w:rsidRDefault="00D8584A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8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  <w:num w:numId="29" w16cid:durableId="608662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4117A"/>
    <w:rsid w:val="00064933"/>
    <w:rsid w:val="0008319C"/>
    <w:rsid w:val="000A53A5"/>
    <w:rsid w:val="00146DEE"/>
    <w:rsid w:val="0015306E"/>
    <w:rsid w:val="00264BBE"/>
    <w:rsid w:val="002B5086"/>
    <w:rsid w:val="003318F7"/>
    <w:rsid w:val="003806FB"/>
    <w:rsid w:val="0038641C"/>
    <w:rsid w:val="0042670B"/>
    <w:rsid w:val="00471D4F"/>
    <w:rsid w:val="004745E2"/>
    <w:rsid w:val="004D56A1"/>
    <w:rsid w:val="004E108E"/>
    <w:rsid w:val="005B6516"/>
    <w:rsid w:val="005E1D8A"/>
    <w:rsid w:val="006172F8"/>
    <w:rsid w:val="00645252"/>
    <w:rsid w:val="00691505"/>
    <w:rsid w:val="006947B6"/>
    <w:rsid w:val="006D3D74"/>
    <w:rsid w:val="00735DE9"/>
    <w:rsid w:val="00783725"/>
    <w:rsid w:val="00792F05"/>
    <w:rsid w:val="0083551E"/>
    <w:rsid w:val="0083569A"/>
    <w:rsid w:val="00886E7B"/>
    <w:rsid w:val="008A7456"/>
    <w:rsid w:val="008C4773"/>
    <w:rsid w:val="009301B0"/>
    <w:rsid w:val="00972D90"/>
    <w:rsid w:val="0097326C"/>
    <w:rsid w:val="00976FE8"/>
    <w:rsid w:val="009C1DCF"/>
    <w:rsid w:val="00A21A07"/>
    <w:rsid w:val="00A5541E"/>
    <w:rsid w:val="00A9204E"/>
    <w:rsid w:val="00AB65BB"/>
    <w:rsid w:val="00B13CB4"/>
    <w:rsid w:val="00B17457"/>
    <w:rsid w:val="00B45BAB"/>
    <w:rsid w:val="00B47DB3"/>
    <w:rsid w:val="00BE77AC"/>
    <w:rsid w:val="00C12AF3"/>
    <w:rsid w:val="00C14898"/>
    <w:rsid w:val="00CB4CD5"/>
    <w:rsid w:val="00CD03E1"/>
    <w:rsid w:val="00CF5737"/>
    <w:rsid w:val="00D63AD3"/>
    <w:rsid w:val="00D8584A"/>
    <w:rsid w:val="00D943A7"/>
    <w:rsid w:val="00D95DFB"/>
    <w:rsid w:val="00DB0828"/>
    <w:rsid w:val="00DB3DB4"/>
    <w:rsid w:val="00DF31ED"/>
    <w:rsid w:val="00E41963"/>
    <w:rsid w:val="00ED0495"/>
    <w:rsid w:val="00ED1B35"/>
    <w:rsid w:val="00EF7E9A"/>
    <w:rsid w:val="00F4409C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8641C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  <w:style w:type="paragraph" w:customStyle="1" w:styleId="affffff2">
    <w:name w:val="Мой заголовок"/>
    <w:basedOn w:val="a6"/>
    <w:qFormat/>
    <w:rsid w:val="00264BBE"/>
    <w:rPr>
      <w:rFonts w:cstheme="majorBidi"/>
      <w:b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hstu-labs/6-sem-labs-software-architecture-bogd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10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2024-04-14T12:21:00Z</dcterms:created>
  <dcterms:modified xsi:type="dcterms:W3CDTF">2024-04-14T14:29:00Z</dcterms:modified>
</cp:coreProperties>
</file>
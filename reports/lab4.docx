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1E6" w14:textId="565F3741" w:rsidR="0015306E" w:rsidRPr="00CD03E1" w:rsidRDefault="00D95DFB" w:rsidP="004D56A1">
      <w:pPr>
        <w:pStyle w:val="a6"/>
        <w:rPr>
          <w:b/>
          <w:bCs/>
          <w:sz w:val="32"/>
          <w:szCs w:val="32"/>
          <w:lang w:val="en-SE"/>
        </w:rPr>
      </w:pPr>
      <w:r w:rsidRPr="005E1D8A">
        <w:rPr>
          <w:b/>
          <w:bCs/>
          <w:sz w:val="32"/>
          <w:szCs w:val="32"/>
          <w:lang w:val="uk-UA"/>
        </w:rPr>
        <w:t>Лабораторна</w:t>
      </w:r>
      <w:r w:rsidR="00B13CB4" w:rsidRPr="005E1D8A">
        <w:rPr>
          <w:b/>
          <w:bCs/>
          <w:sz w:val="32"/>
          <w:szCs w:val="32"/>
        </w:rPr>
        <w:t xml:space="preserve"> робота №</w:t>
      </w:r>
      <w:r w:rsidR="00CD03E1">
        <w:rPr>
          <w:b/>
          <w:bCs/>
          <w:sz w:val="32"/>
          <w:szCs w:val="32"/>
          <w:lang w:val="en-SE"/>
        </w:rPr>
        <w:t>4</w:t>
      </w:r>
    </w:p>
    <w:p w14:paraId="6172C36B" w14:textId="55B00019" w:rsidR="004D56A1" w:rsidRPr="003806FB" w:rsidRDefault="00FA5677" w:rsidP="008C4773">
      <w:pPr>
        <w:spacing w:before="240" w:line="360" w:lineRule="auto"/>
        <w:jc w:val="center"/>
      </w:pPr>
      <w:r>
        <w:rPr>
          <w:lang w:val="en-US"/>
        </w:rPr>
        <w:t>Mongoose</w:t>
      </w:r>
    </w:p>
    <w:p w14:paraId="2743A8DA" w14:textId="7C303BCB" w:rsidR="00B17457" w:rsidRPr="00B17457" w:rsidRDefault="00B17457" w:rsidP="00B17457">
      <w:pPr>
        <w:spacing w:before="240"/>
        <w:ind w:firstLine="709"/>
        <w:rPr>
          <w:b/>
          <w:bCs/>
          <w:lang w:val="uk-UA"/>
        </w:rPr>
      </w:pPr>
      <w:r w:rsidRPr="00B17457">
        <w:rPr>
          <w:b/>
          <w:bCs/>
          <w:lang w:val="uk-UA"/>
        </w:rPr>
        <w:t xml:space="preserve">Мета роботи: </w:t>
      </w:r>
    </w:p>
    <w:p w14:paraId="7F0304B3" w14:textId="0DFBA9DA" w:rsidR="004D56A1" w:rsidRPr="008C4773" w:rsidRDefault="004D56A1" w:rsidP="00A5541E">
      <w:pPr>
        <w:spacing w:before="240" w:line="360" w:lineRule="auto"/>
        <w:ind w:firstLine="709"/>
        <w:rPr>
          <w:lang w:val="uk-UA"/>
        </w:rPr>
      </w:pPr>
      <w:r w:rsidRPr="008C4773">
        <w:rPr>
          <w:lang w:val="uk-UA"/>
        </w:rPr>
        <w:t xml:space="preserve">Ознайомитись з </w:t>
      </w:r>
      <w:r w:rsidR="00FA5677">
        <w:rPr>
          <w:lang w:val="en-US"/>
        </w:rPr>
        <w:t>Mongoose</w:t>
      </w:r>
      <w:r w:rsidRPr="008C4773">
        <w:rPr>
          <w:lang w:val="uk-UA"/>
        </w:rPr>
        <w:t xml:space="preserve">, </w:t>
      </w:r>
      <w:r w:rsidR="008C4773" w:rsidRPr="008C4773">
        <w:rPr>
          <w:lang w:val="uk-UA"/>
        </w:rPr>
        <w:t>удоскон</w:t>
      </w:r>
      <w:r w:rsidR="008C4773">
        <w:rPr>
          <w:lang w:val="uk-UA"/>
        </w:rPr>
        <w:t xml:space="preserve">алити знання в </w:t>
      </w:r>
      <w:r w:rsidR="008C4773">
        <w:rPr>
          <w:lang w:val="en-US"/>
        </w:rPr>
        <w:t>Node</w:t>
      </w:r>
      <w:r w:rsidR="008C4773" w:rsidRPr="00A5541E">
        <w:rPr>
          <w:lang w:val="uk-UA"/>
        </w:rPr>
        <w:t>.</w:t>
      </w:r>
      <w:r w:rsidR="008C4773">
        <w:rPr>
          <w:lang w:val="en-US"/>
        </w:rPr>
        <w:t>js</w:t>
      </w:r>
      <w:r w:rsidR="00A5541E" w:rsidRPr="00A5541E">
        <w:rPr>
          <w:lang w:val="uk-UA"/>
        </w:rPr>
        <w:t xml:space="preserve"> та мо</w:t>
      </w:r>
      <w:r w:rsidR="00A5541E">
        <w:rPr>
          <w:lang w:val="uk-UA"/>
        </w:rPr>
        <w:t>д</w:t>
      </w:r>
      <w:r w:rsidR="00A5541E" w:rsidRPr="00A5541E">
        <w:rPr>
          <w:lang w:val="uk-UA"/>
        </w:rPr>
        <w:t>и</w:t>
      </w:r>
      <w:r w:rsidR="00A5541E">
        <w:rPr>
          <w:lang w:val="uk-UA"/>
        </w:rPr>
        <w:t xml:space="preserve">фікувати створений додаток з використанням </w:t>
      </w:r>
      <w:r w:rsidR="00FA5677" w:rsidRPr="00BD5D95">
        <w:rPr>
          <w:rFonts w:asciiTheme="minorHAnsi" w:hAnsiTheme="minorHAnsi" w:cstheme="minorHAnsi"/>
          <w:lang w:val="en-US"/>
        </w:rPr>
        <w:t>mongoose</w:t>
      </w:r>
      <w:r w:rsidR="00FA5677" w:rsidRPr="00FA5677">
        <w:rPr>
          <w:lang w:val="uk-UA"/>
        </w:rPr>
        <w:t xml:space="preserve"> </w:t>
      </w:r>
      <w:r w:rsidR="00FA5677">
        <w:rPr>
          <w:lang w:val="uk-UA"/>
        </w:rPr>
        <w:t xml:space="preserve">і </w:t>
      </w:r>
      <w:r w:rsidR="00A5541E">
        <w:rPr>
          <w:lang w:val="uk-UA"/>
        </w:rPr>
        <w:t xml:space="preserve">власної бази </w:t>
      </w:r>
      <w:r w:rsidR="00A5541E">
        <w:rPr>
          <w:lang w:val="en-SE"/>
        </w:rPr>
        <w:t>MongoDB</w:t>
      </w:r>
      <w:r w:rsidRPr="008C4773">
        <w:rPr>
          <w:lang w:val="uk-UA"/>
        </w:rPr>
        <w:t>.</w:t>
      </w:r>
    </w:p>
    <w:p w14:paraId="5C12FEB8" w14:textId="08CC996B" w:rsidR="00D95DFB" w:rsidRPr="003318F7" w:rsidRDefault="003318F7" w:rsidP="003318F7">
      <w:pPr>
        <w:pStyle w:val="1"/>
        <w:spacing w:line="360" w:lineRule="auto"/>
        <w:ind w:firstLine="369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</w:t>
      </w:r>
      <w:r w:rsidR="00D95DFB" w:rsidRPr="005E1D8A">
        <w:rPr>
          <w:sz w:val="28"/>
          <w:szCs w:val="28"/>
          <w:lang w:val="uk-UA"/>
        </w:rPr>
        <w:t>иконання</w:t>
      </w:r>
      <w:r w:rsidRPr="003318F7">
        <w:rPr>
          <w:sz w:val="28"/>
          <w:szCs w:val="28"/>
        </w:rPr>
        <w:t>:</w:t>
      </w:r>
    </w:p>
    <w:p w14:paraId="59718C00" w14:textId="3B85646C" w:rsidR="00A5541E" w:rsidRPr="0042670B" w:rsidRDefault="00A5541E" w:rsidP="003318F7">
      <w:pPr>
        <w:spacing w:line="360" w:lineRule="auto"/>
        <w:ind w:firstLine="709"/>
        <w:rPr>
          <w:rFonts w:eastAsiaTheme="majorEastAsia" w:cs="Calibri Light"/>
          <w:szCs w:val="24"/>
        </w:rPr>
      </w:pPr>
      <w:r>
        <w:rPr>
          <w:rFonts w:eastAsiaTheme="majorEastAsia" w:cs="Calibri Light"/>
          <w:szCs w:val="24"/>
          <w:lang w:val="uk-UA"/>
        </w:rPr>
        <w:t>Модифікування створеного додатку продемонстровані на лістингах 1-</w:t>
      </w:r>
      <w:r w:rsidR="003318F7" w:rsidRPr="003318F7">
        <w:rPr>
          <w:rFonts w:eastAsiaTheme="majorEastAsia" w:cs="Calibri Light"/>
          <w:szCs w:val="24"/>
        </w:rPr>
        <w:t>3</w:t>
      </w:r>
      <w:r w:rsidR="0042670B" w:rsidRPr="0042670B">
        <w:rPr>
          <w:rFonts w:eastAsiaTheme="majorEastAsia" w:cs="Calibri Light"/>
          <w:szCs w:val="24"/>
        </w:rPr>
        <w:t xml:space="preserve">. </w:t>
      </w:r>
    </w:p>
    <w:p w14:paraId="3773663D" w14:textId="1DA75DA5" w:rsidR="00A5541E" w:rsidRPr="003318F7" w:rsidRDefault="00A5541E" w:rsidP="00A5541E">
      <w:pPr>
        <w:spacing w:line="360" w:lineRule="auto"/>
        <w:ind w:firstLine="709"/>
        <w:rPr>
          <w:lang w:val="en-US"/>
        </w:rPr>
      </w:pPr>
      <w:r>
        <w:t>Лістинг</w:t>
      </w:r>
      <w:r w:rsidRPr="003318F7">
        <w:rPr>
          <w:lang w:val="en-US"/>
        </w:rPr>
        <w:t xml:space="preserve"> 1 - </w:t>
      </w:r>
      <w:r>
        <w:rPr>
          <w:lang w:val="en-US"/>
        </w:rPr>
        <w:t>app</w:t>
      </w:r>
      <w:r w:rsidRPr="003318F7">
        <w:rPr>
          <w:lang w:val="en-US"/>
        </w:rPr>
        <w:t>.</w:t>
      </w:r>
      <w:r>
        <w:rPr>
          <w:lang w:val="en-US"/>
        </w:rPr>
        <w:t>js</w:t>
      </w:r>
    </w:p>
    <w:p w14:paraId="2A7C917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express = require("express");</w:t>
      </w:r>
    </w:p>
    <w:p w14:paraId="07E44CD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app = express();</w:t>
      </w:r>
    </w:p>
    <w:p w14:paraId="5C64445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require("dotenv").config();</w:t>
      </w:r>
    </w:p>
    <w:p w14:paraId="0D9FC4C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454DF9F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jsonParser = express.json();</w:t>
      </w:r>
    </w:p>
    <w:p w14:paraId="5B7A43A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{</w:t>
      </w:r>
    </w:p>
    <w:p w14:paraId="7C81505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connectMongoDB,</w:t>
      </w:r>
    </w:p>
    <w:p w14:paraId="07F476D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closeMongoDB,</w:t>
      </w:r>
    </w:p>
    <w:p w14:paraId="48810B5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getUsers,</w:t>
      </w:r>
    </w:p>
    <w:p w14:paraId="199C3F7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getUser,</w:t>
      </w:r>
    </w:p>
    <w:p w14:paraId="1A3BFA5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insertUser,</w:t>
      </w:r>
    </w:p>
    <w:p w14:paraId="0A00DA3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removeUserByName,</w:t>
      </w:r>
    </w:p>
    <w:p w14:paraId="5DBF4EC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updateUser,</w:t>
      </w:r>
    </w:p>
    <w:p w14:paraId="0F3F403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removeAllUsers,</w:t>
      </w:r>
    </w:p>
    <w:p w14:paraId="088EDF0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} = require("./mongoDB.js");</w:t>
      </w:r>
    </w:p>
    <w:p w14:paraId="6C0F356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E81C30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host = process.env.HOST;</w:t>
      </w:r>
    </w:p>
    <w:p w14:paraId="7322FBE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port = process.env.PORT;</w:t>
      </w:r>
    </w:p>
    <w:p w14:paraId="2027383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BA3972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app.use(express.static("public"));</w:t>
      </w:r>
    </w:p>
    <w:p w14:paraId="6DE992F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34B826F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app.get("/api/users", async (req, res) =&gt; {</w:t>
      </w:r>
    </w:p>
    <w:p w14:paraId="17BB706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await connectMongoDB();</w:t>
      </w:r>
    </w:p>
    <w:p w14:paraId="0CD2F7E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const users = await getUsers();</w:t>
      </w:r>
    </w:p>
    <w:p w14:paraId="147C46E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await closeMongoDB();</w:t>
      </w:r>
    </w:p>
    <w:p w14:paraId="7EB8254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res.json(users);</w:t>
      </w:r>
    </w:p>
    <w:p w14:paraId="797A816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});</w:t>
      </w:r>
    </w:p>
    <w:p w14:paraId="6BC28B2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1614F6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app.get("/api/users/:id", async (req, res) =&gt; {</w:t>
      </w:r>
    </w:p>
    <w:p w14:paraId="2D30F6F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await connectMongoDB();</w:t>
      </w:r>
    </w:p>
    <w:p w14:paraId="4A7F50E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lastRenderedPageBreak/>
        <w:t xml:space="preserve">  const user = await getUser(req.params.id);</w:t>
      </w:r>
    </w:p>
    <w:p w14:paraId="11505CD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await closeMongoDB();</w:t>
      </w:r>
    </w:p>
    <w:p w14:paraId="5306FF5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res.json(user);</w:t>
      </w:r>
    </w:p>
    <w:p w14:paraId="4E7EBF3D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});</w:t>
      </w:r>
    </w:p>
    <w:p w14:paraId="6F7B730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6DF9CF8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app.post("/api/users", jsonParser, async (req, res) =&gt; {</w:t>
      </w:r>
    </w:p>
    <w:p w14:paraId="239A659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await connectMongoDB();</w:t>
      </w:r>
    </w:p>
    <w:p w14:paraId="7538816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const response = await insertUser(req.body);</w:t>
      </w:r>
    </w:p>
    <w:p w14:paraId="13C9896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await closeMongoDB();</w:t>
      </w:r>
    </w:p>
    <w:p w14:paraId="35A878B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res.json(response);</w:t>
      </w:r>
    </w:p>
    <w:p w14:paraId="1B2B4DC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});</w:t>
      </w:r>
    </w:p>
    <w:p w14:paraId="6753DAE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702BE2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app.delete("/api/users/", async (req, res) =&gt; {</w:t>
      </w:r>
    </w:p>
    <w:p w14:paraId="5F464C1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await connectMongoDB();</w:t>
      </w:r>
    </w:p>
    <w:p w14:paraId="26E0F6D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await removeAllUsers();</w:t>
      </w:r>
    </w:p>
    <w:p w14:paraId="1F6AD86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await closeMongoDB();</w:t>
      </w:r>
    </w:p>
    <w:p w14:paraId="60FC744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res.json({ message: "All users removed" });</w:t>
      </w:r>
    </w:p>
    <w:p w14:paraId="5006B77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});</w:t>
      </w:r>
    </w:p>
    <w:p w14:paraId="2CB935F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858D1A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app.delete("/api/users/:id", async (req, res) =&gt; {</w:t>
      </w:r>
    </w:p>
    <w:p w14:paraId="626FA39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await connectMongoDB();</w:t>
      </w:r>
    </w:p>
    <w:p w14:paraId="6FE4EE3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await removeUserByName(req.params.id);</w:t>
      </w:r>
    </w:p>
    <w:p w14:paraId="3C92A91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await closeMongoDB();</w:t>
      </w:r>
    </w:p>
    <w:p w14:paraId="616CADF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res.json({ message: "User removed", _id: req.params.id });</w:t>
      </w:r>
    </w:p>
    <w:p w14:paraId="2159DC4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});</w:t>
      </w:r>
    </w:p>
    <w:p w14:paraId="0F65697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408AC40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app.put("/api/users/", jsonParser, async (req, res) =&gt; {</w:t>
      </w:r>
    </w:p>
    <w:p w14:paraId="268E3DC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await connectMongoDB();</w:t>
      </w:r>
    </w:p>
    <w:p w14:paraId="39E5700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const response = await updateUser(req.body);</w:t>
      </w:r>
    </w:p>
    <w:p w14:paraId="3206DFB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await closeMongoDB();</w:t>
      </w:r>
    </w:p>
    <w:p w14:paraId="4CC0FA9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res.json(response);</w:t>
      </w:r>
    </w:p>
    <w:p w14:paraId="2259886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});</w:t>
      </w:r>
    </w:p>
    <w:p w14:paraId="5FD1ED2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384751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app.listen(port, () =&gt; {</w:t>
      </w:r>
    </w:p>
    <w:p w14:paraId="5B8CF7D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console.log(`Server is running at ${host}:${port}`);</w:t>
      </w:r>
    </w:p>
    <w:p w14:paraId="42FEB0BF" w14:textId="4A0C5F40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uk-UA" w:eastAsia="uk-UA"/>
        </w:rPr>
      </w:pPr>
      <w:r w:rsidRPr="00FA5677">
        <w:rPr>
          <w:sz w:val="24"/>
          <w:szCs w:val="24"/>
          <w:lang w:val="en-US" w:eastAsia="uk-UA"/>
        </w:rPr>
        <w:t>});</w:t>
      </w:r>
    </w:p>
    <w:p w14:paraId="5ACE3DCC" w14:textId="77777777" w:rsid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5FC1E354" w14:textId="7A11F2B1" w:rsidR="003318F7" w:rsidRPr="003318F7" w:rsidRDefault="003318F7" w:rsidP="003318F7">
      <w:pPr>
        <w:spacing w:line="360" w:lineRule="auto"/>
        <w:ind w:firstLine="709"/>
        <w:rPr>
          <w:lang w:val="en-US"/>
        </w:rPr>
      </w:pPr>
      <w:r>
        <w:t>Лістинг</w:t>
      </w:r>
      <w:r w:rsidRPr="003318F7">
        <w:rPr>
          <w:lang w:val="en-US"/>
        </w:rPr>
        <w:t xml:space="preserve"> </w:t>
      </w:r>
      <w:r>
        <w:rPr>
          <w:lang w:val="en-US"/>
        </w:rPr>
        <w:t>2</w:t>
      </w:r>
      <w:r w:rsidRPr="003318F7">
        <w:rPr>
          <w:lang w:val="en-US"/>
        </w:rPr>
        <w:t xml:space="preserve"> </w:t>
      </w:r>
      <w:r>
        <w:rPr>
          <w:lang w:val="en-US"/>
        </w:rPr>
        <w:t>–</w:t>
      </w:r>
      <w:r w:rsidRPr="003318F7">
        <w:rPr>
          <w:lang w:val="en-US"/>
        </w:rPr>
        <w:t xml:space="preserve"> </w:t>
      </w:r>
      <w:r>
        <w:rPr>
          <w:lang w:val="en-US"/>
        </w:rPr>
        <w:t>index.html</w:t>
      </w:r>
    </w:p>
    <w:p w14:paraId="0157C42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&lt;!DOCTYPE html&gt;</w:t>
      </w:r>
    </w:p>
    <w:p w14:paraId="1F0BBEC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&lt;html&gt;</w:t>
      </w:r>
    </w:p>
    <w:p w14:paraId="20A329F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&lt;head&gt;</w:t>
      </w:r>
    </w:p>
    <w:p w14:paraId="2E8CF0B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&lt;meta charset="utf-8" /&gt;</w:t>
      </w:r>
    </w:p>
    <w:p w14:paraId="6FFC26E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&lt;meta name="viewport" content="width=device-width" /&gt;</w:t>
      </w:r>
    </w:p>
    <w:p w14:paraId="376CB8B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FA5677">
        <w:rPr>
          <w:sz w:val="24"/>
          <w:szCs w:val="24"/>
          <w:lang w:val="en-US" w:eastAsia="uk-UA"/>
        </w:rPr>
        <w:t xml:space="preserve">    </w:t>
      </w:r>
      <w:r w:rsidRPr="00FA5677">
        <w:rPr>
          <w:sz w:val="24"/>
          <w:szCs w:val="24"/>
          <w:lang w:eastAsia="uk-UA"/>
        </w:rPr>
        <w:t>&lt;</w:t>
      </w:r>
      <w:r w:rsidRPr="00FA5677">
        <w:rPr>
          <w:sz w:val="24"/>
          <w:szCs w:val="24"/>
          <w:lang w:val="en-US" w:eastAsia="uk-UA"/>
        </w:rPr>
        <w:t>title</w:t>
      </w:r>
      <w:r w:rsidRPr="00FA5677">
        <w:rPr>
          <w:sz w:val="24"/>
          <w:szCs w:val="24"/>
          <w:lang w:eastAsia="uk-UA"/>
        </w:rPr>
        <w:t>&gt;Список пользователей&lt;/</w:t>
      </w:r>
      <w:r w:rsidRPr="00FA5677">
        <w:rPr>
          <w:sz w:val="24"/>
          <w:szCs w:val="24"/>
          <w:lang w:val="en-US" w:eastAsia="uk-UA"/>
        </w:rPr>
        <w:t>title</w:t>
      </w:r>
      <w:r w:rsidRPr="00FA5677">
        <w:rPr>
          <w:sz w:val="24"/>
          <w:szCs w:val="24"/>
          <w:lang w:eastAsia="uk-UA"/>
        </w:rPr>
        <w:t>&gt;</w:t>
      </w:r>
    </w:p>
    <w:p w14:paraId="60F6B8B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FA5677">
        <w:rPr>
          <w:sz w:val="24"/>
          <w:szCs w:val="24"/>
          <w:lang w:eastAsia="uk-UA"/>
        </w:rPr>
        <w:t xml:space="preserve">    &lt;</w:t>
      </w:r>
      <w:r w:rsidRPr="00FA5677">
        <w:rPr>
          <w:sz w:val="24"/>
          <w:szCs w:val="24"/>
          <w:lang w:val="en-US" w:eastAsia="uk-UA"/>
        </w:rPr>
        <w:t>link</w:t>
      </w:r>
    </w:p>
    <w:p w14:paraId="741930D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FA5677">
        <w:rPr>
          <w:sz w:val="24"/>
          <w:szCs w:val="24"/>
          <w:lang w:eastAsia="uk-UA"/>
        </w:rPr>
        <w:t xml:space="preserve">      </w:t>
      </w:r>
      <w:r w:rsidRPr="00FA5677">
        <w:rPr>
          <w:sz w:val="24"/>
          <w:szCs w:val="24"/>
          <w:lang w:val="en-US" w:eastAsia="uk-UA"/>
        </w:rPr>
        <w:t>href</w:t>
      </w:r>
      <w:r w:rsidRPr="00FA5677">
        <w:rPr>
          <w:sz w:val="24"/>
          <w:szCs w:val="24"/>
          <w:lang w:eastAsia="uk-UA"/>
        </w:rPr>
        <w:t>="</w:t>
      </w:r>
      <w:r w:rsidRPr="00FA5677">
        <w:rPr>
          <w:sz w:val="24"/>
          <w:szCs w:val="24"/>
          <w:lang w:val="en-US" w:eastAsia="uk-UA"/>
        </w:rPr>
        <w:t>https</w:t>
      </w:r>
      <w:r w:rsidRPr="00FA5677">
        <w:rPr>
          <w:sz w:val="24"/>
          <w:szCs w:val="24"/>
          <w:lang w:eastAsia="uk-UA"/>
        </w:rPr>
        <w:t>://</w:t>
      </w:r>
      <w:r w:rsidRPr="00FA5677">
        <w:rPr>
          <w:sz w:val="24"/>
          <w:szCs w:val="24"/>
          <w:lang w:val="en-US" w:eastAsia="uk-UA"/>
        </w:rPr>
        <w:t>maxcdn</w:t>
      </w:r>
      <w:r w:rsidRPr="00FA5677">
        <w:rPr>
          <w:sz w:val="24"/>
          <w:szCs w:val="24"/>
          <w:lang w:eastAsia="uk-UA"/>
        </w:rPr>
        <w:t>.</w:t>
      </w:r>
      <w:r w:rsidRPr="00FA5677">
        <w:rPr>
          <w:sz w:val="24"/>
          <w:szCs w:val="24"/>
          <w:lang w:val="en-US" w:eastAsia="uk-UA"/>
        </w:rPr>
        <w:t>bootstrapcdn</w:t>
      </w:r>
      <w:r w:rsidRPr="00FA5677">
        <w:rPr>
          <w:sz w:val="24"/>
          <w:szCs w:val="24"/>
          <w:lang w:eastAsia="uk-UA"/>
        </w:rPr>
        <w:t>.</w:t>
      </w:r>
      <w:r w:rsidRPr="00FA5677">
        <w:rPr>
          <w:sz w:val="24"/>
          <w:szCs w:val="24"/>
          <w:lang w:val="en-US" w:eastAsia="uk-UA"/>
        </w:rPr>
        <w:t>com</w:t>
      </w:r>
      <w:r w:rsidRPr="00FA5677">
        <w:rPr>
          <w:sz w:val="24"/>
          <w:szCs w:val="24"/>
          <w:lang w:eastAsia="uk-UA"/>
        </w:rPr>
        <w:t>/</w:t>
      </w:r>
      <w:r w:rsidRPr="00FA5677">
        <w:rPr>
          <w:sz w:val="24"/>
          <w:szCs w:val="24"/>
          <w:lang w:val="en-US" w:eastAsia="uk-UA"/>
        </w:rPr>
        <w:t>bootstrap</w:t>
      </w:r>
      <w:r w:rsidRPr="00FA5677">
        <w:rPr>
          <w:sz w:val="24"/>
          <w:szCs w:val="24"/>
          <w:lang w:eastAsia="uk-UA"/>
        </w:rPr>
        <w:t>/3.3.7/</w:t>
      </w:r>
      <w:r w:rsidRPr="00FA5677">
        <w:rPr>
          <w:sz w:val="24"/>
          <w:szCs w:val="24"/>
          <w:lang w:val="en-US" w:eastAsia="uk-UA"/>
        </w:rPr>
        <w:t>css</w:t>
      </w:r>
      <w:r w:rsidRPr="00FA5677">
        <w:rPr>
          <w:sz w:val="24"/>
          <w:szCs w:val="24"/>
          <w:lang w:eastAsia="uk-UA"/>
        </w:rPr>
        <w:t>/</w:t>
      </w:r>
      <w:r w:rsidRPr="00FA5677">
        <w:rPr>
          <w:sz w:val="24"/>
          <w:szCs w:val="24"/>
          <w:lang w:val="en-US" w:eastAsia="uk-UA"/>
        </w:rPr>
        <w:t>bootstrap</w:t>
      </w:r>
      <w:r w:rsidRPr="00FA5677">
        <w:rPr>
          <w:sz w:val="24"/>
          <w:szCs w:val="24"/>
          <w:lang w:eastAsia="uk-UA"/>
        </w:rPr>
        <w:t>.</w:t>
      </w:r>
      <w:r w:rsidRPr="00FA5677">
        <w:rPr>
          <w:sz w:val="24"/>
          <w:szCs w:val="24"/>
          <w:lang w:val="en-US" w:eastAsia="uk-UA"/>
        </w:rPr>
        <w:t>min</w:t>
      </w:r>
      <w:r w:rsidRPr="00FA5677">
        <w:rPr>
          <w:sz w:val="24"/>
          <w:szCs w:val="24"/>
          <w:lang w:eastAsia="uk-UA"/>
        </w:rPr>
        <w:t>.</w:t>
      </w:r>
      <w:r w:rsidRPr="00FA5677">
        <w:rPr>
          <w:sz w:val="24"/>
          <w:szCs w:val="24"/>
          <w:lang w:val="en-US" w:eastAsia="uk-UA"/>
        </w:rPr>
        <w:t>css</w:t>
      </w:r>
      <w:r w:rsidRPr="00FA5677">
        <w:rPr>
          <w:sz w:val="24"/>
          <w:szCs w:val="24"/>
          <w:lang w:eastAsia="uk-UA"/>
        </w:rPr>
        <w:t>"</w:t>
      </w:r>
    </w:p>
    <w:p w14:paraId="0573018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eastAsia="uk-UA"/>
        </w:rPr>
        <w:t xml:space="preserve">      </w:t>
      </w:r>
      <w:r w:rsidRPr="00FA5677">
        <w:rPr>
          <w:sz w:val="24"/>
          <w:szCs w:val="24"/>
          <w:lang w:val="en-US" w:eastAsia="uk-UA"/>
        </w:rPr>
        <w:t>rel="stylesheet"</w:t>
      </w:r>
    </w:p>
    <w:p w14:paraId="280E105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/&gt;</w:t>
      </w:r>
    </w:p>
    <w:p w14:paraId="3E95252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lastRenderedPageBreak/>
        <w:t xml:space="preserve">  &lt;/head&gt;</w:t>
      </w:r>
    </w:p>
    <w:p w14:paraId="7ABF43A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6941D0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&lt;body&gt;</w:t>
      </w:r>
    </w:p>
    <w:p w14:paraId="4B29DBE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&lt;h2&gt;Список пользователей&lt;/h2&gt;</w:t>
      </w:r>
    </w:p>
    <w:p w14:paraId="1FE6D2C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&lt;form name="userForm"&gt;</w:t>
      </w:r>
    </w:p>
    <w:p w14:paraId="753151F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&lt;input type="hidden" name="id" value="0" /&gt;</w:t>
      </w:r>
    </w:p>
    <w:p w14:paraId="0023697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&lt;div class="form-group"&gt;</w:t>
      </w:r>
    </w:p>
    <w:p w14:paraId="6992058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&lt;label for="name"&gt;Имя:&lt;/label&gt;</w:t>
      </w:r>
    </w:p>
    <w:p w14:paraId="21EAB2D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&lt;input class="form-control" name="name" /&gt;</w:t>
      </w:r>
    </w:p>
    <w:p w14:paraId="43DC673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&lt;/div&gt;</w:t>
      </w:r>
    </w:p>
    <w:p w14:paraId="79711CF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&lt;div class="form-group"&gt;</w:t>
      </w:r>
    </w:p>
    <w:p w14:paraId="037059F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&lt;label for="age"&gt;Возраст:&lt;/label&gt;</w:t>
      </w:r>
    </w:p>
    <w:p w14:paraId="083726E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&lt;input class="form-control" name="age" /&gt;</w:t>
      </w:r>
    </w:p>
    <w:p w14:paraId="46DD2AA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&lt;/div&gt;</w:t>
      </w:r>
    </w:p>
    <w:p w14:paraId="2DBA8A0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&lt;div class="panel-body"&gt;</w:t>
      </w:r>
    </w:p>
    <w:p w14:paraId="684F342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&lt;button type="submit" class="btn btn-sm btn-primary"&gt;Сохранить&lt;/button&gt;</w:t>
      </w:r>
    </w:p>
    <w:p w14:paraId="419143D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&lt;button type="reset" class="btn btn-sm btn-primary"&gt;Сбросить&lt;/button&gt;</w:t>
      </w:r>
    </w:p>
    <w:p w14:paraId="7CE4705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&lt;button id="remove-all" class="btn btn-sm btn-primary"&gt;</w:t>
      </w:r>
    </w:p>
    <w:p w14:paraId="62B770C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FA5677">
        <w:rPr>
          <w:sz w:val="24"/>
          <w:szCs w:val="24"/>
          <w:lang w:val="en-US" w:eastAsia="uk-UA"/>
        </w:rPr>
        <w:t xml:space="preserve">          </w:t>
      </w:r>
      <w:r w:rsidRPr="00FA5677">
        <w:rPr>
          <w:sz w:val="24"/>
          <w:szCs w:val="24"/>
          <w:lang w:eastAsia="uk-UA"/>
        </w:rPr>
        <w:t>Удалить все</w:t>
      </w:r>
    </w:p>
    <w:p w14:paraId="326E902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FA5677">
        <w:rPr>
          <w:sz w:val="24"/>
          <w:szCs w:val="24"/>
          <w:lang w:eastAsia="uk-UA"/>
        </w:rPr>
        <w:t xml:space="preserve">        &lt;/</w:t>
      </w:r>
      <w:r w:rsidRPr="00FA5677">
        <w:rPr>
          <w:sz w:val="24"/>
          <w:szCs w:val="24"/>
          <w:lang w:val="en-US" w:eastAsia="uk-UA"/>
        </w:rPr>
        <w:t>button</w:t>
      </w:r>
      <w:r w:rsidRPr="00FA5677">
        <w:rPr>
          <w:sz w:val="24"/>
          <w:szCs w:val="24"/>
          <w:lang w:eastAsia="uk-UA"/>
        </w:rPr>
        <w:t>&gt;</w:t>
      </w:r>
    </w:p>
    <w:p w14:paraId="569C3C4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FA5677">
        <w:rPr>
          <w:sz w:val="24"/>
          <w:szCs w:val="24"/>
          <w:lang w:eastAsia="uk-UA"/>
        </w:rPr>
        <w:t xml:space="preserve">      &lt;/</w:t>
      </w:r>
      <w:r w:rsidRPr="00FA5677">
        <w:rPr>
          <w:sz w:val="24"/>
          <w:szCs w:val="24"/>
          <w:lang w:val="en-US" w:eastAsia="uk-UA"/>
        </w:rPr>
        <w:t>div</w:t>
      </w:r>
      <w:r w:rsidRPr="00FA5677">
        <w:rPr>
          <w:sz w:val="24"/>
          <w:szCs w:val="24"/>
          <w:lang w:eastAsia="uk-UA"/>
        </w:rPr>
        <w:t>&gt;</w:t>
      </w:r>
    </w:p>
    <w:p w14:paraId="42C10DB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FA5677">
        <w:rPr>
          <w:sz w:val="24"/>
          <w:szCs w:val="24"/>
          <w:lang w:eastAsia="uk-UA"/>
        </w:rPr>
        <w:t xml:space="preserve">    &lt;/</w:t>
      </w:r>
      <w:r w:rsidRPr="00FA5677">
        <w:rPr>
          <w:sz w:val="24"/>
          <w:szCs w:val="24"/>
          <w:lang w:val="en-US" w:eastAsia="uk-UA"/>
        </w:rPr>
        <w:t>form</w:t>
      </w:r>
      <w:r w:rsidRPr="00FA5677">
        <w:rPr>
          <w:sz w:val="24"/>
          <w:szCs w:val="24"/>
          <w:lang w:eastAsia="uk-UA"/>
        </w:rPr>
        <w:t>&gt;</w:t>
      </w:r>
    </w:p>
    <w:p w14:paraId="033704FD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eastAsia="uk-UA"/>
        </w:rPr>
        <w:t xml:space="preserve">    </w:t>
      </w:r>
      <w:r w:rsidRPr="00FA5677">
        <w:rPr>
          <w:sz w:val="24"/>
          <w:szCs w:val="24"/>
          <w:lang w:val="en-US" w:eastAsia="uk-UA"/>
        </w:rPr>
        <w:t>&lt;table class="table table-condensed table-striped table-bordered"&gt;</w:t>
      </w:r>
    </w:p>
    <w:p w14:paraId="70C70E8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&lt;thead&gt;</w:t>
      </w:r>
    </w:p>
    <w:p w14:paraId="1F85998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&lt;tr&gt;</w:t>
      </w:r>
    </w:p>
    <w:p w14:paraId="6360A9D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&lt;th&gt;Id&lt;/th&gt;</w:t>
      </w:r>
    </w:p>
    <w:p w14:paraId="0E605B0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&lt;th&gt;Имя&lt;/th&gt;</w:t>
      </w:r>
    </w:p>
    <w:p w14:paraId="218FC3D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&lt;th&gt;возраст&lt;/th&gt;</w:t>
      </w:r>
    </w:p>
    <w:p w14:paraId="235851A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&lt;th&gt;&lt;/th&gt;</w:t>
      </w:r>
    </w:p>
    <w:p w14:paraId="0E41C2B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&lt;/tr&gt;</w:t>
      </w:r>
    </w:p>
    <w:p w14:paraId="0BD6FBA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&lt;/thead&gt;</w:t>
      </w:r>
    </w:p>
    <w:p w14:paraId="51804EF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&lt;tbody&gt;&lt;/tbody&gt;</w:t>
      </w:r>
    </w:p>
    <w:p w14:paraId="42614C4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&lt;/table&gt;</w:t>
      </w:r>
    </w:p>
    <w:p w14:paraId="29B7A8F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5D8F00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&lt;style&gt;</w:t>
      </w:r>
    </w:p>
    <w:p w14:paraId="6E7D2B8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body {</w:t>
      </w:r>
    </w:p>
    <w:p w14:paraId="52FB1ACD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margin: 20px;</w:t>
      </w:r>
    </w:p>
    <w:p w14:paraId="06401EFD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}</w:t>
      </w:r>
    </w:p>
    <w:p w14:paraId="64F194B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&lt;/style&gt;</w:t>
      </w:r>
    </w:p>
    <w:p w14:paraId="22E240C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CDB595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&lt;script&gt;</w:t>
      </w:r>
    </w:p>
    <w:p w14:paraId="65FF835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// Получение всех пользователей</w:t>
      </w:r>
    </w:p>
    <w:p w14:paraId="165FBDC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async function GetUsers() {</w:t>
      </w:r>
    </w:p>
    <w:p w14:paraId="71FFAB0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const response = await fetch("/api/users", {</w:t>
      </w:r>
    </w:p>
    <w:p w14:paraId="7851B09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method: "GET",</w:t>
      </w:r>
    </w:p>
    <w:p w14:paraId="70F08AC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headers: { Accept: "application/json" },</w:t>
      </w:r>
    </w:p>
    <w:p w14:paraId="5708490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});</w:t>
      </w:r>
    </w:p>
    <w:p w14:paraId="73E7A5C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if (response.ok === true) {</w:t>
      </w:r>
    </w:p>
    <w:p w14:paraId="18CFC1A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const users = await response.json();</w:t>
      </w:r>
    </w:p>
    <w:p w14:paraId="7543D43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let rows = document.querySelector("tbody");</w:t>
      </w:r>
    </w:p>
    <w:p w14:paraId="4630371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lastRenderedPageBreak/>
        <w:t xml:space="preserve">          console.log(users);</w:t>
      </w:r>
    </w:p>
    <w:p w14:paraId="42BD43F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users.forEach((user) =&gt; {</w:t>
      </w:r>
    </w:p>
    <w:p w14:paraId="71E45A4D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FA5677">
        <w:rPr>
          <w:sz w:val="24"/>
          <w:szCs w:val="24"/>
          <w:lang w:val="en-US" w:eastAsia="uk-UA"/>
        </w:rPr>
        <w:t xml:space="preserve">            rows</w:t>
      </w:r>
      <w:r w:rsidRPr="00FA5677">
        <w:rPr>
          <w:sz w:val="24"/>
          <w:szCs w:val="24"/>
          <w:lang w:eastAsia="uk-UA"/>
        </w:rPr>
        <w:t>.</w:t>
      </w:r>
      <w:r w:rsidRPr="00FA5677">
        <w:rPr>
          <w:sz w:val="24"/>
          <w:szCs w:val="24"/>
          <w:lang w:val="en-US" w:eastAsia="uk-UA"/>
        </w:rPr>
        <w:t>append</w:t>
      </w:r>
      <w:r w:rsidRPr="00FA5677">
        <w:rPr>
          <w:sz w:val="24"/>
          <w:szCs w:val="24"/>
          <w:lang w:eastAsia="uk-UA"/>
        </w:rPr>
        <w:t>(</w:t>
      </w:r>
      <w:r w:rsidRPr="00FA5677">
        <w:rPr>
          <w:sz w:val="24"/>
          <w:szCs w:val="24"/>
          <w:lang w:val="en-US" w:eastAsia="uk-UA"/>
        </w:rPr>
        <w:t>row</w:t>
      </w:r>
      <w:r w:rsidRPr="00FA5677">
        <w:rPr>
          <w:sz w:val="24"/>
          <w:szCs w:val="24"/>
          <w:lang w:eastAsia="uk-UA"/>
        </w:rPr>
        <w:t>(</w:t>
      </w:r>
      <w:r w:rsidRPr="00FA5677">
        <w:rPr>
          <w:sz w:val="24"/>
          <w:szCs w:val="24"/>
          <w:lang w:val="en-US" w:eastAsia="uk-UA"/>
        </w:rPr>
        <w:t>user</w:t>
      </w:r>
      <w:r w:rsidRPr="00FA5677">
        <w:rPr>
          <w:sz w:val="24"/>
          <w:szCs w:val="24"/>
          <w:lang w:eastAsia="uk-UA"/>
        </w:rPr>
        <w:t>));</w:t>
      </w:r>
    </w:p>
    <w:p w14:paraId="60692F6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FA5677">
        <w:rPr>
          <w:sz w:val="24"/>
          <w:szCs w:val="24"/>
          <w:lang w:eastAsia="uk-UA"/>
        </w:rPr>
        <w:t xml:space="preserve">          });</w:t>
      </w:r>
    </w:p>
    <w:p w14:paraId="3E4DB21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FA5677">
        <w:rPr>
          <w:sz w:val="24"/>
          <w:szCs w:val="24"/>
          <w:lang w:eastAsia="uk-UA"/>
        </w:rPr>
        <w:t xml:space="preserve">        }</w:t>
      </w:r>
    </w:p>
    <w:p w14:paraId="45B593A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FA5677">
        <w:rPr>
          <w:sz w:val="24"/>
          <w:szCs w:val="24"/>
          <w:lang w:eastAsia="uk-UA"/>
        </w:rPr>
        <w:t xml:space="preserve">      }</w:t>
      </w:r>
    </w:p>
    <w:p w14:paraId="61EEB7E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FA5677">
        <w:rPr>
          <w:sz w:val="24"/>
          <w:szCs w:val="24"/>
          <w:lang w:eastAsia="uk-UA"/>
        </w:rPr>
        <w:t xml:space="preserve">      // Получение одного пользователя</w:t>
      </w:r>
    </w:p>
    <w:p w14:paraId="1E11D5E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eastAsia="uk-UA"/>
        </w:rPr>
        <w:t xml:space="preserve">      </w:t>
      </w:r>
      <w:r w:rsidRPr="00FA5677">
        <w:rPr>
          <w:sz w:val="24"/>
          <w:szCs w:val="24"/>
          <w:lang w:val="en-US" w:eastAsia="uk-UA"/>
        </w:rPr>
        <w:t>async function GetUser(id) {</w:t>
      </w:r>
    </w:p>
    <w:p w14:paraId="2D481FF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const response = await fetch("/api/users/" + id, {</w:t>
      </w:r>
    </w:p>
    <w:p w14:paraId="42FE214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method: "GET",</w:t>
      </w:r>
    </w:p>
    <w:p w14:paraId="2A4FEB5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headers: { Accept: "application/json" },</w:t>
      </w:r>
    </w:p>
    <w:p w14:paraId="5703A80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});</w:t>
      </w:r>
    </w:p>
    <w:p w14:paraId="42518BA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if (response.ok === true) {</w:t>
      </w:r>
    </w:p>
    <w:p w14:paraId="4D6661B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const user = await response.json();</w:t>
      </w:r>
    </w:p>
    <w:p w14:paraId="6BBFE5E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const form = document.forms["userForm"];</w:t>
      </w:r>
    </w:p>
    <w:p w14:paraId="3BE4884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form.elements["id"].value = user._id;</w:t>
      </w:r>
    </w:p>
    <w:p w14:paraId="494C8A8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form.elements["name"].value = user.name;</w:t>
      </w:r>
    </w:p>
    <w:p w14:paraId="186AE6C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form.elements["age"].value = user.age;</w:t>
      </w:r>
    </w:p>
    <w:p w14:paraId="5824780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}</w:t>
      </w:r>
    </w:p>
    <w:p w14:paraId="0A1D513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}</w:t>
      </w:r>
    </w:p>
    <w:p w14:paraId="21C0F54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// Добавление пользователя</w:t>
      </w:r>
    </w:p>
    <w:p w14:paraId="028DB5C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async function CreateUser(userName, userAge) {</w:t>
      </w:r>
    </w:p>
    <w:p w14:paraId="1182594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const response = await fetch("api/users", {</w:t>
      </w:r>
    </w:p>
    <w:p w14:paraId="50A69F3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method: "POST",</w:t>
      </w:r>
    </w:p>
    <w:p w14:paraId="23366C2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headers: {</w:t>
      </w:r>
    </w:p>
    <w:p w14:paraId="79DFDAF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  Accept: "application/json",</w:t>
      </w:r>
    </w:p>
    <w:p w14:paraId="1BE0754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  "Content-Type": "application/json",</w:t>
      </w:r>
    </w:p>
    <w:p w14:paraId="0CFED63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},</w:t>
      </w:r>
    </w:p>
    <w:p w14:paraId="276CDE2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body: JSON.stringify({</w:t>
      </w:r>
    </w:p>
    <w:p w14:paraId="1692BC9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  name: userName,</w:t>
      </w:r>
    </w:p>
    <w:p w14:paraId="165A62A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  age: parseInt(userAge, 10),</w:t>
      </w:r>
    </w:p>
    <w:p w14:paraId="24863F3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}),</w:t>
      </w:r>
    </w:p>
    <w:p w14:paraId="4D33BF1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});</w:t>
      </w:r>
    </w:p>
    <w:p w14:paraId="5537230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if (response.ok === true) {</w:t>
      </w:r>
    </w:p>
    <w:p w14:paraId="3F47DAE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const user = await response.json();</w:t>
      </w:r>
    </w:p>
    <w:p w14:paraId="42A5801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reset();</w:t>
      </w:r>
    </w:p>
    <w:p w14:paraId="6230110D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document.querySelector("tbody").append(row(user));</w:t>
      </w:r>
    </w:p>
    <w:p w14:paraId="690B14F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}</w:t>
      </w:r>
    </w:p>
    <w:p w14:paraId="6930EBA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}</w:t>
      </w:r>
    </w:p>
    <w:p w14:paraId="14CD32E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// Изменение пользователя</w:t>
      </w:r>
    </w:p>
    <w:p w14:paraId="1F2745A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async function EditUser(userId, userName, userAge) {</w:t>
      </w:r>
    </w:p>
    <w:p w14:paraId="40A6E65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const response = await fetch("api/users", {</w:t>
      </w:r>
    </w:p>
    <w:p w14:paraId="5DDE671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method: "PUT",</w:t>
      </w:r>
    </w:p>
    <w:p w14:paraId="38251FD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headers: {</w:t>
      </w:r>
    </w:p>
    <w:p w14:paraId="0343501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  Accept: "application/json",</w:t>
      </w:r>
    </w:p>
    <w:p w14:paraId="4863C1F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  "Content-Type": "application/json",</w:t>
      </w:r>
    </w:p>
    <w:p w14:paraId="361605F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},</w:t>
      </w:r>
    </w:p>
    <w:p w14:paraId="05F0AE2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body: JSON.stringify({</w:t>
      </w:r>
    </w:p>
    <w:p w14:paraId="7D55CF9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  _id: userId,</w:t>
      </w:r>
    </w:p>
    <w:p w14:paraId="6009508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  name: userName,</w:t>
      </w:r>
    </w:p>
    <w:p w14:paraId="6064581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lastRenderedPageBreak/>
        <w:t xml:space="preserve">            age: parseInt(userAge, 10),</w:t>
      </w:r>
    </w:p>
    <w:p w14:paraId="0494318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}),</w:t>
      </w:r>
    </w:p>
    <w:p w14:paraId="443D440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});</w:t>
      </w:r>
    </w:p>
    <w:p w14:paraId="7D68035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if (response.ok === true) {</w:t>
      </w:r>
    </w:p>
    <w:p w14:paraId="1A559E1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const user = await response.json();</w:t>
      </w:r>
    </w:p>
    <w:p w14:paraId="619E9EB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reset();</w:t>
      </w:r>
    </w:p>
    <w:p w14:paraId="1D3B9B7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document</w:t>
      </w:r>
    </w:p>
    <w:p w14:paraId="12C7D49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  .querySelector("tr[data-rowid='" + user._id + "']")</w:t>
      </w:r>
    </w:p>
    <w:p w14:paraId="173251D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  .replaceWith(row(user));</w:t>
      </w:r>
    </w:p>
    <w:p w14:paraId="007B2B9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}</w:t>
      </w:r>
    </w:p>
    <w:p w14:paraId="1043B19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}</w:t>
      </w:r>
    </w:p>
    <w:p w14:paraId="1001E6F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// Удаление пользователя</w:t>
      </w:r>
    </w:p>
    <w:p w14:paraId="3406A50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async function DeleteUser(id) {</w:t>
      </w:r>
    </w:p>
    <w:p w14:paraId="7DF4DE9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const response = await fetch("/api/users/" + id, {</w:t>
      </w:r>
    </w:p>
    <w:p w14:paraId="360BD9B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method: "DELETE",</w:t>
      </w:r>
    </w:p>
    <w:p w14:paraId="7FAB88E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headers: { Accept: "application/json" },</w:t>
      </w:r>
    </w:p>
    <w:p w14:paraId="72B0272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});</w:t>
      </w:r>
    </w:p>
    <w:p w14:paraId="6ADB4BE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if (response.ok === true) {</w:t>
      </w:r>
    </w:p>
    <w:p w14:paraId="79FBA81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const user = await response.json();</w:t>
      </w:r>
    </w:p>
    <w:p w14:paraId="466B9B9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document.querySelector("tr[data-rowid='" + user._id + "']").remove();</w:t>
      </w:r>
    </w:p>
    <w:p w14:paraId="293C129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}</w:t>
      </w:r>
    </w:p>
    <w:p w14:paraId="00A13F6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}</w:t>
      </w:r>
    </w:p>
    <w:p w14:paraId="450A66D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3B188C8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// сброс формы</w:t>
      </w:r>
    </w:p>
    <w:p w14:paraId="37D388A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function reset() {</w:t>
      </w:r>
    </w:p>
    <w:p w14:paraId="492E73A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const form = document.forms["userForm"];</w:t>
      </w:r>
    </w:p>
    <w:p w14:paraId="16182A6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form.reset();</w:t>
      </w:r>
    </w:p>
    <w:p w14:paraId="381FB5F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form.elements["id"].value = 0;</w:t>
      </w:r>
    </w:p>
    <w:p w14:paraId="3394AAE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FA5677">
        <w:rPr>
          <w:sz w:val="24"/>
          <w:szCs w:val="24"/>
          <w:lang w:val="en-US" w:eastAsia="uk-UA"/>
        </w:rPr>
        <w:t xml:space="preserve">      </w:t>
      </w:r>
      <w:r w:rsidRPr="00FA5677">
        <w:rPr>
          <w:sz w:val="24"/>
          <w:szCs w:val="24"/>
          <w:lang w:eastAsia="uk-UA"/>
        </w:rPr>
        <w:t>}</w:t>
      </w:r>
    </w:p>
    <w:p w14:paraId="696E635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FA5677">
        <w:rPr>
          <w:sz w:val="24"/>
          <w:szCs w:val="24"/>
          <w:lang w:eastAsia="uk-UA"/>
        </w:rPr>
        <w:t xml:space="preserve">      // создание строки для таблицы</w:t>
      </w:r>
    </w:p>
    <w:p w14:paraId="4AE7177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FA5677">
        <w:rPr>
          <w:sz w:val="24"/>
          <w:szCs w:val="24"/>
          <w:lang w:eastAsia="uk-UA"/>
        </w:rPr>
        <w:t xml:space="preserve">      </w:t>
      </w:r>
      <w:r w:rsidRPr="00FA5677">
        <w:rPr>
          <w:sz w:val="24"/>
          <w:szCs w:val="24"/>
          <w:lang w:val="en-US" w:eastAsia="uk-UA"/>
        </w:rPr>
        <w:t>function</w:t>
      </w:r>
      <w:r w:rsidRPr="00FA5677">
        <w:rPr>
          <w:sz w:val="24"/>
          <w:szCs w:val="24"/>
          <w:lang w:eastAsia="uk-UA"/>
        </w:rPr>
        <w:t xml:space="preserve"> </w:t>
      </w:r>
      <w:r w:rsidRPr="00FA5677">
        <w:rPr>
          <w:sz w:val="24"/>
          <w:szCs w:val="24"/>
          <w:lang w:val="en-US" w:eastAsia="uk-UA"/>
        </w:rPr>
        <w:t>row</w:t>
      </w:r>
      <w:r w:rsidRPr="00FA5677">
        <w:rPr>
          <w:sz w:val="24"/>
          <w:szCs w:val="24"/>
          <w:lang w:eastAsia="uk-UA"/>
        </w:rPr>
        <w:t>(</w:t>
      </w:r>
      <w:r w:rsidRPr="00FA5677">
        <w:rPr>
          <w:sz w:val="24"/>
          <w:szCs w:val="24"/>
          <w:lang w:val="en-US" w:eastAsia="uk-UA"/>
        </w:rPr>
        <w:t>user</w:t>
      </w:r>
      <w:r w:rsidRPr="00FA5677">
        <w:rPr>
          <w:sz w:val="24"/>
          <w:szCs w:val="24"/>
          <w:lang w:eastAsia="uk-UA"/>
        </w:rPr>
        <w:t>) {</w:t>
      </w:r>
    </w:p>
    <w:p w14:paraId="1E7C15E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eastAsia="uk-UA"/>
        </w:rPr>
        <w:t xml:space="preserve">        </w:t>
      </w:r>
      <w:r w:rsidRPr="00FA5677">
        <w:rPr>
          <w:sz w:val="24"/>
          <w:szCs w:val="24"/>
          <w:lang w:val="en-US" w:eastAsia="uk-UA"/>
        </w:rPr>
        <w:t>const tr = document.createElement("tr");</w:t>
      </w:r>
    </w:p>
    <w:p w14:paraId="196151C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tr.setAttribute("data-rowid", user._id);</w:t>
      </w:r>
    </w:p>
    <w:p w14:paraId="458B19B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466FDF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const idTd = document.createElement("td");</w:t>
      </w:r>
    </w:p>
    <w:p w14:paraId="7E2AB1B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idTd.append(user._id);</w:t>
      </w:r>
    </w:p>
    <w:p w14:paraId="46EFCAE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tr.append(idTd);</w:t>
      </w:r>
    </w:p>
    <w:p w14:paraId="78473C6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FE548B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const nameTd = document.createElement("td");</w:t>
      </w:r>
    </w:p>
    <w:p w14:paraId="7A241DF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nameTd.append(user.name);</w:t>
      </w:r>
    </w:p>
    <w:p w14:paraId="569DE25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tr.append(nameTd);</w:t>
      </w:r>
    </w:p>
    <w:p w14:paraId="0200452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F688E3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const ageTd = document.createElement("td");</w:t>
      </w:r>
    </w:p>
    <w:p w14:paraId="49252A5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ageTd.append(user.age);</w:t>
      </w:r>
    </w:p>
    <w:p w14:paraId="31D6A30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tr.append(ageTd);</w:t>
      </w:r>
    </w:p>
    <w:p w14:paraId="1238FF5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FA85E2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const linksTd = document.createElement("td");</w:t>
      </w:r>
    </w:p>
    <w:p w14:paraId="69301AA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57BBD3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const editLink = document.createElement("a");</w:t>
      </w:r>
    </w:p>
    <w:p w14:paraId="27165EBD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editLink.setAttribute("data-id", user._id);</w:t>
      </w:r>
    </w:p>
    <w:p w14:paraId="203D536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lastRenderedPageBreak/>
        <w:t xml:space="preserve">        editLink.setAttribute("style", "cursor:pointer;padding:15px;");</w:t>
      </w:r>
    </w:p>
    <w:p w14:paraId="6BB5489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editLink.append("Изменить");</w:t>
      </w:r>
    </w:p>
    <w:p w14:paraId="24AFCA1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editLink.addEventListener("click", (e) =&gt; {</w:t>
      </w:r>
    </w:p>
    <w:p w14:paraId="06E79A9D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e.preventDefault();</w:t>
      </w:r>
    </w:p>
    <w:p w14:paraId="7E23217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console.log(user._id);</w:t>
      </w:r>
    </w:p>
    <w:p w14:paraId="24C8E24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GetUser(user._id);</w:t>
      </w:r>
    </w:p>
    <w:p w14:paraId="499D68E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});</w:t>
      </w:r>
    </w:p>
    <w:p w14:paraId="36CD443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linksTd.append(editLink);</w:t>
      </w:r>
    </w:p>
    <w:p w14:paraId="7BBF194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6D3A433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const removeLink = document.createElement("a");</w:t>
      </w:r>
    </w:p>
    <w:p w14:paraId="6F3251B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removeLink.setAttribute("data-id", user._id);</w:t>
      </w:r>
    </w:p>
    <w:p w14:paraId="7875386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removeLink.setAttribute("style", "cursor:pointer;padding:15px;");</w:t>
      </w:r>
    </w:p>
    <w:p w14:paraId="4402F6A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removeLink.append("Удалить");</w:t>
      </w:r>
    </w:p>
    <w:p w14:paraId="40BC658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removeLink.addEventListener("click", (e) =&gt; {</w:t>
      </w:r>
    </w:p>
    <w:p w14:paraId="168F496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e.preventDefault();</w:t>
      </w:r>
    </w:p>
    <w:p w14:paraId="1200B79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DeleteUser(user._id);</w:t>
      </w:r>
    </w:p>
    <w:p w14:paraId="408FB8E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});</w:t>
      </w:r>
    </w:p>
    <w:p w14:paraId="64B6483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3FFD6A4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linksTd.append(removeLink);</w:t>
      </w:r>
    </w:p>
    <w:p w14:paraId="77E403A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tr.appendChild(linksTd);</w:t>
      </w:r>
    </w:p>
    <w:p w14:paraId="016C3AC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30172DA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return tr;</w:t>
      </w:r>
    </w:p>
    <w:p w14:paraId="043FE95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}</w:t>
      </w:r>
    </w:p>
    <w:p w14:paraId="22E87DE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4C31B77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document.querySelector("#remove-all").addEventListener("click", (e) =&gt; {</w:t>
      </w:r>
    </w:p>
    <w:p w14:paraId="2A58B54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e.preventDefault();</w:t>
      </w:r>
    </w:p>
    <w:p w14:paraId="282E260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fetch("/api/users", {</w:t>
      </w:r>
    </w:p>
    <w:p w14:paraId="0D75A2D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method: "DELETE",</w:t>
      </w:r>
    </w:p>
    <w:p w14:paraId="74F5438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headers: { Accept: "application/json" },</w:t>
      </w:r>
    </w:p>
    <w:p w14:paraId="002CBD6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}).then((response) =&gt; {</w:t>
      </w:r>
    </w:p>
    <w:p w14:paraId="4F6B022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if (response.ok === true) {</w:t>
      </w:r>
    </w:p>
    <w:p w14:paraId="573E043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  document.querySelector("tbody").innerHTML = "";</w:t>
      </w:r>
    </w:p>
    <w:p w14:paraId="01353BE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  }</w:t>
      </w:r>
    </w:p>
    <w:p w14:paraId="7247D90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});</w:t>
      </w:r>
    </w:p>
    <w:p w14:paraId="495E69D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});</w:t>
      </w:r>
    </w:p>
    <w:p w14:paraId="460E4ED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DF2843D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// отправка формы</w:t>
      </w:r>
    </w:p>
    <w:p w14:paraId="4BC7E99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document.forms["userForm"].addEventListener("submit", (e) =&gt; {</w:t>
      </w:r>
    </w:p>
    <w:p w14:paraId="4F59CA2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e.preventDefault();</w:t>
      </w:r>
    </w:p>
    <w:p w14:paraId="42AD3B1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const form = document.forms["userForm"];</w:t>
      </w:r>
    </w:p>
    <w:p w14:paraId="0AC1DEE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const id = form.elements["id"].value;</w:t>
      </w:r>
    </w:p>
    <w:p w14:paraId="4A90A75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const name = form.elements["name"].value;</w:t>
      </w:r>
    </w:p>
    <w:p w14:paraId="2A71B97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const age = form.elements["age"].value;</w:t>
      </w:r>
    </w:p>
    <w:p w14:paraId="67E598F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6E29600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if (!name || !age) return;</w:t>
      </w:r>
    </w:p>
    <w:p w14:paraId="44556D1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C46098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if (id == 0) CreateUser(name, age);</w:t>
      </w:r>
    </w:p>
    <w:p w14:paraId="45E77C0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  else EditUser(id, name, age);</w:t>
      </w:r>
    </w:p>
    <w:p w14:paraId="5C8DA3B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});</w:t>
      </w:r>
    </w:p>
    <w:p w14:paraId="40CE331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4189E4A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lastRenderedPageBreak/>
        <w:t xml:space="preserve">      GetUsers();</w:t>
      </w:r>
    </w:p>
    <w:p w14:paraId="6214929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&lt;/script&gt;</w:t>
      </w:r>
    </w:p>
    <w:p w14:paraId="4A49454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&lt;/body&gt;</w:t>
      </w:r>
    </w:p>
    <w:p w14:paraId="6D1090F3" w14:textId="77F2E5F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uk-UA" w:eastAsia="uk-UA"/>
        </w:rPr>
      </w:pPr>
      <w:r w:rsidRPr="00FA5677">
        <w:rPr>
          <w:sz w:val="24"/>
          <w:szCs w:val="24"/>
          <w:lang w:val="en-US" w:eastAsia="uk-UA"/>
        </w:rPr>
        <w:t>&lt;/html&gt;</w:t>
      </w:r>
    </w:p>
    <w:p w14:paraId="628692FD" w14:textId="77777777" w:rsidR="003318F7" w:rsidRDefault="003318F7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7091E010" w14:textId="53AF0CEB" w:rsidR="003318F7" w:rsidRPr="00976FE8" w:rsidRDefault="003318F7" w:rsidP="003318F7">
      <w:pPr>
        <w:spacing w:line="360" w:lineRule="auto"/>
        <w:ind w:firstLine="709"/>
        <w:rPr>
          <w:lang w:val="en-US"/>
        </w:rPr>
      </w:pPr>
      <w:r>
        <w:t>Лістинг</w:t>
      </w:r>
      <w:r w:rsidRPr="003318F7">
        <w:rPr>
          <w:lang w:val="en-US"/>
        </w:rPr>
        <w:t xml:space="preserve"> </w:t>
      </w:r>
      <w:r w:rsidR="00DB3DB4">
        <w:rPr>
          <w:lang w:val="en-US"/>
        </w:rPr>
        <w:t>3</w:t>
      </w:r>
      <w:r w:rsidRPr="003318F7">
        <w:rPr>
          <w:lang w:val="en-US"/>
        </w:rPr>
        <w:t xml:space="preserve"> </w:t>
      </w:r>
      <w:r w:rsidR="00976FE8">
        <w:rPr>
          <w:lang w:val="en-US"/>
        </w:rPr>
        <w:t>–</w:t>
      </w:r>
      <w:r w:rsidRPr="003318F7">
        <w:rPr>
          <w:lang w:val="en-US"/>
        </w:rPr>
        <w:t xml:space="preserve"> </w:t>
      </w:r>
      <w:r w:rsidR="00976FE8">
        <w:rPr>
          <w:lang w:val="en-US"/>
        </w:rPr>
        <w:t>MongoDB.js</w:t>
      </w:r>
    </w:p>
    <w:p w14:paraId="1EDF8A6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mongoose = require("mongoose");</w:t>
      </w:r>
    </w:p>
    <w:p w14:paraId="00CCF48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Schema = mongoose.Schema;</w:t>
      </w:r>
    </w:p>
    <w:p w14:paraId="51CC81A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D95E0F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userScheme = new Schema(</w:t>
      </w:r>
    </w:p>
    <w:p w14:paraId="69E55DF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{ name: String, age: Number },</w:t>
      </w:r>
    </w:p>
    <w:p w14:paraId="1F52C9F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{ versionKey: false }</w:t>
      </w:r>
    </w:p>
    <w:p w14:paraId="4619C3A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);</w:t>
      </w:r>
    </w:p>
    <w:p w14:paraId="65745BE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User = mongoose.model("User", userScheme);</w:t>
      </w:r>
    </w:p>
    <w:p w14:paraId="3BF66C2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7A0200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connectMongoDB = async () =&gt; {</w:t>
      </w:r>
    </w:p>
    <w:p w14:paraId="54FABE0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try {</w:t>
      </w:r>
    </w:p>
    <w:p w14:paraId="3258358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await mongoose.connect("mongodb://localhost:27017/usersdb", {</w:t>
      </w:r>
    </w:p>
    <w:p w14:paraId="7D0B78D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useUnifiedTopology: true,</w:t>
      </w:r>
    </w:p>
    <w:p w14:paraId="3C273A9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useNewUrlParser: true,</w:t>
      </w:r>
    </w:p>
    <w:p w14:paraId="47FFFAD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});</w:t>
      </w:r>
    </w:p>
    <w:p w14:paraId="4246DC3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console.log("Connected to MongoDB");</w:t>
      </w:r>
    </w:p>
    <w:p w14:paraId="337B79E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} catch (e) {</w:t>
      </w:r>
    </w:p>
    <w:p w14:paraId="2300952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console.log(e);</w:t>
      </w:r>
    </w:p>
    <w:p w14:paraId="68667A7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}</w:t>
      </w:r>
    </w:p>
    <w:p w14:paraId="3E741E4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};</w:t>
      </w:r>
    </w:p>
    <w:p w14:paraId="07B9C8A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D549AF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insertUser = async (user) =&gt; {</w:t>
      </w:r>
    </w:p>
    <w:p w14:paraId="31C9FB2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const newUser = new User(user);</w:t>
      </w:r>
    </w:p>
    <w:p w14:paraId="2CB5DA8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const result = await newUser.save();</w:t>
      </w:r>
    </w:p>
    <w:p w14:paraId="578CECB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return result;</w:t>
      </w:r>
    </w:p>
    <w:p w14:paraId="5463195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};</w:t>
      </w:r>
    </w:p>
    <w:p w14:paraId="78D073D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6FF94A1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getUser = async (id) =&gt; {</w:t>
      </w:r>
    </w:p>
    <w:p w14:paraId="499C0A6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try {</w:t>
      </w:r>
    </w:p>
    <w:p w14:paraId="024703B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return await User.findById(id);</w:t>
      </w:r>
    </w:p>
    <w:p w14:paraId="7966E44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} catch (e) {</w:t>
      </w:r>
    </w:p>
    <w:p w14:paraId="7B4FDB8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console.log(e);</w:t>
      </w:r>
    </w:p>
    <w:p w14:paraId="41A6685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}</w:t>
      </w:r>
    </w:p>
    <w:p w14:paraId="27FDD3C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};</w:t>
      </w:r>
    </w:p>
    <w:p w14:paraId="4FB1808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679BDC8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getUsers = async () =&gt; {</w:t>
      </w:r>
    </w:p>
    <w:p w14:paraId="616931E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try {</w:t>
      </w:r>
    </w:p>
    <w:p w14:paraId="1BACC14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return await User.find({});</w:t>
      </w:r>
    </w:p>
    <w:p w14:paraId="4D80013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} catch (e) {</w:t>
      </w:r>
    </w:p>
    <w:p w14:paraId="42BB397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console.log(e);</w:t>
      </w:r>
    </w:p>
    <w:p w14:paraId="2398D46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}</w:t>
      </w:r>
    </w:p>
    <w:p w14:paraId="3918B65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};</w:t>
      </w:r>
    </w:p>
    <w:p w14:paraId="0418731D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3904DFE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removeUserByName = async (id) =&gt; {</w:t>
      </w:r>
    </w:p>
    <w:p w14:paraId="0B0E558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try {</w:t>
      </w:r>
    </w:p>
    <w:p w14:paraId="3FF3966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await User.findByIdAndDelete(id);</w:t>
      </w:r>
    </w:p>
    <w:p w14:paraId="7EDE958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} catch (e) {</w:t>
      </w:r>
    </w:p>
    <w:p w14:paraId="3C1B7C9D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console.log(e);</w:t>
      </w:r>
    </w:p>
    <w:p w14:paraId="058876C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}</w:t>
      </w:r>
    </w:p>
    <w:p w14:paraId="5F410DF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};</w:t>
      </w:r>
    </w:p>
    <w:p w14:paraId="5DC2025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6DFB6BD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removeAllUsers = async () =&gt; {</w:t>
      </w:r>
    </w:p>
    <w:p w14:paraId="7F725E4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try {</w:t>
      </w:r>
    </w:p>
    <w:p w14:paraId="6197C01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await User.deleteMany({});</w:t>
      </w:r>
    </w:p>
    <w:p w14:paraId="15B19E7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} catch (e) {</w:t>
      </w:r>
    </w:p>
    <w:p w14:paraId="5A18AF6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console.log(e);</w:t>
      </w:r>
    </w:p>
    <w:p w14:paraId="000D74B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}</w:t>
      </w:r>
    </w:p>
    <w:p w14:paraId="1F43146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};</w:t>
      </w:r>
    </w:p>
    <w:p w14:paraId="6B7191C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EF32E4D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updateUser = async (user) =&gt; {</w:t>
      </w:r>
    </w:p>
    <w:p w14:paraId="52442F1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try {</w:t>
      </w:r>
    </w:p>
    <w:p w14:paraId="1CCF6D9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const updatedUser = await User.findByIdAndUpdate(user._id, user, {</w:t>
      </w:r>
    </w:p>
    <w:p w14:paraId="5CABBA01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  new: true,</w:t>
      </w:r>
    </w:p>
    <w:p w14:paraId="430BA024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});</w:t>
      </w:r>
    </w:p>
    <w:p w14:paraId="300B4E8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return updatedUser;</w:t>
      </w:r>
    </w:p>
    <w:p w14:paraId="3CCFAB5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} catch (e) {</w:t>
      </w:r>
    </w:p>
    <w:p w14:paraId="05EDFC56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console.log(e);</w:t>
      </w:r>
    </w:p>
    <w:p w14:paraId="15F611C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}</w:t>
      </w:r>
    </w:p>
    <w:p w14:paraId="1C151BBF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};</w:t>
      </w:r>
    </w:p>
    <w:p w14:paraId="70D62C0D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6364DB5E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const closeMongoDB = async () =&gt; {</w:t>
      </w:r>
    </w:p>
    <w:p w14:paraId="2F408DAD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try {</w:t>
      </w:r>
    </w:p>
    <w:p w14:paraId="5A87E83C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await mongoose.connection.close();</w:t>
      </w:r>
    </w:p>
    <w:p w14:paraId="2AE51D1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console.log("MongoDB connection closed");</w:t>
      </w:r>
    </w:p>
    <w:p w14:paraId="3299C64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} catch (e) {</w:t>
      </w:r>
    </w:p>
    <w:p w14:paraId="5058AA92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  console.log(e);</w:t>
      </w:r>
    </w:p>
    <w:p w14:paraId="74948AE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}</w:t>
      </w:r>
    </w:p>
    <w:p w14:paraId="01A11D3B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};</w:t>
      </w:r>
    </w:p>
    <w:p w14:paraId="1CEB102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0D7E9C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>module.exports = {</w:t>
      </w:r>
    </w:p>
    <w:p w14:paraId="763090C8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connectMongoDB,</w:t>
      </w:r>
    </w:p>
    <w:p w14:paraId="402F392A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insertUser,</w:t>
      </w:r>
    </w:p>
    <w:p w14:paraId="6EB0C843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getUser,</w:t>
      </w:r>
    </w:p>
    <w:p w14:paraId="0EFFA189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getUsers,</w:t>
      </w:r>
    </w:p>
    <w:p w14:paraId="7FE4CD8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removeUserByName,</w:t>
      </w:r>
    </w:p>
    <w:p w14:paraId="07AD75D5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updateUser,</w:t>
      </w:r>
    </w:p>
    <w:p w14:paraId="248E3270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removeAllUsers,</w:t>
      </w:r>
    </w:p>
    <w:p w14:paraId="7E31C627" w14:textId="77777777" w:rsidR="00FA5677" w:rsidRPr="00FA5677" w:rsidRDefault="00FA5677" w:rsidP="00FA56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FA5677">
        <w:rPr>
          <w:sz w:val="24"/>
          <w:szCs w:val="24"/>
          <w:lang w:val="en-US" w:eastAsia="uk-UA"/>
        </w:rPr>
        <w:t xml:space="preserve">  closeMongoDB,</w:t>
      </w:r>
    </w:p>
    <w:p w14:paraId="07CF9D3E" w14:textId="4D45A53D" w:rsidR="00FA5677" w:rsidRPr="00FA5677" w:rsidRDefault="00FA5677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uk-UA" w:eastAsia="uk-UA"/>
        </w:rPr>
      </w:pPr>
      <w:r w:rsidRPr="00FA5677">
        <w:rPr>
          <w:sz w:val="24"/>
          <w:szCs w:val="24"/>
          <w:lang w:val="en-US" w:eastAsia="uk-UA"/>
        </w:rPr>
        <w:t>};</w:t>
      </w:r>
    </w:p>
    <w:p w14:paraId="1EAC9A74" w14:textId="77777777" w:rsidR="0042670B" w:rsidRDefault="0042670B" w:rsidP="0042670B">
      <w:pPr>
        <w:spacing w:line="360" w:lineRule="auto"/>
        <w:rPr>
          <w:rFonts w:eastAsiaTheme="majorEastAsia" w:cs="Calibri Light"/>
          <w:szCs w:val="24"/>
          <w:lang w:val="uk-UA"/>
        </w:rPr>
      </w:pPr>
    </w:p>
    <w:p w14:paraId="58488136" w14:textId="4675E951" w:rsidR="003318F7" w:rsidRPr="0042670B" w:rsidRDefault="00000000" w:rsidP="0042670B">
      <w:pPr>
        <w:spacing w:line="360" w:lineRule="auto"/>
        <w:rPr>
          <w:rFonts w:eastAsiaTheme="majorEastAsia" w:cs="Calibri Light"/>
          <w:szCs w:val="24"/>
          <w:lang w:val="uk-UA"/>
        </w:rPr>
      </w:pPr>
      <w:hyperlink r:id="rId10" w:history="1">
        <w:r w:rsidR="0042670B" w:rsidRPr="0042670B">
          <w:rPr>
            <w:rStyle w:val="af3"/>
            <w:rFonts w:ascii="Times New Roman" w:eastAsiaTheme="majorEastAsia" w:hAnsi="Times New Roman" w:cs="Calibri Light"/>
            <w:szCs w:val="24"/>
          </w:rPr>
          <w:t>Посилання</w:t>
        </w:r>
        <w:r w:rsidR="0042670B" w:rsidRPr="003806FB">
          <w:rPr>
            <w:rStyle w:val="af3"/>
            <w:rFonts w:ascii="Times New Roman" w:eastAsiaTheme="majorEastAsia" w:hAnsi="Times New Roman" w:cs="Calibri Light"/>
            <w:szCs w:val="24"/>
            <w:lang w:val="en-US"/>
          </w:rPr>
          <w:t xml:space="preserve"> </w:t>
        </w:r>
        <w:r w:rsidR="0042670B" w:rsidRPr="0042670B">
          <w:rPr>
            <w:rStyle w:val="af3"/>
            <w:rFonts w:ascii="Times New Roman" w:eastAsiaTheme="majorEastAsia" w:hAnsi="Times New Roman" w:cs="Calibri Light"/>
            <w:szCs w:val="24"/>
          </w:rPr>
          <w:t>на</w:t>
        </w:r>
        <w:r w:rsidR="0042670B" w:rsidRPr="003806FB">
          <w:rPr>
            <w:rStyle w:val="af3"/>
            <w:rFonts w:ascii="Times New Roman" w:eastAsiaTheme="majorEastAsia" w:hAnsi="Times New Roman" w:cs="Calibri Light"/>
            <w:szCs w:val="24"/>
            <w:lang w:val="en-US"/>
          </w:rPr>
          <w:t xml:space="preserve"> </w:t>
        </w:r>
        <w:r w:rsidR="0042670B" w:rsidRPr="0042670B">
          <w:rPr>
            <w:rStyle w:val="af3"/>
            <w:rFonts w:ascii="Times New Roman" w:eastAsiaTheme="majorEastAsia" w:hAnsi="Times New Roman" w:cs="Calibri Light"/>
            <w:szCs w:val="24"/>
          </w:rPr>
          <w:t>репозитор</w:t>
        </w:r>
        <w:r w:rsidR="0042670B" w:rsidRPr="0042670B">
          <w:rPr>
            <w:rStyle w:val="af3"/>
            <w:rFonts w:ascii="Times New Roman" w:eastAsiaTheme="majorEastAsia" w:hAnsi="Times New Roman" w:cs="Calibri Light"/>
            <w:szCs w:val="24"/>
            <w:lang w:val="uk-UA"/>
          </w:rPr>
          <w:t>ій</w:t>
        </w:r>
      </w:hyperlink>
    </w:p>
    <w:p w14:paraId="28AB2B9C" w14:textId="537F5973" w:rsidR="00FA5677" w:rsidRDefault="0042670B" w:rsidP="00FA5677">
      <w:pPr>
        <w:spacing w:line="360" w:lineRule="auto"/>
        <w:jc w:val="both"/>
        <w:rPr>
          <w:rFonts w:eastAsiaTheme="majorEastAsia" w:cs="Calibri Light"/>
          <w:noProof/>
          <w:szCs w:val="24"/>
          <w:lang w:val="uk-UA"/>
        </w:rPr>
      </w:pPr>
      <w:r>
        <w:lastRenderedPageBreak/>
        <w:t xml:space="preserve">В результаті отримали додаток, який працює з БД </w:t>
      </w:r>
      <w:r w:rsidR="00FA5677">
        <w:rPr>
          <w:lang w:val="en-US"/>
        </w:rPr>
        <w:t>MongoDB</w:t>
      </w:r>
      <w:r w:rsidR="00FA5677">
        <w:rPr>
          <w:lang w:val="uk-UA"/>
        </w:rPr>
        <w:t xml:space="preserve"> використовуючи </w:t>
      </w:r>
      <w:r w:rsidR="00FA5677">
        <w:rPr>
          <w:lang w:val="en-SE"/>
        </w:rPr>
        <w:t>mongoose</w:t>
      </w:r>
      <w:r w:rsidRPr="0004117A">
        <w:rPr>
          <w:rFonts w:eastAsiaTheme="majorEastAsia" w:cs="Calibri Light"/>
          <w:noProof/>
          <w:szCs w:val="24"/>
          <w:lang w:val="uk-UA"/>
        </w:rPr>
        <w:t xml:space="preserve"> </w:t>
      </w:r>
      <w:r>
        <w:rPr>
          <w:rFonts w:eastAsiaTheme="majorEastAsia" w:cs="Calibri Light"/>
          <w:noProof/>
          <w:szCs w:val="24"/>
          <w:lang w:val="uk-UA"/>
        </w:rPr>
        <w:t xml:space="preserve">на рисунку 1. </w:t>
      </w:r>
    </w:p>
    <w:p w14:paraId="439D7B80" w14:textId="3BA79FD3" w:rsidR="00886E7B" w:rsidRPr="0042670B" w:rsidRDefault="00FA5677" w:rsidP="004D56A1">
      <w:pPr>
        <w:spacing w:line="360" w:lineRule="auto"/>
        <w:jc w:val="center"/>
      </w:pPr>
      <w:r w:rsidRPr="00FA5677">
        <w:rPr>
          <w:rFonts w:eastAsiaTheme="majorEastAsia" w:cs="Calibri Light"/>
          <w:noProof/>
          <w:szCs w:val="24"/>
          <w:lang w:val="uk-UA"/>
        </w:rPr>
        <w:drawing>
          <wp:inline distT="0" distB="0" distL="0" distR="0" wp14:anchorId="2654DF6F" wp14:editId="61A61605">
            <wp:extent cx="5731510" cy="2068830"/>
            <wp:effectExtent l="0" t="0" r="2540" b="7620"/>
            <wp:docPr id="1117069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69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E8BA" w14:textId="1905D8AD" w:rsidR="004D56A1" w:rsidRPr="003806FB" w:rsidRDefault="004D56A1" w:rsidP="004D56A1">
      <w:pPr>
        <w:spacing w:line="360" w:lineRule="auto"/>
        <w:jc w:val="center"/>
        <w:rPr>
          <w:lang w:val="uk-UA"/>
        </w:rPr>
      </w:pPr>
      <w:r>
        <w:t>Рисунок 1 – Створе</w:t>
      </w:r>
      <w:r w:rsidR="003806FB">
        <w:rPr>
          <w:lang w:val="uk-UA"/>
        </w:rPr>
        <w:t>ний</w:t>
      </w:r>
      <w:r>
        <w:t xml:space="preserve"> нов</w:t>
      </w:r>
      <w:r w:rsidR="003806FB">
        <w:rPr>
          <w:lang w:val="uk-UA"/>
        </w:rPr>
        <w:t>ий</w:t>
      </w:r>
      <w:r>
        <w:t xml:space="preserve"> додат</w:t>
      </w:r>
      <w:r w:rsidR="003806FB">
        <w:rPr>
          <w:lang w:val="uk-UA"/>
        </w:rPr>
        <w:t>ок</w:t>
      </w:r>
    </w:p>
    <w:p w14:paraId="37220AD9" w14:textId="77777777" w:rsidR="0042670B" w:rsidRPr="0042670B" w:rsidRDefault="0042670B" w:rsidP="00D943A7">
      <w:pPr>
        <w:spacing w:line="360" w:lineRule="auto"/>
        <w:jc w:val="center"/>
        <w:rPr>
          <w:lang w:val="uk-UA"/>
        </w:rPr>
      </w:pPr>
    </w:p>
    <w:p w14:paraId="77F1ACEA" w14:textId="77777777" w:rsidR="00B45BAB" w:rsidRPr="0015306E" w:rsidRDefault="00B45BAB" w:rsidP="00B17457">
      <w:pPr>
        <w:pStyle w:val="1"/>
        <w:spacing w:line="360" w:lineRule="auto"/>
        <w:rPr>
          <w:sz w:val="28"/>
          <w:szCs w:val="28"/>
          <w:lang w:val="uk-UA"/>
        </w:rPr>
      </w:pPr>
      <w:r w:rsidRPr="0015306E">
        <w:rPr>
          <w:sz w:val="28"/>
          <w:szCs w:val="28"/>
          <w:lang w:val="uk-UA"/>
        </w:rPr>
        <w:t>Висновок</w:t>
      </w:r>
    </w:p>
    <w:p w14:paraId="1D2C8B85" w14:textId="7D54FB05" w:rsidR="0042670B" w:rsidRPr="008C4773" w:rsidRDefault="00B45BAB" w:rsidP="0042670B">
      <w:pPr>
        <w:spacing w:line="360" w:lineRule="auto"/>
        <w:ind w:firstLine="340"/>
        <w:rPr>
          <w:lang w:val="uk-UA"/>
        </w:rPr>
      </w:pPr>
      <w:r>
        <w:rPr>
          <w:lang w:val="uk-UA"/>
        </w:rPr>
        <w:t>В</w:t>
      </w:r>
      <w:r w:rsidR="00ED1B35">
        <w:rPr>
          <w:lang w:val="uk-UA"/>
        </w:rPr>
        <w:t xml:space="preserve"> ході лабораторної роботи </w:t>
      </w:r>
      <w:r w:rsidR="00D63AD3">
        <w:rPr>
          <w:lang w:val="uk-UA"/>
        </w:rPr>
        <w:t>я</w:t>
      </w:r>
      <w:r w:rsidR="00D63AD3" w:rsidRPr="00D63AD3">
        <w:rPr>
          <w:lang w:val="uk-UA"/>
        </w:rPr>
        <w:t xml:space="preserve"> ознайоми</w:t>
      </w:r>
      <w:r w:rsidR="00D63AD3">
        <w:rPr>
          <w:lang w:val="uk-UA"/>
        </w:rPr>
        <w:t>вся</w:t>
      </w:r>
      <w:r w:rsidR="00D63AD3" w:rsidRPr="00D63AD3">
        <w:rPr>
          <w:lang w:val="uk-UA"/>
        </w:rPr>
        <w:t xml:space="preserve"> з </w:t>
      </w:r>
      <w:r w:rsidR="00FA5677">
        <w:rPr>
          <w:lang w:val="en-US"/>
        </w:rPr>
        <w:t>mongoose</w:t>
      </w:r>
      <w:r w:rsidR="00D63AD3" w:rsidRPr="00D63AD3">
        <w:rPr>
          <w:lang w:val="uk-UA"/>
        </w:rPr>
        <w:t xml:space="preserve">, </w:t>
      </w:r>
      <w:r w:rsidR="0042670B" w:rsidRPr="008C4773">
        <w:rPr>
          <w:lang w:val="uk-UA"/>
        </w:rPr>
        <w:t>удоскон</w:t>
      </w:r>
      <w:r w:rsidR="0042670B">
        <w:rPr>
          <w:lang w:val="uk-UA"/>
        </w:rPr>
        <w:t>али</w:t>
      </w:r>
      <w:r w:rsidR="0042670B" w:rsidRPr="0042670B">
        <w:rPr>
          <w:lang w:val="uk-UA"/>
        </w:rPr>
        <w:t xml:space="preserve">в </w:t>
      </w:r>
      <w:r w:rsidR="0042670B">
        <w:rPr>
          <w:lang w:val="uk-UA"/>
        </w:rPr>
        <w:t xml:space="preserve">свої знання в </w:t>
      </w:r>
      <w:r w:rsidR="0042670B">
        <w:rPr>
          <w:lang w:val="en-US"/>
        </w:rPr>
        <w:t>Node</w:t>
      </w:r>
      <w:r w:rsidR="0042670B" w:rsidRPr="00A5541E">
        <w:rPr>
          <w:lang w:val="uk-UA"/>
        </w:rPr>
        <w:t>.</w:t>
      </w:r>
      <w:r w:rsidR="0042670B">
        <w:rPr>
          <w:lang w:val="en-US"/>
        </w:rPr>
        <w:t>js</w:t>
      </w:r>
      <w:r w:rsidR="0042670B" w:rsidRPr="00A5541E">
        <w:rPr>
          <w:lang w:val="uk-UA"/>
        </w:rPr>
        <w:t xml:space="preserve"> та</w:t>
      </w:r>
      <w:r w:rsidR="0042670B" w:rsidRPr="0042670B">
        <w:rPr>
          <w:lang w:val="uk-UA"/>
        </w:rPr>
        <w:t xml:space="preserve"> </w:t>
      </w:r>
      <w:r w:rsidR="0042670B" w:rsidRPr="00A5541E">
        <w:rPr>
          <w:lang w:val="uk-UA"/>
        </w:rPr>
        <w:t>мо</w:t>
      </w:r>
      <w:r w:rsidR="0042670B">
        <w:rPr>
          <w:lang w:val="uk-UA"/>
        </w:rPr>
        <w:t>д</w:t>
      </w:r>
      <w:r w:rsidR="0042670B" w:rsidRPr="00A5541E">
        <w:rPr>
          <w:lang w:val="uk-UA"/>
        </w:rPr>
        <w:t>и</w:t>
      </w:r>
      <w:r w:rsidR="0042670B">
        <w:rPr>
          <w:lang w:val="uk-UA"/>
        </w:rPr>
        <w:t xml:space="preserve">фікував створений додаток з використанням </w:t>
      </w:r>
      <w:r w:rsidR="00FA5677">
        <w:rPr>
          <w:lang w:val="en-SE"/>
        </w:rPr>
        <w:t>mongoose</w:t>
      </w:r>
      <w:r w:rsidR="00FA5677" w:rsidRPr="00FA5677">
        <w:rPr>
          <w:lang w:val="uk-UA"/>
        </w:rPr>
        <w:t xml:space="preserve"> та</w:t>
      </w:r>
      <w:r w:rsidR="00FA5677">
        <w:rPr>
          <w:lang w:val="uk-UA"/>
        </w:rPr>
        <w:t xml:space="preserve"> </w:t>
      </w:r>
      <w:r w:rsidR="0042670B">
        <w:rPr>
          <w:lang w:val="uk-UA"/>
        </w:rPr>
        <w:t xml:space="preserve">власної бази </w:t>
      </w:r>
      <w:r w:rsidR="0042670B">
        <w:rPr>
          <w:lang w:val="en-SE"/>
        </w:rPr>
        <w:t>MongoDB</w:t>
      </w:r>
      <w:r w:rsidR="00D63AD3" w:rsidRPr="00D63AD3">
        <w:rPr>
          <w:lang w:val="uk-UA"/>
        </w:rPr>
        <w:t xml:space="preserve">. </w:t>
      </w:r>
    </w:p>
    <w:p w14:paraId="6A8C2321" w14:textId="77777777" w:rsidR="0042670B" w:rsidRPr="00D63AD3" w:rsidRDefault="0042670B" w:rsidP="00D63AD3">
      <w:pPr>
        <w:spacing w:line="360" w:lineRule="auto"/>
        <w:ind w:firstLine="340"/>
        <w:rPr>
          <w:lang w:val="uk-UA"/>
        </w:rPr>
      </w:pPr>
    </w:p>
    <w:p w14:paraId="7E579642" w14:textId="77777777" w:rsidR="005B6516" w:rsidRPr="005B6516" w:rsidRDefault="005B6516" w:rsidP="00B17457">
      <w:pPr>
        <w:spacing w:line="360" w:lineRule="auto"/>
        <w:rPr>
          <w:lang w:val="uk-UA"/>
        </w:rPr>
      </w:pPr>
    </w:p>
    <w:sectPr w:rsidR="005B6516" w:rsidRPr="005B6516" w:rsidSect="00ED0495">
      <w:headerReference w:type="firs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0A038" w14:textId="77777777" w:rsidR="00ED0495" w:rsidRDefault="00ED0495" w:rsidP="0097326C">
      <w:r>
        <w:separator/>
      </w:r>
    </w:p>
  </w:endnote>
  <w:endnote w:type="continuationSeparator" w:id="0">
    <w:p w14:paraId="17D64A40" w14:textId="77777777" w:rsidR="00ED0495" w:rsidRDefault="00ED0495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9E91" w14:textId="77777777" w:rsidR="00ED0495" w:rsidRDefault="00ED0495" w:rsidP="0097326C">
      <w:r>
        <w:separator/>
      </w:r>
    </w:p>
  </w:footnote>
  <w:footnote w:type="continuationSeparator" w:id="0">
    <w:p w14:paraId="47CF50EE" w14:textId="77777777" w:rsidR="00ED0495" w:rsidRDefault="00ED0495" w:rsidP="00973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8F3E" w14:textId="0C25CF2F" w:rsidR="00B17457" w:rsidRPr="00B17457" w:rsidRDefault="00B17457" w:rsidP="00B17457">
    <w:pPr>
      <w:pStyle w:val="aff9"/>
      <w:jc w:val="right"/>
      <w:rPr>
        <w:lang w:val="uk-UA"/>
      </w:rPr>
    </w:pPr>
    <w:r>
      <w:t xml:space="preserve">Корх Б.О. </w:t>
    </w:r>
    <w:r>
      <w:rPr>
        <w:lang w:val="uk-UA"/>
      </w:rPr>
      <w:t>ПІ-211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B66368"/>
    <w:multiLevelType w:val="hybridMultilevel"/>
    <w:tmpl w:val="F1922EF8"/>
    <w:lvl w:ilvl="0" w:tplc="E2F0A378">
      <w:start w:val="1"/>
      <w:numFmt w:val="decimal"/>
      <w:pStyle w:val="21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21238E"/>
    <w:multiLevelType w:val="hybridMultilevel"/>
    <w:tmpl w:val="7154FD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71197603">
    <w:abstractNumId w:val="24"/>
  </w:num>
  <w:num w:numId="2" w16cid:durableId="1484275012">
    <w:abstractNumId w:val="12"/>
  </w:num>
  <w:num w:numId="3" w16cid:durableId="686249050">
    <w:abstractNumId w:val="10"/>
  </w:num>
  <w:num w:numId="4" w16cid:durableId="394277269">
    <w:abstractNumId w:val="26"/>
  </w:num>
  <w:num w:numId="5" w16cid:durableId="2111587088">
    <w:abstractNumId w:val="14"/>
  </w:num>
  <w:num w:numId="6" w16cid:durableId="1434059373">
    <w:abstractNumId w:val="21"/>
  </w:num>
  <w:num w:numId="7" w16cid:durableId="1072770798">
    <w:abstractNumId w:val="23"/>
  </w:num>
  <w:num w:numId="8" w16cid:durableId="1368024203">
    <w:abstractNumId w:val="9"/>
  </w:num>
  <w:num w:numId="9" w16cid:durableId="556477053">
    <w:abstractNumId w:val="7"/>
  </w:num>
  <w:num w:numId="10" w16cid:durableId="1296176438">
    <w:abstractNumId w:val="6"/>
  </w:num>
  <w:num w:numId="11" w16cid:durableId="639114965">
    <w:abstractNumId w:val="5"/>
  </w:num>
  <w:num w:numId="12" w16cid:durableId="412167132">
    <w:abstractNumId w:val="4"/>
  </w:num>
  <w:num w:numId="13" w16cid:durableId="169377379">
    <w:abstractNumId w:val="8"/>
  </w:num>
  <w:num w:numId="14" w16cid:durableId="1613197566">
    <w:abstractNumId w:val="3"/>
  </w:num>
  <w:num w:numId="15" w16cid:durableId="1077171174">
    <w:abstractNumId w:val="2"/>
  </w:num>
  <w:num w:numId="16" w16cid:durableId="180899344">
    <w:abstractNumId w:val="1"/>
  </w:num>
  <w:num w:numId="17" w16cid:durableId="416101812">
    <w:abstractNumId w:val="0"/>
  </w:num>
  <w:num w:numId="18" w16cid:durableId="572545698">
    <w:abstractNumId w:val="18"/>
  </w:num>
  <w:num w:numId="19" w16cid:durableId="1742022116">
    <w:abstractNumId w:val="19"/>
  </w:num>
  <w:num w:numId="20" w16cid:durableId="1057629738">
    <w:abstractNumId w:val="25"/>
  </w:num>
  <w:num w:numId="21" w16cid:durableId="296646533">
    <w:abstractNumId w:val="22"/>
  </w:num>
  <w:num w:numId="22" w16cid:durableId="1717729955">
    <w:abstractNumId w:val="11"/>
  </w:num>
  <w:num w:numId="23" w16cid:durableId="419447867">
    <w:abstractNumId w:val="28"/>
  </w:num>
  <w:num w:numId="24" w16cid:durableId="283122020">
    <w:abstractNumId w:val="17"/>
  </w:num>
  <w:num w:numId="25" w16cid:durableId="82341910">
    <w:abstractNumId w:val="13"/>
  </w:num>
  <w:num w:numId="26" w16cid:durableId="1957129367">
    <w:abstractNumId w:val="16"/>
  </w:num>
  <w:num w:numId="27" w16cid:durableId="1487164414">
    <w:abstractNumId w:val="20"/>
  </w:num>
  <w:num w:numId="28" w16cid:durableId="2014650588">
    <w:abstractNumId w:val="15"/>
  </w:num>
  <w:num w:numId="29" w16cid:durableId="6086626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8D"/>
    <w:rsid w:val="00022C8D"/>
    <w:rsid w:val="0004117A"/>
    <w:rsid w:val="00064933"/>
    <w:rsid w:val="0008319C"/>
    <w:rsid w:val="000A53A5"/>
    <w:rsid w:val="0015306E"/>
    <w:rsid w:val="00264BBE"/>
    <w:rsid w:val="002B5086"/>
    <w:rsid w:val="003318F7"/>
    <w:rsid w:val="003806FB"/>
    <w:rsid w:val="0042670B"/>
    <w:rsid w:val="004745E2"/>
    <w:rsid w:val="004D56A1"/>
    <w:rsid w:val="004E108E"/>
    <w:rsid w:val="005B6516"/>
    <w:rsid w:val="005E1D8A"/>
    <w:rsid w:val="006172F8"/>
    <w:rsid w:val="00645252"/>
    <w:rsid w:val="00691505"/>
    <w:rsid w:val="006D3D74"/>
    <w:rsid w:val="00783725"/>
    <w:rsid w:val="00792F05"/>
    <w:rsid w:val="0083551E"/>
    <w:rsid w:val="0083569A"/>
    <w:rsid w:val="00886E7B"/>
    <w:rsid w:val="008A7456"/>
    <w:rsid w:val="008C4773"/>
    <w:rsid w:val="009301B0"/>
    <w:rsid w:val="00972D90"/>
    <w:rsid w:val="0097326C"/>
    <w:rsid w:val="00976FE8"/>
    <w:rsid w:val="009C1DCF"/>
    <w:rsid w:val="00A21A07"/>
    <w:rsid w:val="00A5541E"/>
    <w:rsid w:val="00A9204E"/>
    <w:rsid w:val="00B13CB4"/>
    <w:rsid w:val="00B17457"/>
    <w:rsid w:val="00B45BAB"/>
    <w:rsid w:val="00B47DB3"/>
    <w:rsid w:val="00BE77AC"/>
    <w:rsid w:val="00C12AF3"/>
    <w:rsid w:val="00C14898"/>
    <w:rsid w:val="00CB4CD5"/>
    <w:rsid w:val="00CD03E1"/>
    <w:rsid w:val="00CF5737"/>
    <w:rsid w:val="00D63AD3"/>
    <w:rsid w:val="00D943A7"/>
    <w:rsid w:val="00D95DFB"/>
    <w:rsid w:val="00DB0828"/>
    <w:rsid w:val="00DB3DB4"/>
    <w:rsid w:val="00DF31ED"/>
    <w:rsid w:val="00E41963"/>
    <w:rsid w:val="00ED0495"/>
    <w:rsid w:val="00ED1B35"/>
    <w:rsid w:val="00EF7E9A"/>
    <w:rsid w:val="00F4409C"/>
    <w:rsid w:val="00FA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07A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2670B"/>
    <w:rPr>
      <w:rFonts w:ascii="Times New Roman" w:hAnsi="Times New Roman" w:cs="Calibri"/>
      <w:sz w:val="28"/>
    </w:rPr>
  </w:style>
  <w:style w:type="paragraph" w:styleId="1">
    <w:name w:val="heading 1"/>
    <w:basedOn w:val="a2"/>
    <w:next w:val="a2"/>
    <w:link w:val="10"/>
    <w:uiPriority w:val="9"/>
    <w:qFormat/>
    <w:rsid w:val="00ED1B35"/>
    <w:pPr>
      <w:keepNext/>
      <w:keepLines/>
      <w:spacing w:before="240"/>
      <w:ind w:left="340"/>
      <w:outlineLvl w:val="0"/>
    </w:pPr>
    <w:rPr>
      <w:rFonts w:eastAsiaTheme="majorEastAsia" w:cs="Calibri Light"/>
      <w:b/>
      <w:sz w:val="32"/>
      <w:szCs w:val="32"/>
    </w:rPr>
  </w:style>
  <w:style w:type="paragraph" w:styleId="22">
    <w:name w:val="heading 2"/>
    <w:basedOn w:val="a2"/>
    <w:next w:val="a2"/>
    <w:link w:val="23"/>
    <w:uiPriority w:val="9"/>
    <w:unhideWhenUsed/>
    <w:qFormat/>
    <w:rsid w:val="00ED1B35"/>
    <w:pPr>
      <w:keepNext/>
      <w:keepLines/>
      <w:spacing w:before="40"/>
      <w:ind w:left="680"/>
      <w:outlineLvl w:val="1"/>
    </w:pPr>
    <w:rPr>
      <w:rFonts w:eastAsiaTheme="majorEastAsia" w:cs="Calibri Light"/>
      <w:sz w:val="30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B45BAB"/>
    <w:pPr>
      <w:keepNext/>
      <w:keepLines/>
      <w:spacing w:before="40"/>
      <w:outlineLvl w:val="2"/>
    </w:pPr>
    <w:rPr>
      <w:rFonts w:eastAsiaTheme="majorEastAsia" w:cs="Calibri Light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B13CB4"/>
    <w:pPr>
      <w:keepNext/>
      <w:keepLines/>
      <w:spacing w:before="40"/>
      <w:outlineLvl w:val="3"/>
    </w:pPr>
    <w:rPr>
      <w:rFonts w:eastAsiaTheme="majorEastAsia" w:cs="Calibri Light"/>
      <w:i/>
      <w:iCs/>
    </w:rPr>
  </w:style>
  <w:style w:type="paragraph" w:styleId="51">
    <w:name w:val="heading 5"/>
    <w:basedOn w:val="a2"/>
    <w:next w:val="a2"/>
    <w:link w:val="52"/>
    <w:uiPriority w:val="9"/>
    <w:unhideWhenUsed/>
    <w:qFormat/>
    <w:rsid w:val="00B13CB4"/>
    <w:pPr>
      <w:keepNext/>
      <w:keepLines/>
      <w:spacing w:before="40"/>
      <w:outlineLvl w:val="4"/>
    </w:pPr>
    <w:rPr>
      <w:rFonts w:eastAsiaTheme="majorEastAsia" w:cs="Calibri Light"/>
    </w:rPr>
  </w:style>
  <w:style w:type="paragraph" w:styleId="6">
    <w:name w:val="heading 6"/>
    <w:basedOn w:val="a2"/>
    <w:next w:val="a2"/>
    <w:link w:val="60"/>
    <w:uiPriority w:val="9"/>
    <w:unhideWhenUsed/>
    <w:qFormat/>
    <w:rsid w:val="00B13CB4"/>
    <w:pPr>
      <w:keepNext/>
      <w:keepLines/>
      <w:spacing w:before="40"/>
      <w:outlineLvl w:val="5"/>
    </w:pPr>
    <w:rPr>
      <w:rFonts w:eastAsiaTheme="majorEastAsia" w:cs="Calibri Light"/>
    </w:rPr>
  </w:style>
  <w:style w:type="paragraph" w:styleId="7">
    <w:name w:val="heading 7"/>
    <w:basedOn w:val="a2"/>
    <w:next w:val="a2"/>
    <w:link w:val="70"/>
    <w:uiPriority w:val="9"/>
    <w:unhideWhenUsed/>
    <w:qFormat/>
    <w:rsid w:val="00B13CB4"/>
    <w:pPr>
      <w:keepNext/>
      <w:keepLines/>
      <w:spacing w:before="40"/>
      <w:outlineLvl w:val="6"/>
    </w:pPr>
    <w:rPr>
      <w:rFonts w:eastAsiaTheme="majorEastAsia" w:cs="Calibri Light"/>
      <w:i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B13CB4"/>
    <w:pPr>
      <w:keepNext/>
      <w:keepLines/>
      <w:spacing w:before="40"/>
      <w:outlineLvl w:val="7"/>
    </w:pPr>
    <w:rPr>
      <w:rFonts w:eastAsiaTheme="majorEastAsia" w:cs="Calibri Light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B13CB4"/>
    <w:pPr>
      <w:keepNext/>
      <w:keepLines/>
      <w:spacing w:before="40"/>
      <w:outlineLvl w:val="8"/>
    </w:pPr>
    <w:rPr>
      <w:rFonts w:eastAsiaTheme="majorEastAsia" w:cs="Calibri Light"/>
      <w:i/>
      <w:iCs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D1B35"/>
    <w:rPr>
      <w:rFonts w:ascii="Times New Roman" w:eastAsiaTheme="majorEastAsia" w:hAnsi="Times New Roman" w:cs="Calibri Light"/>
      <w:b/>
      <w:sz w:val="32"/>
      <w:szCs w:val="32"/>
    </w:rPr>
  </w:style>
  <w:style w:type="character" w:customStyle="1" w:styleId="23">
    <w:name w:val="Заголовок 2 Знак"/>
    <w:basedOn w:val="a3"/>
    <w:link w:val="22"/>
    <w:uiPriority w:val="9"/>
    <w:rsid w:val="00ED1B35"/>
    <w:rPr>
      <w:rFonts w:ascii="Times New Roman" w:eastAsiaTheme="majorEastAsia" w:hAnsi="Times New Roman" w:cs="Calibri Light"/>
      <w:sz w:val="30"/>
      <w:szCs w:val="26"/>
    </w:rPr>
  </w:style>
  <w:style w:type="character" w:customStyle="1" w:styleId="32">
    <w:name w:val="Заголовок 3 Знак"/>
    <w:basedOn w:val="a3"/>
    <w:link w:val="31"/>
    <w:uiPriority w:val="9"/>
    <w:rsid w:val="00B45BAB"/>
    <w:rPr>
      <w:rFonts w:ascii="Times New Roman" w:eastAsiaTheme="majorEastAsia" w:hAnsi="Times New Roman" w:cs="Calibri Light"/>
      <w:sz w:val="28"/>
      <w:szCs w:val="24"/>
    </w:rPr>
  </w:style>
  <w:style w:type="character" w:customStyle="1" w:styleId="42">
    <w:name w:val="Заголовок 4 Знак"/>
    <w:basedOn w:val="a3"/>
    <w:link w:val="41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52">
    <w:name w:val="Заголовок 5 Знак"/>
    <w:basedOn w:val="a3"/>
    <w:link w:val="51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60">
    <w:name w:val="Заголовок 6 Знак"/>
    <w:basedOn w:val="a3"/>
    <w:link w:val="6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70">
    <w:name w:val="Заголовок 7 Знак"/>
    <w:basedOn w:val="a3"/>
    <w:link w:val="7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80">
    <w:name w:val="Заголовок 8 Знак"/>
    <w:basedOn w:val="a3"/>
    <w:link w:val="8"/>
    <w:uiPriority w:val="9"/>
    <w:rsid w:val="00B13CB4"/>
    <w:rPr>
      <w:rFonts w:ascii="Times New Roman" w:eastAsiaTheme="majorEastAsia" w:hAnsi="Times New Roman" w:cs="Calibri Light"/>
      <w:szCs w:val="21"/>
    </w:rPr>
  </w:style>
  <w:style w:type="character" w:customStyle="1" w:styleId="90">
    <w:name w:val="Заголовок 9 Знак"/>
    <w:basedOn w:val="a3"/>
    <w:link w:val="9"/>
    <w:uiPriority w:val="9"/>
    <w:rsid w:val="00B13CB4"/>
    <w:rPr>
      <w:rFonts w:ascii="Times New Roman" w:eastAsiaTheme="majorEastAsia" w:hAnsi="Times New Roman" w:cs="Calibri Light"/>
      <w:i/>
      <w:iCs/>
      <w:szCs w:val="21"/>
    </w:rPr>
  </w:style>
  <w:style w:type="paragraph" w:styleId="a6">
    <w:name w:val="Title"/>
    <w:basedOn w:val="a2"/>
    <w:next w:val="a2"/>
    <w:link w:val="a7"/>
    <w:uiPriority w:val="10"/>
    <w:qFormat/>
    <w:rsid w:val="00B13CB4"/>
    <w:pPr>
      <w:contextualSpacing/>
      <w:jc w:val="center"/>
    </w:pPr>
    <w:rPr>
      <w:rFonts w:eastAsiaTheme="majorEastAsia" w:cs="Calibri Light"/>
      <w:spacing w:val="-10"/>
      <w:kern w:val="28"/>
      <w:sz w:val="48"/>
      <w:szCs w:val="56"/>
    </w:rPr>
  </w:style>
  <w:style w:type="character" w:customStyle="1" w:styleId="a7">
    <w:name w:val="Заголовок Знак"/>
    <w:basedOn w:val="a3"/>
    <w:link w:val="a6"/>
    <w:uiPriority w:val="10"/>
    <w:rsid w:val="00B13CB4"/>
    <w:rPr>
      <w:rFonts w:ascii="Times New Roman" w:eastAsiaTheme="majorEastAsia" w:hAnsi="Times New Roman" w:cs="Calibri Light"/>
      <w:spacing w:val="-10"/>
      <w:kern w:val="28"/>
      <w:sz w:val="48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95DFB"/>
    <w:pPr>
      <w:numPr>
        <w:ilvl w:val="1"/>
      </w:numPr>
      <w:jc w:val="center"/>
    </w:pPr>
    <w:rPr>
      <w:rFonts w:eastAsiaTheme="minorEastAsia"/>
      <w:color w:val="000000" w:themeColor="text1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D95DFB"/>
    <w:rPr>
      <w:rFonts w:ascii="Times New Roman" w:eastAsiaTheme="minorEastAsia" w:hAnsi="Times New Roman" w:cs="Calibri"/>
      <w:color w:val="000000" w:themeColor="text1"/>
      <w:spacing w:val="15"/>
      <w:sz w:val="28"/>
    </w:rPr>
  </w:style>
  <w:style w:type="character" w:styleId="aa">
    <w:name w:val="Subtle Emphasis"/>
    <w:basedOn w:val="a3"/>
    <w:uiPriority w:val="19"/>
    <w:qFormat/>
    <w:rsid w:val="00B13CB4"/>
    <w:rPr>
      <w:rFonts w:ascii="Times New Roman" w:hAnsi="Times New Roman" w:cs="Calibri"/>
      <w:i/>
      <w:iCs/>
      <w:color w:val="auto"/>
    </w:rPr>
  </w:style>
  <w:style w:type="character" w:styleId="ab">
    <w:name w:val="Emphasis"/>
    <w:basedOn w:val="a3"/>
    <w:uiPriority w:val="20"/>
    <w:qFormat/>
    <w:rsid w:val="00B13CB4"/>
    <w:rPr>
      <w:rFonts w:ascii="Times New Roman" w:hAnsi="Times New Roman" w:cs="Calibri"/>
      <w:i/>
      <w:iCs/>
      <w:color w:val="auto"/>
    </w:rPr>
  </w:style>
  <w:style w:type="character" w:styleId="ac">
    <w:name w:val="Intense Emphasis"/>
    <w:basedOn w:val="a3"/>
    <w:uiPriority w:val="21"/>
    <w:qFormat/>
    <w:rsid w:val="00B13CB4"/>
    <w:rPr>
      <w:rFonts w:ascii="Times New Roman" w:hAnsi="Times New Roman" w:cs="Calibri"/>
      <w:i/>
      <w:iCs/>
      <w:color w:val="auto"/>
    </w:rPr>
  </w:style>
  <w:style w:type="character" w:styleId="ad">
    <w:name w:val="Strong"/>
    <w:basedOn w:val="a3"/>
    <w:uiPriority w:val="22"/>
    <w:qFormat/>
    <w:rsid w:val="00B13CB4"/>
    <w:rPr>
      <w:rFonts w:ascii="Times New Roman" w:hAnsi="Times New Roman" w:cs="Calibri"/>
      <w:b/>
      <w:bCs/>
      <w:color w:val="auto"/>
    </w:rPr>
  </w:style>
  <w:style w:type="paragraph" w:styleId="24">
    <w:name w:val="Quote"/>
    <w:basedOn w:val="a2"/>
    <w:next w:val="a2"/>
    <w:link w:val="25"/>
    <w:uiPriority w:val="29"/>
    <w:qFormat/>
    <w:rsid w:val="00B13CB4"/>
    <w:pPr>
      <w:spacing w:before="200"/>
      <w:ind w:left="864" w:right="864"/>
      <w:jc w:val="center"/>
    </w:pPr>
    <w:rPr>
      <w:i/>
      <w:iCs/>
    </w:rPr>
  </w:style>
  <w:style w:type="character" w:customStyle="1" w:styleId="25">
    <w:name w:val="Цитата 2 Знак"/>
    <w:basedOn w:val="a3"/>
    <w:link w:val="24"/>
    <w:uiPriority w:val="29"/>
    <w:rsid w:val="00B13CB4"/>
    <w:rPr>
      <w:rFonts w:ascii="Times New Roman" w:hAnsi="Times New Roman" w:cs="Calibri"/>
      <w:i/>
      <w:iCs/>
    </w:rPr>
  </w:style>
  <w:style w:type="paragraph" w:styleId="ae">
    <w:name w:val="Intense Quote"/>
    <w:basedOn w:val="a2"/>
    <w:next w:val="a2"/>
    <w:link w:val="af"/>
    <w:uiPriority w:val="30"/>
    <w:qFormat/>
    <w:rsid w:val="00B13CB4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before="360" w:after="360"/>
      <w:ind w:left="864" w:right="864"/>
    </w:pPr>
    <w:rPr>
      <w:rFonts w:ascii="Consolas" w:hAnsi="Consolas"/>
      <w:iCs/>
    </w:rPr>
  </w:style>
  <w:style w:type="character" w:customStyle="1" w:styleId="af">
    <w:name w:val="Выделенная цитата Знак"/>
    <w:basedOn w:val="a3"/>
    <w:link w:val="ae"/>
    <w:uiPriority w:val="30"/>
    <w:rsid w:val="00B13CB4"/>
    <w:rPr>
      <w:rFonts w:ascii="Consolas" w:hAnsi="Consolas" w:cs="Calibri"/>
      <w:iCs/>
    </w:rPr>
  </w:style>
  <w:style w:type="character" w:styleId="af0">
    <w:name w:val="Subtle Reference"/>
    <w:basedOn w:val="a3"/>
    <w:uiPriority w:val="31"/>
    <w:qFormat/>
    <w:rsid w:val="00B13CB4"/>
    <w:rPr>
      <w:rFonts w:ascii="Times New Roman" w:hAnsi="Times New Roman" w:cs="Calibri"/>
      <w:smallCaps/>
      <w:color w:val="auto"/>
    </w:rPr>
  </w:style>
  <w:style w:type="character" w:styleId="af1">
    <w:name w:val="Intense Reference"/>
    <w:basedOn w:val="a3"/>
    <w:uiPriority w:val="32"/>
    <w:qFormat/>
    <w:rsid w:val="00B13CB4"/>
    <w:rPr>
      <w:rFonts w:ascii="Times New Roman" w:hAnsi="Times New Roman" w:cs="Calibri"/>
      <w:b/>
      <w:bCs/>
      <w:caps w:val="0"/>
      <w:smallCaps/>
      <w:color w:val="auto"/>
      <w:spacing w:val="5"/>
    </w:rPr>
  </w:style>
  <w:style w:type="character" w:styleId="af2">
    <w:name w:val="Book Title"/>
    <w:basedOn w:val="a3"/>
    <w:uiPriority w:val="33"/>
    <w:qFormat/>
    <w:rsid w:val="00B13CB4"/>
    <w:rPr>
      <w:rFonts w:ascii="Times New Roman" w:hAnsi="Times New Roman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B13CB4"/>
    <w:pPr>
      <w:spacing w:after="200"/>
    </w:pPr>
    <w:rPr>
      <w:i/>
      <w:iCs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6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11">
    <w:name w:val="Упомянуть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2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8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16">
    <w:name w:val="Хэштег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7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9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B13CB4"/>
    <w:rPr>
      <w:rFonts w:ascii="Times New Roman" w:hAnsi="Times New Roman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customStyle="1" w:styleId="-13">
    <w:name w:val="Смарт-гиперссылка1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1a">
    <w:name w:val="Неразрешенное упоминание1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0">
    <w:name w:val="Body Text 2"/>
    <w:basedOn w:val="a2"/>
    <w:link w:val="2f1"/>
    <w:uiPriority w:val="99"/>
    <w:semiHidden/>
    <w:unhideWhenUsed/>
    <w:rsid w:val="0097326C"/>
    <w:pPr>
      <w:spacing w:after="120" w:line="480" w:lineRule="auto"/>
    </w:pPr>
  </w:style>
  <w:style w:type="character" w:customStyle="1" w:styleId="2f1">
    <w:name w:val="Основной текст 2 Знак"/>
    <w:basedOn w:val="a3"/>
    <w:link w:val="2f0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2">
    <w:name w:val="Body Text Indent 2"/>
    <w:basedOn w:val="a2"/>
    <w:link w:val="2f3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3">
    <w:name w:val="Основной текст с отступом 2 Знак"/>
    <w:basedOn w:val="a3"/>
    <w:link w:val="2f2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4">
    <w:name w:val="Body Text First Indent 2"/>
    <w:basedOn w:val="affff4"/>
    <w:link w:val="2f5"/>
    <w:uiPriority w:val="99"/>
    <w:semiHidden/>
    <w:unhideWhenUsed/>
    <w:rsid w:val="0097326C"/>
    <w:pPr>
      <w:spacing w:after="0"/>
      <w:ind w:firstLine="360"/>
    </w:pPr>
  </w:style>
  <w:style w:type="character" w:customStyle="1" w:styleId="2f5">
    <w:name w:val="Красная строка 2 Знак"/>
    <w:basedOn w:val="affff5"/>
    <w:link w:val="2f4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6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7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8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b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c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e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9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e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9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a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f0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  <w:style w:type="character" w:styleId="affffff">
    <w:name w:val="Unresolved Mention"/>
    <w:basedOn w:val="a3"/>
    <w:uiPriority w:val="99"/>
    <w:semiHidden/>
    <w:unhideWhenUsed/>
    <w:rsid w:val="005E1D8A"/>
    <w:rPr>
      <w:color w:val="605E5C"/>
      <w:shd w:val="clear" w:color="auto" w:fill="E1DFDD"/>
    </w:rPr>
  </w:style>
  <w:style w:type="paragraph" w:customStyle="1" w:styleId="21">
    <w:name w:val="Мой заголовок 2"/>
    <w:basedOn w:val="a2"/>
    <w:next w:val="affffff0"/>
    <w:rsid w:val="005B6516"/>
    <w:pPr>
      <w:numPr>
        <w:numId w:val="27"/>
      </w:numPr>
      <w:spacing w:before="200" w:after="120"/>
      <w:jc w:val="center"/>
    </w:pPr>
    <w:rPr>
      <w:rFonts w:cs="Times New Roman"/>
      <w:b/>
      <w:szCs w:val="28"/>
      <w:lang w:val="uk-UA"/>
    </w:rPr>
  </w:style>
  <w:style w:type="paragraph" w:customStyle="1" w:styleId="affffff0">
    <w:name w:val="Мой основной текст"/>
    <w:basedOn w:val="a2"/>
    <w:link w:val="affffff1"/>
    <w:qFormat/>
    <w:rsid w:val="005B6516"/>
    <w:pPr>
      <w:ind w:firstLine="709"/>
      <w:jc w:val="both"/>
    </w:pPr>
    <w:rPr>
      <w:rFonts w:cs="Times New Roman"/>
      <w:szCs w:val="28"/>
      <w:lang w:val="uk-UA"/>
    </w:rPr>
  </w:style>
  <w:style w:type="character" w:customStyle="1" w:styleId="affffff1">
    <w:name w:val="Мой основной текст Знак"/>
    <w:basedOn w:val="a3"/>
    <w:link w:val="affffff0"/>
    <w:rsid w:val="005B6516"/>
    <w:rPr>
      <w:rFonts w:ascii="Times New Roman" w:hAnsi="Times New Roman" w:cs="Times New Roman"/>
      <w:sz w:val="28"/>
      <w:szCs w:val="28"/>
      <w:lang w:val="uk-UA"/>
    </w:rPr>
  </w:style>
  <w:style w:type="paragraph" w:customStyle="1" w:styleId="affffff2">
    <w:name w:val="Мой заголовок"/>
    <w:basedOn w:val="a6"/>
    <w:qFormat/>
    <w:rsid w:val="00264BBE"/>
    <w:rPr>
      <w:rFonts w:cstheme="majorBidi"/>
      <w:b/>
      <w:sz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github.com/chstu-labs/6-sem-labs-software-architecture-bogda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oziava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B83BF718-A7B5-4FF2-A736-BA6EA5455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9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2024-04-09T16:17:00Z</dcterms:created>
  <dcterms:modified xsi:type="dcterms:W3CDTF">2024-04-09T16:18:00Z</dcterms:modified>
</cp:coreProperties>
</file>
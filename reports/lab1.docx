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901E6" w14:textId="6616EBFB" w:rsidR="0015306E" w:rsidRPr="004D56A1" w:rsidRDefault="00D95DFB" w:rsidP="004D56A1">
      <w:pPr>
        <w:pStyle w:val="a6"/>
        <w:rPr>
          <w:b/>
          <w:bCs/>
          <w:sz w:val="32"/>
          <w:szCs w:val="32"/>
        </w:rPr>
      </w:pPr>
      <w:r w:rsidRPr="005E1D8A">
        <w:rPr>
          <w:b/>
          <w:bCs/>
          <w:sz w:val="32"/>
          <w:szCs w:val="32"/>
          <w:lang w:val="uk-UA"/>
        </w:rPr>
        <w:t>Лабораторна</w:t>
      </w:r>
      <w:r w:rsidR="00B13CB4" w:rsidRPr="005E1D8A">
        <w:rPr>
          <w:b/>
          <w:bCs/>
          <w:sz w:val="32"/>
          <w:szCs w:val="32"/>
        </w:rPr>
        <w:t xml:space="preserve"> робота №</w:t>
      </w:r>
      <w:r w:rsidR="004D56A1" w:rsidRPr="004D56A1">
        <w:rPr>
          <w:b/>
          <w:bCs/>
          <w:sz w:val="32"/>
          <w:szCs w:val="32"/>
        </w:rPr>
        <w:t>2</w:t>
      </w:r>
    </w:p>
    <w:p w14:paraId="6172C36B" w14:textId="77777777" w:rsidR="004D56A1" w:rsidRDefault="004D56A1" w:rsidP="004D56A1">
      <w:pPr>
        <w:spacing w:before="240" w:line="360" w:lineRule="auto"/>
        <w:ind w:firstLine="709"/>
        <w:rPr>
          <w:lang w:val="en-US"/>
        </w:rPr>
      </w:pPr>
      <w:proofErr w:type="spellStart"/>
      <w:r w:rsidRPr="004D56A1">
        <w:t>Конвеєр</w:t>
      </w:r>
      <w:proofErr w:type="spellEnd"/>
      <w:r w:rsidRPr="004D56A1">
        <w:t xml:space="preserve"> </w:t>
      </w:r>
      <w:proofErr w:type="spellStart"/>
      <w:r w:rsidRPr="004D56A1">
        <w:t>обробки</w:t>
      </w:r>
      <w:proofErr w:type="spellEnd"/>
      <w:r w:rsidRPr="004D56A1">
        <w:t xml:space="preserve"> </w:t>
      </w:r>
      <w:proofErr w:type="spellStart"/>
      <w:r w:rsidRPr="004D56A1">
        <w:t>запиту</w:t>
      </w:r>
      <w:proofErr w:type="spellEnd"/>
      <w:r w:rsidRPr="004D56A1">
        <w:t xml:space="preserve"> та </w:t>
      </w:r>
      <w:proofErr w:type="spellStart"/>
      <w:r w:rsidRPr="004D56A1">
        <w:t>middleware</w:t>
      </w:r>
      <w:proofErr w:type="spellEnd"/>
      <w:r w:rsidRPr="004D56A1">
        <w:t xml:space="preserve">. </w:t>
      </w:r>
      <w:proofErr w:type="spellStart"/>
      <w:r w:rsidRPr="004D56A1">
        <w:t>Відправлення</w:t>
      </w:r>
      <w:proofErr w:type="spellEnd"/>
      <w:r w:rsidRPr="004D56A1">
        <w:t xml:space="preserve"> </w:t>
      </w:r>
      <w:proofErr w:type="spellStart"/>
      <w:r w:rsidRPr="004D56A1">
        <w:t>відповіді</w:t>
      </w:r>
      <w:proofErr w:type="spellEnd"/>
      <w:r w:rsidRPr="004D56A1">
        <w:t xml:space="preserve">. </w:t>
      </w:r>
      <w:proofErr w:type="spellStart"/>
      <w:r w:rsidRPr="004D56A1">
        <w:t>Маршрутизація</w:t>
      </w:r>
      <w:proofErr w:type="spellEnd"/>
      <w:r w:rsidRPr="004D56A1">
        <w:t xml:space="preserve">. </w:t>
      </w:r>
      <w:proofErr w:type="spellStart"/>
      <w:r w:rsidRPr="004D56A1">
        <w:t>Переадресація</w:t>
      </w:r>
      <w:proofErr w:type="spellEnd"/>
      <w:r w:rsidRPr="004D56A1">
        <w:t>.</w:t>
      </w:r>
    </w:p>
    <w:p w14:paraId="2743A8DA" w14:textId="7C303BCB" w:rsidR="00B17457" w:rsidRPr="00B17457" w:rsidRDefault="00B17457" w:rsidP="00B17457">
      <w:pPr>
        <w:spacing w:before="240"/>
        <w:ind w:firstLine="709"/>
        <w:rPr>
          <w:b/>
          <w:bCs/>
          <w:lang w:val="uk-UA"/>
        </w:rPr>
      </w:pPr>
      <w:r w:rsidRPr="00B17457">
        <w:rPr>
          <w:b/>
          <w:bCs/>
          <w:lang w:val="uk-UA"/>
        </w:rPr>
        <w:t xml:space="preserve">Мета роботи: </w:t>
      </w:r>
    </w:p>
    <w:p w14:paraId="7F0304B3" w14:textId="77777777" w:rsidR="004D56A1" w:rsidRPr="004D56A1" w:rsidRDefault="004D56A1" w:rsidP="004D56A1">
      <w:pPr>
        <w:spacing w:before="240"/>
        <w:ind w:firstLine="709"/>
        <w:rPr>
          <w:lang w:val="en-US"/>
        </w:rPr>
      </w:pPr>
      <w:proofErr w:type="spellStart"/>
      <w:r>
        <w:t>Ознайомитись</w:t>
      </w:r>
      <w:proofErr w:type="spellEnd"/>
      <w:r w:rsidRPr="004D56A1">
        <w:rPr>
          <w:lang w:val="en-US"/>
        </w:rPr>
        <w:t xml:space="preserve"> </w:t>
      </w:r>
      <w:r>
        <w:t>з</w:t>
      </w:r>
      <w:r w:rsidRPr="004D56A1">
        <w:rPr>
          <w:lang w:val="en-US"/>
        </w:rPr>
        <w:t xml:space="preserve"> middleware, </w:t>
      </w:r>
      <w:proofErr w:type="spellStart"/>
      <w:r w:rsidRPr="006D1BEA">
        <w:t>маршрутизацією</w:t>
      </w:r>
      <w:proofErr w:type="spellEnd"/>
      <w:r w:rsidRPr="004D56A1">
        <w:rPr>
          <w:lang w:val="en-US"/>
        </w:rPr>
        <w:t xml:space="preserve"> </w:t>
      </w:r>
      <w:r w:rsidRPr="006D1BEA">
        <w:t>та</w:t>
      </w:r>
      <w:r w:rsidRPr="004D56A1">
        <w:rPr>
          <w:lang w:val="en-US"/>
        </w:rPr>
        <w:t xml:space="preserve"> </w:t>
      </w:r>
      <w:proofErr w:type="spellStart"/>
      <w:r w:rsidRPr="006D1BEA">
        <w:t>переадресацією</w:t>
      </w:r>
      <w:proofErr w:type="spellEnd"/>
      <w:r w:rsidRPr="004D56A1">
        <w:rPr>
          <w:lang w:val="en-US"/>
        </w:rPr>
        <w:t>.</w:t>
      </w:r>
    </w:p>
    <w:p w14:paraId="57B3AF86" w14:textId="77777777" w:rsidR="00B17457" w:rsidRDefault="00B17457" w:rsidP="004D56A1">
      <w:pPr>
        <w:spacing w:before="240"/>
        <w:ind w:firstLine="709"/>
        <w:rPr>
          <w:b/>
          <w:bCs/>
        </w:rPr>
      </w:pPr>
      <w:r w:rsidRPr="009D475A">
        <w:rPr>
          <w:b/>
          <w:bCs/>
        </w:rPr>
        <w:t>Результ</w:t>
      </w:r>
      <w:r>
        <w:rPr>
          <w:b/>
          <w:bCs/>
        </w:rPr>
        <w:t xml:space="preserve">ат </w:t>
      </w:r>
      <w:proofErr w:type="spellStart"/>
      <w:r>
        <w:rPr>
          <w:b/>
          <w:bCs/>
        </w:rPr>
        <w:t>виконання</w:t>
      </w:r>
      <w:proofErr w:type="spellEnd"/>
      <w:r>
        <w:rPr>
          <w:b/>
          <w:bCs/>
        </w:rPr>
        <w:t>:</w:t>
      </w:r>
    </w:p>
    <w:p w14:paraId="435247EA" w14:textId="77777777" w:rsidR="00B17457" w:rsidRPr="00B47DB3" w:rsidRDefault="00B17457" w:rsidP="00264BBE"/>
    <w:p w14:paraId="5C12FEB8" w14:textId="77777777" w:rsidR="00D95DFB" w:rsidRPr="005E1D8A" w:rsidRDefault="00D95DFB" w:rsidP="00B17457">
      <w:pPr>
        <w:pStyle w:val="1"/>
        <w:spacing w:line="360" w:lineRule="auto"/>
        <w:rPr>
          <w:sz w:val="28"/>
          <w:szCs w:val="28"/>
          <w:lang w:val="uk-UA"/>
        </w:rPr>
      </w:pPr>
      <w:r w:rsidRPr="005E1D8A">
        <w:rPr>
          <w:sz w:val="28"/>
          <w:szCs w:val="28"/>
          <w:lang w:val="uk-UA"/>
        </w:rPr>
        <w:t>Виконання роботи</w:t>
      </w:r>
    </w:p>
    <w:p w14:paraId="61B14AE2" w14:textId="77777777" w:rsidR="004D56A1" w:rsidRDefault="00B47DB3" w:rsidP="004D56A1">
      <w:pPr>
        <w:spacing w:line="360" w:lineRule="auto"/>
        <w:rPr>
          <w:noProof/>
          <w:lang w:val="en-US"/>
        </w:rPr>
      </w:pPr>
      <w:r>
        <w:rPr>
          <w:rFonts w:eastAsiaTheme="majorEastAsia" w:cs="Calibri Light"/>
          <w:szCs w:val="24"/>
          <w:lang w:val="uk-UA"/>
        </w:rPr>
        <w:t xml:space="preserve">У </w:t>
      </w:r>
      <w:r w:rsidRPr="00B47DB3">
        <w:rPr>
          <w:rFonts w:eastAsiaTheme="majorEastAsia" w:cs="Calibri Light"/>
          <w:szCs w:val="24"/>
          <w:lang w:val="uk-UA"/>
        </w:rPr>
        <w:t>корені проекту створити каталог "</w:t>
      </w:r>
      <w:proofErr w:type="spellStart"/>
      <w:r w:rsidRPr="00B47DB3">
        <w:rPr>
          <w:rFonts w:eastAsiaTheme="majorEastAsia" w:cs="Calibri Light"/>
          <w:szCs w:val="24"/>
          <w:lang w:val="uk-UA"/>
        </w:rPr>
        <w:t>api</w:t>
      </w:r>
      <w:proofErr w:type="spellEnd"/>
      <w:r w:rsidRPr="00B47DB3">
        <w:rPr>
          <w:rFonts w:eastAsiaTheme="majorEastAsia" w:cs="Calibri Light"/>
          <w:szCs w:val="24"/>
          <w:lang w:val="uk-UA"/>
        </w:rPr>
        <w:t>" і перемістити всі файли з лабораторної роботи 1 в цей каталог.</w:t>
      </w:r>
      <w:r>
        <w:rPr>
          <w:rFonts w:eastAsiaTheme="majorEastAsia" w:cs="Calibri Light"/>
          <w:szCs w:val="24"/>
          <w:lang w:val="uk-UA"/>
        </w:rPr>
        <w:t xml:space="preserve"> Також</w:t>
      </w:r>
      <w:r w:rsidRPr="00B47DB3">
        <w:rPr>
          <w:rFonts w:eastAsiaTheme="majorEastAsia" w:cs="Calibri Light"/>
          <w:szCs w:val="24"/>
          <w:lang w:val="uk-UA"/>
        </w:rPr>
        <w:t xml:space="preserve"> створити каталог "</w:t>
      </w:r>
      <w:proofErr w:type="spellStart"/>
      <w:r w:rsidRPr="00B47DB3">
        <w:rPr>
          <w:rFonts w:eastAsiaTheme="majorEastAsia" w:cs="Calibri Light"/>
          <w:szCs w:val="24"/>
          <w:lang w:val="uk-UA"/>
        </w:rPr>
        <w:t>proxy</w:t>
      </w:r>
      <w:proofErr w:type="spellEnd"/>
      <w:r w:rsidRPr="00B47DB3">
        <w:rPr>
          <w:rFonts w:eastAsiaTheme="majorEastAsia" w:cs="Calibri Light"/>
          <w:szCs w:val="24"/>
          <w:lang w:val="uk-UA"/>
        </w:rPr>
        <w:t>".</w:t>
      </w:r>
      <w:r w:rsidR="00F4409C" w:rsidRPr="00F4409C">
        <w:rPr>
          <w:noProof/>
        </w:rPr>
        <w:t xml:space="preserve"> </w:t>
      </w:r>
    </w:p>
    <w:p w14:paraId="3294CF37" w14:textId="6153AA18" w:rsidR="00B47DB3" w:rsidRDefault="00F4409C" w:rsidP="004D56A1">
      <w:pPr>
        <w:spacing w:line="360" w:lineRule="auto"/>
        <w:jc w:val="center"/>
        <w:rPr>
          <w:rFonts w:eastAsiaTheme="majorEastAsia" w:cs="Calibri Light"/>
          <w:szCs w:val="24"/>
          <w:lang w:val="uk-UA"/>
        </w:rPr>
      </w:pPr>
      <w:r w:rsidRPr="00F4409C">
        <w:rPr>
          <w:rFonts w:eastAsiaTheme="majorEastAsia" w:cs="Calibri Light"/>
          <w:szCs w:val="24"/>
          <w:lang w:val="uk-UA"/>
        </w:rPr>
        <w:drawing>
          <wp:inline distT="0" distB="0" distL="0" distR="0" wp14:anchorId="22112DC4" wp14:editId="46DE4A1E">
            <wp:extent cx="1845945" cy="2527828"/>
            <wp:effectExtent l="0" t="0" r="1905" b="6350"/>
            <wp:docPr id="927017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17151" name=""/>
                    <pic:cNvPicPr/>
                  </pic:nvPicPr>
                  <pic:blipFill rotWithShape="1">
                    <a:blip r:embed="rId10"/>
                    <a:srcRect b="12346"/>
                    <a:stretch/>
                  </pic:blipFill>
                  <pic:spPr bwMode="auto">
                    <a:xfrm>
                      <a:off x="0" y="0"/>
                      <a:ext cx="1849089" cy="2532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C3D9C" w14:textId="6992BD14" w:rsidR="00F4409C" w:rsidRDefault="00B17457" w:rsidP="004D56A1">
      <w:pPr>
        <w:spacing w:line="360" w:lineRule="auto"/>
        <w:jc w:val="center"/>
        <w:rPr>
          <w:rFonts w:eastAsiaTheme="majorEastAsia" w:cs="Calibri Light"/>
          <w:szCs w:val="24"/>
          <w:lang w:val="en-US"/>
        </w:rPr>
      </w:pPr>
      <w:r>
        <w:t xml:space="preserve">Рисунок 1.1 – </w:t>
      </w:r>
      <w:r w:rsidR="00F4409C">
        <w:rPr>
          <w:lang w:val="uk-UA"/>
        </w:rPr>
        <w:t xml:space="preserve">Каталог </w:t>
      </w:r>
      <w:proofErr w:type="spellStart"/>
      <w:r w:rsidR="00F4409C">
        <w:rPr>
          <w:lang w:val="en-US"/>
        </w:rPr>
        <w:t>ap</w:t>
      </w:r>
      <w:r w:rsidR="004D56A1">
        <w:rPr>
          <w:lang w:val="en-US"/>
        </w:rPr>
        <w:t>i</w:t>
      </w:r>
      <w:proofErr w:type="spellEnd"/>
      <w:r w:rsidR="00F4409C" w:rsidRPr="00F4409C">
        <w:t xml:space="preserve"> </w:t>
      </w:r>
      <w:r w:rsidR="00F4409C">
        <w:rPr>
          <w:lang w:val="uk-UA"/>
        </w:rPr>
        <w:t xml:space="preserve">та </w:t>
      </w:r>
      <w:r w:rsidR="00F4409C">
        <w:rPr>
          <w:lang w:val="en-SE"/>
        </w:rPr>
        <w:t>proxy</w:t>
      </w:r>
    </w:p>
    <w:p w14:paraId="0C6556D2" w14:textId="77777777" w:rsidR="004D56A1" w:rsidRDefault="004D56A1" w:rsidP="004D56A1">
      <w:pPr>
        <w:spacing w:line="360" w:lineRule="auto"/>
        <w:jc w:val="center"/>
        <w:rPr>
          <w:rFonts w:eastAsiaTheme="majorEastAsia" w:cs="Calibri Light"/>
          <w:szCs w:val="24"/>
          <w:lang w:val="en-US"/>
        </w:rPr>
      </w:pPr>
    </w:p>
    <w:p w14:paraId="669CE927" w14:textId="77777777" w:rsidR="004D56A1" w:rsidRDefault="004D56A1" w:rsidP="004D56A1">
      <w:pPr>
        <w:spacing w:line="360" w:lineRule="auto"/>
        <w:jc w:val="center"/>
        <w:rPr>
          <w:rFonts w:eastAsiaTheme="majorEastAsia" w:cs="Calibri Light"/>
          <w:szCs w:val="24"/>
          <w:lang w:val="en-US"/>
        </w:rPr>
      </w:pPr>
    </w:p>
    <w:p w14:paraId="794A8493" w14:textId="77777777" w:rsidR="004D56A1" w:rsidRDefault="004D56A1" w:rsidP="004D56A1">
      <w:pPr>
        <w:spacing w:line="360" w:lineRule="auto"/>
        <w:jc w:val="center"/>
        <w:rPr>
          <w:rFonts w:eastAsiaTheme="majorEastAsia" w:cs="Calibri Light"/>
          <w:szCs w:val="24"/>
          <w:lang w:val="en-US"/>
        </w:rPr>
      </w:pPr>
    </w:p>
    <w:p w14:paraId="6319EF6F" w14:textId="77777777" w:rsidR="004D56A1" w:rsidRDefault="004D56A1" w:rsidP="004D56A1">
      <w:pPr>
        <w:spacing w:line="360" w:lineRule="auto"/>
        <w:jc w:val="center"/>
        <w:rPr>
          <w:rFonts w:eastAsiaTheme="majorEastAsia" w:cs="Calibri Light"/>
          <w:szCs w:val="24"/>
          <w:lang w:val="en-US"/>
        </w:rPr>
      </w:pPr>
    </w:p>
    <w:p w14:paraId="1C3FE194" w14:textId="77777777" w:rsidR="004D56A1" w:rsidRDefault="004D56A1" w:rsidP="004D56A1">
      <w:pPr>
        <w:spacing w:line="360" w:lineRule="auto"/>
        <w:jc w:val="center"/>
        <w:rPr>
          <w:rFonts w:eastAsiaTheme="majorEastAsia" w:cs="Calibri Light"/>
          <w:szCs w:val="24"/>
          <w:lang w:val="en-US"/>
        </w:rPr>
      </w:pPr>
    </w:p>
    <w:p w14:paraId="5ACE3DCC" w14:textId="77777777" w:rsidR="004D56A1" w:rsidRPr="004D56A1" w:rsidRDefault="004D56A1" w:rsidP="004D56A1">
      <w:pPr>
        <w:spacing w:line="360" w:lineRule="auto"/>
        <w:jc w:val="center"/>
        <w:rPr>
          <w:rFonts w:eastAsiaTheme="majorEastAsia" w:cs="Calibri Light"/>
          <w:szCs w:val="24"/>
          <w:lang w:val="en-US"/>
        </w:rPr>
      </w:pPr>
    </w:p>
    <w:p w14:paraId="027215D6" w14:textId="77777777" w:rsidR="0004117A" w:rsidRPr="004D56A1" w:rsidRDefault="00F4409C" w:rsidP="0004117A">
      <w:pPr>
        <w:spacing w:line="360" w:lineRule="auto"/>
        <w:rPr>
          <w:noProof/>
        </w:rPr>
      </w:pPr>
      <w:r w:rsidRPr="00F4409C">
        <w:rPr>
          <w:rFonts w:eastAsiaTheme="majorEastAsia" w:cs="Calibri Light"/>
          <w:szCs w:val="24"/>
          <w:lang w:val="uk-UA"/>
        </w:rPr>
        <w:lastRenderedPageBreak/>
        <w:t>У каталозі "</w:t>
      </w:r>
      <w:proofErr w:type="spellStart"/>
      <w:r w:rsidRPr="00F4409C">
        <w:rPr>
          <w:rFonts w:eastAsiaTheme="majorEastAsia" w:cs="Calibri Light"/>
          <w:szCs w:val="24"/>
          <w:lang w:val="uk-UA"/>
        </w:rPr>
        <w:t>proxy</w:t>
      </w:r>
      <w:proofErr w:type="spellEnd"/>
      <w:r w:rsidRPr="00F4409C">
        <w:rPr>
          <w:rFonts w:eastAsiaTheme="majorEastAsia" w:cs="Calibri Light"/>
          <w:szCs w:val="24"/>
          <w:lang w:val="uk-UA"/>
        </w:rPr>
        <w:t>" створити додаток, який схожий на "</w:t>
      </w:r>
      <w:proofErr w:type="spellStart"/>
      <w:r w:rsidRPr="00F4409C">
        <w:rPr>
          <w:rFonts w:eastAsiaTheme="majorEastAsia" w:cs="Calibri Light"/>
          <w:szCs w:val="24"/>
          <w:lang w:val="uk-UA"/>
        </w:rPr>
        <w:t>api</w:t>
      </w:r>
      <w:proofErr w:type="spellEnd"/>
      <w:r w:rsidRPr="00F4409C">
        <w:rPr>
          <w:rFonts w:eastAsiaTheme="majorEastAsia" w:cs="Calibri Light"/>
          <w:szCs w:val="24"/>
          <w:lang w:val="uk-UA"/>
        </w:rPr>
        <w:t>", але використовує порт 3001 та для шляху '/' відправляє запит до "</w:t>
      </w:r>
      <w:proofErr w:type="spellStart"/>
      <w:r w:rsidRPr="00F4409C">
        <w:rPr>
          <w:rFonts w:eastAsiaTheme="majorEastAsia" w:cs="Calibri Light"/>
          <w:szCs w:val="24"/>
          <w:lang w:val="uk-UA"/>
        </w:rPr>
        <w:t>api</w:t>
      </w:r>
      <w:proofErr w:type="spellEnd"/>
      <w:r w:rsidRPr="00F4409C">
        <w:rPr>
          <w:rFonts w:eastAsiaTheme="majorEastAsia" w:cs="Calibri Light"/>
          <w:szCs w:val="24"/>
          <w:lang w:val="uk-UA"/>
        </w:rPr>
        <w:t>" і повертає отриманий результат.</w:t>
      </w:r>
      <w:r w:rsidR="0004117A" w:rsidRPr="0004117A">
        <w:rPr>
          <w:noProof/>
        </w:rPr>
        <w:t xml:space="preserve"> </w:t>
      </w:r>
    </w:p>
    <w:p w14:paraId="439D7B80" w14:textId="3BD73344" w:rsidR="00886E7B" w:rsidRDefault="0004117A" w:rsidP="004D56A1">
      <w:pPr>
        <w:spacing w:line="360" w:lineRule="auto"/>
        <w:jc w:val="center"/>
        <w:rPr>
          <w:lang w:val="en-US"/>
        </w:rPr>
      </w:pPr>
      <w:r w:rsidRPr="0004117A">
        <w:rPr>
          <w:rFonts w:eastAsiaTheme="majorEastAsia" w:cs="Calibri Light"/>
          <w:szCs w:val="24"/>
          <w:lang w:val="uk-UA"/>
        </w:rPr>
        <w:drawing>
          <wp:inline distT="0" distB="0" distL="0" distR="0" wp14:anchorId="307E4487" wp14:editId="7042758D">
            <wp:extent cx="5197431" cy="3268980"/>
            <wp:effectExtent l="0" t="0" r="3810" b="7620"/>
            <wp:docPr id="1822828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284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7594" cy="328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E8BA" w14:textId="0D017D20" w:rsidR="004D56A1" w:rsidRPr="004D56A1" w:rsidRDefault="004D56A1" w:rsidP="004D56A1">
      <w:pPr>
        <w:spacing w:line="360" w:lineRule="auto"/>
        <w:jc w:val="center"/>
      </w:pPr>
      <w:r>
        <w:t>Рисунок 1.</w:t>
      </w:r>
      <w:r>
        <w:rPr>
          <w:lang w:val="en-US"/>
        </w:rPr>
        <w:t>2</w:t>
      </w:r>
      <w:r>
        <w:t xml:space="preserve"> – </w:t>
      </w:r>
      <w:proofErr w:type="spellStart"/>
      <w:r>
        <w:t>Створення</w:t>
      </w:r>
      <w:proofErr w:type="spellEnd"/>
      <w:r>
        <w:t xml:space="preserve"> нового </w:t>
      </w:r>
      <w:proofErr w:type="spellStart"/>
      <w:r>
        <w:t>додатку</w:t>
      </w:r>
      <w:proofErr w:type="spellEnd"/>
    </w:p>
    <w:p w14:paraId="55EA8FE7" w14:textId="77777777" w:rsidR="004D56A1" w:rsidRPr="004D56A1" w:rsidRDefault="004D56A1" w:rsidP="004D56A1">
      <w:pPr>
        <w:spacing w:line="360" w:lineRule="auto"/>
        <w:jc w:val="center"/>
        <w:rPr>
          <w:rFonts w:eastAsiaTheme="majorEastAsia" w:cs="Calibri Light"/>
          <w:szCs w:val="24"/>
          <w:lang w:val="en-US"/>
        </w:rPr>
      </w:pPr>
    </w:p>
    <w:p w14:paraId="5E9ACD69" w14:textId="73C7235C" w:rsidR="004D56A1" w:rsidRPr="00886E7B" w:rsidRDefault="004D56A1" w:rsidP="0004117A">
      <w:pPr>
        <w:spacing w:line="360" w:lineRule="auto"/>
        <w:jc w:val="center"/>
        <w:rPr>
          <w:lang w:val="en-US"/>
        </w:rPr>
      </w:pPr>
      <w:r w:rsidRPr="00792F05">
        <w:rPr>
          <w:lang w:val="en-US"/>
        </w:rPr>
        <w:drawing>
          <wp:inline distT="0" distB="0" distL="0" distR="0" wp14:anchorId="39A4880B" wp14:editId="7803DF24">
            <wp:extent cx="2447925" cy="2510819"/>
            <wp:effectExtent l="0" t="0" r="0" b="3810"/>
            <wp:docPr id="2039145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45453" name=""/>
                    <pic:cNvPicPr/>
                  </pic:nvPicPr>
                  <pic:blipFill rotWithShape="1">
                    <a:blip r:embed="rId12"/>
                    <a:srcRect b="13361"/>
                    <a:stretch/>
                  </pic:blipFill>
                  <pic:spPr bwMode="auto">
                    <a:xfrm>
                      <a:off x="0" y="0"/>
                      <a:ext cx="2453311" cy="2516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EC9A0" w14:textId="68314999" w:rsidR="004D56A1" w:rsidRDefault="00B17457" w:rsidP="004D56A1">
      <w:pPr>
        <w:spacing w:line="360" w:lineRule="auto"/>
        <w:jc w:val="center"/>
        <w:rPr>
          <w:lang w:val="en-US"/>
        </w:rPr>
      </w:pPr>
      <w:r>
        <w:t>Рисунок</w:t>
      </w:r>
      <w:r w:rsidRPr="004D56A1">
        <w:rPr>
          <w:lang w:val="en-US"/>
        </w:rPr>
        <w:t xml:space="preserve"> 1.</w:t>
      </w:r>
      <w:r w:rsidR="004D56A1">
        <w:rPr>
          <w:lang w:val="uk-UA"/>
        </w:rPr>
        <w:t>3</w:t>
      </w:r>
      <w:r w:rsidRPr="004D56A1">
        <w:rPr>
          <w:lang w:val="en-US"/>
        </w:rPr>
        <w:t xml:space="preserve"> – </w:t>
      </w:r>
      <w:r w:rsidR="004D56A1">
        <w:rPr>
          <w:lang w:val="uk-UA"/>
        </w:rPr>
        <w:t>Результат додатку</w:t>
      </w:r>
    </w:p>
    <w:p w14:paraId="16F01A99" w14:textId="77777777" w:rsidR="004D56A1" w:rsidRPr="00783725" w:rsidRDefault="004D56A1" w:rsidP="004D56A1">
      <w:pPr>
        <w:spacing w:line="360" w:lineRule="auto"/>
        <w:jc w:val="center"/>
        <w:rPr>
          <w:lang w:val="en-US"/>
        </w:rPr>
      </w:pPr>
    </w:p>
    <w:p w14:paraId="42266861" w14:textId="77777777" w:rsidR="004D56A1" w:rsidRPr="00783725" w:rsidRDefault="004D56A1" w:rsidP="004D56A1">
      <w:pPr>
        <w:spacing w:line="360" w:lineRule="auto"/>
        <w:jc w:val="center"/>
        <w:rPr>
          <w:lang w:val="en-US"/>
        </w:rPr>
      </w:pPr>
    </w:p>
    <w:p w14:paraId="7BFC0FA1" w14:textId="5C49D152" w:rsidR="00D95DFB" w:rsidRPr="004D56A1" w:rsidRDefault="004D56A1" w:rsidP="004D56A1">
      <w:pPr>
        <w:spacing w:line="360" w:lineRule="auto"/>
        <w:rPr>
          <w:lang w:val="en-US"/>
        </w:rPr>
      </w:pPr>
      <w:r w:rsidRPr="004D56A1">
        <w:rPr>
          <w:szCs w:val="24"/>
          <w:lang w:val="uk-UA"/>
        </w:rPr>
        <w:lastRenderedPageBreak/>
        <w:t>У браузері ввести адресу додатку "</w:t>
      </w:r>
      <w:proofErr w:type="spellStart"/>
      <w:r w:rsidRPr="004D56A1">
        <w:rPr>
          <w:szCs w:val="24"/>
          <w:lang w:val="uk-UA"/>
        </w:rPr>
        <w:t>proxy</w:t>
      </w:r>
      <w:proofErr w:type="spellEnd"/>
      <w:r w:rsidRPr="004D56A1">
        <w:rPr>
          <w:szCs w:val="24"/>
          <w:lang w:val="uk-UA"/>
        </w:rPr>
        <w:t>" і побачити "</w:t>
      </w:r>
      <w:proofErr w:type="spellStart"/>
      <w:r w:rsidRPr="004D56A1">
        <w:rPr>
          <w:szCs w:val="24"/>
          <w:lang w:val="uk-UA"/>
        </w:rPr>
        <w:t>Hello</w:t>
      </w:r>
      <w:proofErr w:type="spellEnd"/>
      <w:r w:rsidRPr="004D56A1">
        <w:rPr>
          <w:szCs w:val="24"/>
          <w:lang w:val="uk-UA"/>
        </w:rPr>
        <w:t xml:space="preserve"> </w:t>
      </w:r>
      <w:proofErr w:type="spellStart"/>
      <w:r w:rsidRPr="004D56A1">
        <w:rPr>
          <w:szCs w:val="24"/>
          <w:lang w:val="uk-UA"/>
        </w:rPr>
        <w:t>world</w:t>
      </w:r>
      <w:proofErr w:type="spellEnd"/>
      <w:r w:rsidRPr="004D56A1">
        <w:rPr>
          <w:szCs w:val="24"/>
          <w:lang w:val="uk-UA"/>
        </w:rPr>
        <w:t>" від додатку "</w:t>
      </w:r>
      <w:proofErr w:type="spellStart"/>
      <w:r w:rsidRPr="004D56A1">
        <w:rPr>
          <w:szCs w:val="24"/>
          <w:lang w:val="uk-UA"/>
        </w:rPr>
        <w:t>api</w:t>
      </w:r>
      <w:proofErr w:type="spellEnd"/>
      <w:r w:rsidRPr="004D56A1">
        <w:rPr>
          <w:szCs w:val="24"/>
          <w:lang w:val="uk-UA"/>
        </w:rPr>
        <w:t>"</w:t>
      </w:r>
    </w:p>
    <w:p w14:paraId="0FF093B2" w14:textId="44D732FB" w:rsidR="00D95DFB" w:rsidRDefault="004D56A1" w:rsidP="004D56A1">
      <w:pPr>
        <w:spacing w:line="360" w:lineRule="auto"/>
        <w:jc w:val="center"/>
        <w:rPr>
          <w:lang w:val="uk-UA"/>
        </w:rPr>
      </w:pPr>
      <w:r w:rsidRPr="00886E7B">
        <w:rPr>
          <w:lang w:val="en-US"/>
        </w:rPr>
        <w:drawing>
          <wp:inline distT="0" distB="0" distL="0" distR="0" wp14:anchorId="0ECBB0E9" wp14:editId="374E996F">
            <wp:extent cx="3296920" cy="2835500"/>
            <wp:effectExtent l="0" t="0" r="0" b="3175"/>
            <wp:docPr id="1333064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645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1321" cy="28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4B3A" w14:textId="2E0A72F1" w:rsidR="00BE77AC" w:rsidRDefault="00B17457" w:rsidP="00D943A7">
      <w:pPr>
        <w:spacing w:line="360" w:lineRule="auto"/>
        <w:jc w:val="center"/>
      </w:pPr>
      <w:r>
        <w:t>Рисунок 1.</w:t>
      </w:r>
      <w:r w:rsidR="004D56A1">
        <w:rPr>
          <w:lang w:val="uk-UA"/>
        </w:rPr>
        <w:t>4</w:t>
      </w:r>
      <w:r>
        <w:t xml:space="preserve"> – </w:t>
      </w:r>
      <w:r w:rsidR="00783725">
        <w:rPr>
          <w:lang w:val="uk-UA"/>
        </w:rPr>
        <w:t>Результат введення адреси</w:t>
      </w:r>
    </w:p>
    <w:p w14:paraId="687A84AD" w14:textId="77777777" w:rsidR="009C1DCF" w:rsidRPr="004D56A1" w:rsidRDefault="009C1DCF" w:rsidP="00D943A7">
      <w:pPr>
        <w:spacing w:line="360" w:lineRule="auto"/>
        <w:jc w:val="center"/>
      </w:pPr>
    </w:p>
    <w:p w14:paraId="77F1ACEA" w14:textId="77777777" w:rsidR="00B45BAB" w:rsidRPr="0015306E" w:rsidRDefault="00B45BAB" w:rsidP="00B17457">
      <w:pPr>
        <w:pStyle w:val="1"/>
        <w:spacing w:line="360" w:lineRule="auto"/>
        <w:rPr>
          <w:sz w:val="28"/>
          <w:szCs w:val="28"/>
          <w:lang w:val="uk-UA"/>
        </w:rPr>
      </w:pPr>
      <w:r w:rsidRPr="0015306E">
        <w:rPr>
          <w:sz w:val="28"/>
          <w:szCs w:val="28"/>
          <w:lang w:val="uk-UA"/>
        </w:rPr>
        <w:t>Висновок</w:t>
      </w:r>
    </w:p>
    <w:p w14:paraId="5F64D2E2" w14:textId="29574FB9" w:rsidR="00264BBE" w:rsidRPr="00D63AD3" w:rsidRDefault="00B45BAB" w:rsidP="00D63AD3">
      <w:pPr>
        <w:spacing w:line="360" w:lineRule="auto"/>
        <w:ind w:firstLine="340"/>
        <w:rPr>
          <w:lang w:val="uk-UA"/>
        </w:rPr>
      </w:pPr>
      <w:r>
        <w:rPr>
          <w:lang w:val="uk-UA"/>
        </w:rPr>
        <w:t>В</w:t>
      </w:r>
      <w:r w:rsidR="00ED1B35">
        <w:rPr>
          <w:lang w:val="uk-UA"/>
        </w:rPr>
        <w:t xml:space="preserve"> ході лабораторної роботи </w:t>
      </w:r>
      <w:r w:rsidR="00D63AD3">
        <w:rPr>
          <w:lang w:val="uk-UA"/>
        </w:rPr>
        <w:t>я</w:t>
      </w:r>
      <w:r w:rsidR="00D63AD3" w:rsidRPr="00D63AD3">
        <w:rPr>
          <w:lang w:val="uk-UA"/>
        </w:rPr>
        <w:t xml:space="preserve"> ознайоми</w:t>
      </w:r>
      <w:r w:rsidR="00D63AD3">
        <w:rPr>
          <w:lang w:val="uk-UA"/>
        </w:rPr>
        <w:t>вся</w:t>
      </w:r>
      <w:r w:rsidR="00D63AD3" w:rsidRPr="00D63AD3">
        <w:rPr>
          <w:lang w:val="uk-UA"/>
        </w:rPr>
        <w:t xml:space="preserve"> з концепціями </w:t>
      </w:r>
      <w:proofErr w:type="spellStart"/>
      <w:r w:rsidR="00D63AD3" w:rsidRPr="00D63AD3">
        <w:rPr>
          <w:lang w:val="uk-UA"/>
        </w:rPr>
        <w:t>middleware</w:t>
      </w:r>
      <w:proofErr w:type="spellEnd"/>
      <w:r w:rsidR="00D63AD3" w:rsidRPr="00D63AD3">
        <w:rPr>
          <w:lang w:val="uk-UA"/>
        </w:rPr>
        <w:t>, маршрутизації та переадресації. Вивчення цих концепцій дозволи</w:t>
      </w:r>
      <w:r w:rsidR="00D63AD3">
        <w:rPr>
          <w:lang w:val="uk-UA"/>
        </w:rPr>
        <w:t>ло</w:t>
      </w:r>
      <w:r w:rsidR="00D63AD3" w:rsidRPr="00D63AD3">
        <w:rPr>
          <w:lang w:val="uk-UA"/>
        </w:rPr>
        <w:t xml:space="preserve"> краще розуміти, як працює веб-додаток, як реалізовувати різноманітні функціональність і ефективно керувати роботою сервера.</w:t>
      </w:r>
    </w:p>
    <w:p w14:paraId="7E579642" w14:textId="77777777" w:rsidR="005B6516" w:rsidRPr="005B6516" w:rsidRDefault="005B6516" w:rsidP="00B17457">
      <w:pPr>
        <w:spacing w:line="360" w:lineRule="auto"/>
        <w:rPr>
          <w:lang w:val="uk-UA"/>
        </w:rPr>
      </w:pPr>
    </w:p>
    <w:sectPr w:rsidR="005B6516" w:rsidRPr="005B6516" w:rsidSect="00594189">
      <w:headerReference w:type="first" r:id="rId14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B532C" w14:textId="77777777" w:rsidR="00594189" w:rsidRDefault="00594189" w:rsidP="0097326C">
      <w:r>
        <w:separator/>
      </w:r>
    </w:p>
  </w:endnote>
  <w:endnote w:type="continuationSeparator" w:id="0">
    <w:p w14:paraId="4167C339" w14:textId="77777777" w:rsidR="00594189" w:rsidRDefault="00594189" w:rsidP="0097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DF08C" w14:textId="77777777" w:rsidR="00594189" w:rsidRDefault="00594189" w:rsidP="0097326C">
      <w:r>
        <w:separator/>
      </w:r>
    </w:p>
  </w:footnote>
  <w:footnote w:type="continuationSeparator" w:id="0">
    <w:p w14:paraId="565D8071" w14:textId="77777777" w:rsidR="00594189" w:rsidRDefault="00594189" w:rsidP="00973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88F3E" w14:textId="0C25CF2F" w:rsidR="00B17457" w:rsidRPr="00B17457" w:rsidRDefault="00B17457" w:rsidP="00B17457">
    <w:pPr>
      <w:pStyle w:val="aff9"/>
      <w:jc w:val="right"/>
      <w:rPr>
        <w:lang w:val="uk-UA"/>
      </w:rPr>
    </w:pPr>
    <w:r>
      <w:t xml:space="preserve">Корх Б.О. </w:t>
    </w:r>
    <w:r>
      <w:rPr>
        <w:lang w:val="uk-UA"/>
      </w:rPr>
      <w:t>ПІ-211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A7CF72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50A4C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B63B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1C4F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5EF65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E85DB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A0723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5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6A0D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4208A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9F565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140832"/>
    <w:multiLevelType w:val="hybridMultilevel"/>
    <w:tmpl w:val="03B81F7C"/>
    <w:lvl w:ilvl="0" w:tplc="0B089D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8FE006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1DD6584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8B66368"/>
    <w:multiLevelType w:val="hybridMultilevel"/>
    <w:tmpl w:val="F1922EF8"/>
    <w:lvl w:ilvl="0" w:tplc="E2F0A378">
      <w:start w:val="1"/>
      <w:numFmt w:val="decimal"/>
      <w:pStyle w:val="21"/>
      <w:suff w:val="space"/>
      <w:lvlText w:val="1.%1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21238E"/>
    <w:multiLevelType w:val="hybridMultilevel"/>
    <w:tmpl w:val="7154FD4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71197603">
    <w:abstractNumId w:val="24"/>
  </w:num>
  <w:num w:numId="2" w16cid:durableId="1484275012">
    <w:abstractNumId w:val="12"/>
  </w:num>
  <w:num w:numId="3" w16cid:durableId="686249050">
    <w:abstractNumId w:val="10"/>
  </w:num>
  <w:num w:numId="4" w16cid:durableId="394277269">
    <w:abstractNumId w:val="26"/>
  </w:num>
  <w:num w:numId="5" w16cid:durableId="2111587088">
    <w:abstractNumId w:val="14"/>
  </w:num>
  <w:num w:numId="6" w16cid:durableId="1434059373">
    <w:abstractNumId w:val="21"/>
  </w:num>
  <w:num w:numId="7" w16cid:durableId="1072770798">
    <w:abstractNumId w:val="23"/>
  </w:num>
  <w:num w:numId="8" w16cid:durableId="1368024203">
    <w:abstractNumId w:val="9"/>
  </w:num>
  <w:num w:numId="9" w16cid:durableId="556477053">
    <w:abstractNumId w:val="7"/>
  </w:num>
  <w:num w:numId="10" w16cid:durableId="1296176438">
    <w:abstractNumId w:val="6"/>
  </w:num>
  <w:num w:numId="11" w16cid:durableId="639114965">
    <w:abstractNumId w:val="5"/>
  </w:num>
  <w:num w:numId="12" w16cid:durableId="412167132">
    <w:abstractNumId w:val="4"/>
  </w:num>
  <w:num w:numId="13" w16cid:durableId="169377379">
    <w:abstractNumId w:val="8"/>
  </w:num>
  <w:num w:numId="14" w16cid:durableId="1613197566">
    <w:abstractNumId w:val="3"/>
  </w:num>
  <w:num w:numId="15" w16cid:durableId="1077171174">
    <w:abstractNumId w:val="2"/>
  </w:num>
  <w:num w:numId="16" w16cid:durableId="180899344">
    <w:abstractNumId w:val="1"/>
  </w:num>
  <w:num w:numId="17" w16cid:durableId="416101812">
    <w:abstractNumId w:val="0"/>
  </w:num>
  <w:num w:numId="18" w16cid:durableId="572545698">
    <w:abstractNumId w:val="18"/>
  </w:num>
  <w:num w:numId="19" w16cid:durableId="1742022116">
    <w:abstractNumId w:val="19"/>
  </w:num>
  <w:num w:numId="20" w16cid:durableId="1057629738">
    <w:abstractNumId w:val="25"/>
  </w:num>
  <w:num w:numId="21" w16cid:durableId="296646533">
    <w:abstractNumId w:val="22"/>
  </w:num>
  <w:num w:numId="22" w16cid:durableId="1717729955">
    <w:abstractNumId w:val="11"/>
  </w:num>
  <w:num w:numId="23" w16cid:durableId="419447867">
    <w:abstractNumId w:val="28"/>
  </w:num>
  <w:num w:numId="24" w16cid:durableId="283122020">
    <w:abstractNumId w:val="17"/>
  </w:num>
  <w:num w:numId="25" w16cid:durableId="82341910">
    <w:abstractNumId w:val="13"/>
  </w:num>
  <w:num w:numId="26" w16cid:durableId="1957129367">
    <w:abstractNumId w:val="16"/>
  </w:num>
  <w:num w:numId="27" w16cid:durableId="1487164414">
    <w:abstractNumId w:val="20"/>
  </w:num>
  <w:num w:numId="28" w16cid:durableId="2014650588">
    <w:abstractNumId w:val="15"/>
  </w:num>
  <w:num w:numId="29" w16cid:durableId="60866267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C8D"/>
    <w:rsid w:val="00022C8D"/>
    <w:rsid w:val="0004117A"/>
    <w:rsid w:val="00064933"/>
    <w:rsid w:val="000A53A5"/>
    <w:rsid w:val="0015306E"/>
    <w:rsid w:val="00264BBE"/>
    <w:rsid w:val="002B5086"/>
    <w:rsid w:val="004745E2"/>
    <w:rsid w:val="004D56A1"/>
    <w:rsid w:val="004E108E"/>
    <w:rsid w:val="00594189"/>
    <w:rsid w:val="005B6516"/>
    <w:rsid w:val="005E1D8A"/>
    <w:rsid w:val="006172F8"/>
    <w:rsid w:val="00645252"/>
    <w:rsid w:val="006D3D74"/>
    <w:rsid w:val="00783725"/>
    <w:rsid w:val="00792F05"/>
    <w:rsid w:val="0083569A"/>
    <w:rsid w:val="00886E7B"/>
    <w:rsid w:val="008A7456"/>
    <w:rsid w:val="00972D90"/>
    <w:rsid w:val="0097326C"/>
    <w:rsid w:val="009C1DCF"/>
    <w:rsid w:val="00A9204E"/>
    <w:rsid w:val="00B13CB4"/>
    <w:rsid w:val="00B17457"/>
    <w:rsid w:val="00B45BAB"/>
    <w:rsid w:val="00B47DB3"/>
    <w:rsid w:val="00BE77AC"/>
    <w:rsid w:val="00C12AF3"/>
    <w:rsid w:val="00C14898"/>
    <w:rsid w:val="00CB4CD5"/>
    <w:rsid w:val="00CF5737"/>
    <w:rsid w:val="00D63AD3"/>
    <w:rsid w:val="00D943A7"/>
    <w:rsid w:val="00D95DFB"/>
    <w:rsid w:val="00DB0828"/>
    <w:rsid w:val="00DF31ED"/>
    <w:rsid w:val="00E41963"/>
    <w:rsid w:val="00ED1B35"/>
    <w:rsid w:val="00EF7E9A"/>
    <w:rsid w:val="00F4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A07A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D56A1"/>
    <w:rPr>
      <w:rFonts w:ascii="Times New Roman" w:hAnsi="Times New Roman" w:cs="Calibri"/>
      <w:sz w:val="28"/>
    </w:rPr>
  </w:style>
  <w:style w:type="paragraph" w:styleId="1">
    <w:name w:val="heading 1"/>
    <w:basedOn w:val="a2"/>
    <w:next w:val="a2"/>
    <w:link w:val="10"/>
    <w:uiPriority w:val="9"/>
    <w:qFormat/>
    <w:rsid w:val="00ED1B35"/>
    <w:pPr>
      <w:keepNext/>
      <w:keepLines/>
      <w:spacing w:before="240"/>
      <w:ind w:left="340"/>
      <w:outlineLvl w:val="0"/>
    </w:pPr>
    <w:rPr>
      <w:rFonts w:eastAsiaTheme="majorEastAsia" w:cs="Calibri Light"/>
      <w:b/>
      <w:sz w:val="32"/>
      <w:szCs w:val="32"/>
    </w:rPr>
  </w:style>
  <w:style w:type="paragraph" w:styleId="22">
    <w:name w:val="heading 2"/>
    <w:basedOn w:val="a2"/>
    <w:next w:val="a2"/>
    <w:link w:val="23"/>
    <w:uiPriority w:val="9"/>
    <w:unhideWhenUsed/>
    <w:qFormat/>
    <w:rsid w:val="00ED1B35"/>
    <w:pPr>
      <w:keepNext/>
      <w:keepLines/>
      <w:spacing w:before="40"/>
      <w:ind w:left="680"/>
      <w:outlineLvl w:val="1"/>
    </w:pPr>
    <w:rPr>
      <w:rFonts w:eastAsiaTheme="majorEastAsia" w:cs="Calibri Light"/>
      <w:sz w:val="30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B45BAB"/>
    <w:pPr>
      <w:keepNext/>
      <w:keepLines/>
      <w:spacing w:before="40"/>
      <w:outlineLvl w:val="2"/>
    </w:pPr>
    <w:rPr>
      <w:rFonts w:eastAsiaTheme="majorEastAsia" w:cs="Calibri Light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B13CB4"/>
    <w:pPr>
      <w:keepNext/>
      <w:keepLines/>
      <w:spacing w:before="40"/>
      <w:outlineLvl w:val="3"/>
    </w:pPr>
    <w:rPr>
      <w:rFonts w:eastAsiaTheme="majorEastAsia" w:cs="Calibri Light"/>
      <w:i/>
      <w:iCs/>
    </w:rPr>
  </w:style>
  <w:style w:type="paragraph" w:styleId="51">
    <w:name w:val="heading 5"/>
    <w:basedOn w:val="a2"/>
    <w:next w:val="a2"/>
    <w:link w:val="52"/>
    <w:uiPriority w:val="9"/>
    <w:unhideWhenUsed/>
    <w:qFormat/>
    <w:rsid w:val="00B13CB4"/>
    <w:pPr>
      <w:keepNext/>
      <w:keepLines/>
      <w:spacing w:before="40"/>
      <w:outlineLvl w:val="4"/>
    </w:pPr>
    <w:rPr>
      <w:rFonts w:eastAsiaTheme="majorEastAsia" w:cs="Calibri Light"/>
    </w:rPr>
  </w:style>
  <w:style w:type="paragraph" w:styleId="6">
    <w:name w:val="heading 6"/>
    <w:basedOn w:val="a2"/>
    <w:next w:val="a2"/>
    <w:link w:val="60"/>
    <w:uiPriority w:val="9"/>
    <w:unhideWhenUsed/>
    <w:qFormat/>
    <w:rsid w:val="00B13CB4"/>
    <w:pPr>
      <w:keepNext/>
      <w:keepLines/>
      <w:spacing w:before="40"/>
      <w:outlineLvl w:val="5"/>
    </w:pPr>
    <w:rPr>
      <w:rFonts w:eastAsiaTheme="majorEastAsia" w:cs="Calibri Light"/>
    </w:rPr>
  </w:style>
  <w:style w:type="paragraph" w:styleId="7">
    <w:name w:val="heading 7"/>
    <w:basedOn w:val="a2"/>
    <w:next w:val="a2"/>
    <w:link w:val="70"/>
    <w:uiPriority w:val="9"/>
    <w:unhideWhenUsed/>
    <w:qFormat/>
    <w:rsid w:val="00B13CB4"/>
    <w:pPr>
      <w:keepNext/>
      <w:keepLines/>
      <w:spacing w:before="40"/>
      <w:outlineLvl w:val="6"/>
    </w:pPr>
    <w:rPr>
      <w:rFonts w:eastAsiaTheme="majorEastAsia" w:cs="Calibri Light"/>
      <w:i/>
      <w:iCs/>
    </w:rPr>
  </w:style>
  <w:style w:type="paragraph" w:styleId="8">
    <w:name w:val="heading 8"/>
    <w:basedOn w:val="a2"/>
    <w:next w:val="a2"/>
    <w:link w:val="80"/>
    <w:uiPriority w:val="9"/>
    <w:unhideWhenUsed/>
    <w:qFormat/>
    <w:rsid w:val="00B13CB4"/>
    <w:pPr>
      <w:keepNext/>
      <w:keepLines/>
      <w:spacing w:before="40"/>
      <w:outlineLvl w:val="7"/>
    </w:pPr>
    <w:rPr>
      <w:rFonts w:eastAsiaTheme="majorEastAsia" w:cs="Calibri Light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B13CB4"/>
    <w:pPr>
      <w:keepNext/>
      <w:keepLines/>
      <w:spacing w:before="40"/>
      <w:outlineLvl w:val="8"/>
    </w:pPr>
    <w:rPr>
      <w:rFonts w:eastAsiaTheme="majorEastAsia" w:cs="Calibri Light"/>
      <w:i/>
      <w:iCs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ED1B35"/>
    <w:rPr>
      <w:rFonts w:ascii="Times New Roman" w:eastAsiaTheme="majorEastAsia" w:hAnsi="Times New Roman" w:cs="Calibri Light"/>
      <w:b/>
      <w:sz w:val="32"/>
      <w:szCs w:val="32"/>
    </w:rPr>
  </w:style>
  <w:style w:type="character" w:customStyle="1" w:styleId="23">
    <w:name w:val="Заголовок 2 Знак"/>
    <w:basedOn w:val="a3"/>
    <w:link w:val="22"/>
    <w:uiPriority w:val="9"/>
    <w:rsid w:val="00ED1B35"/>
    <w:rPr>
      <w:rFonts w:ascii="Times New Roman" w:eastAsiaTheme="majorEastAsia" w:hAnsi="Times New Roman" w:cs="Calibri Light"/>
      <w:sz w:val="30"/>
      <w:szCs w:val="26"/>
    </w:rPr>
  </w:style>
  <w:style w:type="character" w:customStyle="1" w:styleId="32">
    <w:name w:val="Заголовок 3 Знак"/>
    <w:basedOn w:val="a3"/>
    <w:link w:val="31"/>
    <w:uiPriority w:val="9"/>
    <w:rsid w:val="00B45BAB"/>
    <w:rPr>
      <w:rFonts w:ascii="Times New Roman" w:eastAsiaTheme="majorEastAsia" w:hAnsi="Times New Roman" w:cs="Calibri Light"/>
      <w:sz w:val="28"/>
      <w:szCs w:val="24"/>
    </w:rPr>
  </w:style>
  <w:style w:type="character" w:customStyle="1" w:styleId="42">
    <w:name w:val="Заголовок 4 Знак"/>
    <w:basedOn w:val="a3"/>
    <w:link w:val="41"/>
    <w:uiPriority w:val="9"/>
    <w:rsid w:val="00B13CB4"/>
    <w:rPr>
      <w:rFonts w:ascii="Times New Roman" w:eastAsiaTheme="majorEastAsia" w:hAnsi="Times New Roman" w:cs="Calibri Light"/>
      <w:i/>
      <w:iCs/>
    </w:rPr>
  </w:style>
  <w:style w:type="character" w:customStyle="1" w:styleId="52">
    <w:name w:val="Заголовок 5 Знак"/>
    <w:basedOn w:val="a3"/>
    <w:link w:val="51"/>
    <w:uiPriority w:val="9"/>
    <w:rsid w:val="00B13CB4"/>
    <w:rPr>
      <w:rFonts w:ascii="Times New Roman" w:eastAsiaTheme="majorEastAsia" w:hAnsi="Times New Roman" w:cs="Calibri Light"/>
    </w:rPr>
  </w:style>
  <w:style w:type="character" w:customStyle="1" w:styleId="60">
    <w:name w:val="Заголовок 6 Знак"/>
    <w:basedOn w:val="a3"/>
    <w:link w:val="6"/>
    <w:uiPriority w:val="9"/>
    <w:rsid w:val="00B13CB4"/>
    <w:rPr>
      <w:rFonts w:ascii="Times New Roman" w:eastAsiaTheme="majorEastAsia" w:hAnsi="Times New Roman" w:cs="Calibri Light"/>
    </w:rPr>
  </w:style>
  <w:style w:type="character" w:customStyle="1" w:styleId="70">
    <w:name w:val="Заголовок 7 Знак"/>
    <w:basedOn w:val="a3"/>
    <w:link w:val="7"/>
    <w:uiPriority w:val="9"/>
    <w:rsid w:val="00B13CB4"/>
    <w:rPr>
      <w:rFonts w:ascii="Times New Roman" w:eastAsiaTheme="majorEastAsia" w:hAnsi="Times New Roman" w:cs="Calibri Light"/>
      <w:i/>
      <w:iCs/>
    </w:rPr>
  </w:style>
  <w:style w:type="character" w:customStyle="1" w:styleId="80">
    <w:name w:val="Заголовок 8 Знак"/>
    <w:basedOn w:val="a3"/>
    <w:link w:val="8"/>
    <w:uiPriority w:val="9"/>
    <w:rsid w:val="00B13CB4"/>
    <w:rPr>
      <w:rFonts w:ascii="Times New Roman" w:eastAsiaTheme="majorEastAsia" w:hAnsi="Times New Roman" w:cs="Calibri Light"/>
      <w:szCs w:val="21"/>
    </w:rPr>
  </w:style>
  <w:style w:type="character" w:customStyle="1" w:styleId="90">
    <w:name w:val="Заголовок 9 Знак"/>
    <w:basedOn w:val="a3"/>
    <w:link w:val="9"/>
    <w:uiPriority w:val="9"/>
    <w:rsid w:val="00B13CB4"/>
    <w:rPr>
      <w:rFonts w:ascii="Times New Roman" w:eastAsiaTheme="majorEastAsia" w:hAnsi="Times New Roman" w:cs="Calibri Light"/>
      <w:i/>
      <w:iCs/>
      <w:szCs w:val="21"/>
    </w:rPr>
  </w:style>
  <w:style w:type="paragraph" w:styleId="a6">
    <w:name w:val="Title"/>
    <w:basedOn w:val="a2"/>
    <w:next w:val="a2"/>
    <w:link w:val="a7"/>
    <w:uiPriority w:val="10"/>
    <w:qFormat/>
    <w:rsid w:val="00B13CB4"/>
    <w:pPr>
      <w:contextualSpacing/>
      <w:jc w:val="center"/>
    </w:pPr>
    <w:rPr>
      <w:rFonts w:eastAsiaTheme="majorEastAsia" w:cs="Calibri Light"/>
      <w:spacing w:val="-10"/>
      <w:kern w:val="28"/>
      <w:sz w:val="48"/>
      <w:szCs w:val="56"/>
    </w:rPr>
  </w:style>
  <w:style w:type="character" w:customStyle="1" w:styleId="a7">
    <w:name w:val="Заголовок Знак"/>
    <w:basedOn w:val="a3"/>
    <w:link w:val="a6"/>
    <w:uiPriority w:val="10"/>
    <w:rsid w:val="00B13CB4"/>
    <w:rPr>
      <w:rFonts w:ascii="Times New Roman" w:eastAsiaTheme="majorEastAsia" w:hAnsi="Times New Roman" w:cs="Calibri Light"/>
      <w:spacing w:val="-10"/>
      <w:kern w:val="28"/>
      <w:sz w:val="48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D95DFB"/>
    <w:pPr>
      <w:numPr>
        <w:ilvl w:val="1"/>
      </w:numPr>
      <w:jc w:val="center"/>
    </w:pPr>
    <w:rPr>
      <w:rFonts w:eastAsiaTheme="minorEastAsia"/>
      <w:color w:val="000000" w:themeColor="text1"/>
      <w:spacing w:val="15"/>
    </w:rPr>
  </w:style>
  <w:style w:type="character" w:customStyle="1" w:styleId="a9">
    <w:name w:val="Подзаголовок Знак"/>
    <w:basedOn w:val="a3"/>
    <w:link w:val="a8"/>
    <w:uiPriority w:val="11"/>
    <w:rsid w:val="00D95DFB"/>
    <w:rPr>
      <w:rFonts w:ascii="Times New Roman" w:eastAsiaTheme="minorEastAsia" w:hAnsi="Times New Roman" w:cs="Calibri"/>
      <w:color w:val="000000" w:themeColor="text1"/>
      <w:spacing w:val="15"/>
      <w:sz w:val="28"/>
    </w:rPr>
  </w:style>
  <w:style w:type="character" w:styleId="aa">
    <w:name w:val="Subtle Emphasis"/>
    <w:basedOn w:val="a3"/>
    <w:uiPriority w:val="19"/>
    <w:qFormat/>
    <w:rsid w:val="00B13CB4"/>
    <w:rPr>
      <w:rFonts w:ascii="Times New Roman" w:hAnsi="Times New Roman" w:cs="Calibri"/>
      <w:i/>
      <w:iCs/>
      <w:color w:val="auto"/>
    </w:rPr>
  </w:style>
  <w:style w:type="character" w:styleId="ab">
    <w:name w:val="Emphasis"/>
    <w:basedOn w:val="a3"/>
    <w:uiPriority w:val="20"/>
    <w:qFormat/>
    <w:rsid w:val="00B13CB4"/>
    <w:rPr>
      <w:rFonts w:ascii="Times New Roman" w:hAnsi="Times New Roman" w:cs="Calibri"/>
      <w:i/>
      <w:iCs/>
      <w:color w:val="auto"/>
    </w:rPr>
  </w:style>
  <w:style w:type="character" w:styleId="ac">
    <w:name w:val="Intense Emphasis"/>
    <w:basedOn w:val="a3"/>
    <w:uiPriority w:val="21"/>
    <w:qFormat/>
    <w:rsid w:val="00B13CB4"/>
    <w:rPr>
      <w:rFonts w:ascii="Times New Roman" w:hAnsi="Times New Roman" w:cs="Calibri"/>
      <w:i/>
      <w:iCs/>
      <w:color w:val="auto"/>
    </w:rPr>
  </w:style>
  <w:style w:type="character" w:styleId="ad">
    <w:name w:val="Strong"/>
    <w:basedOn w:val="a3"/>
    <w:uiPriority w:val="22"/>
    <w:qFormat/>
    <w:rsid w:val="00B13CB4"/>
    <w:rPr>
      <w:rFonts w:ascii="Times New Roman" w:hAnsi="Times New Roman" w:cs="Calibri"/>
      <w:b/>
      <w:bCs/>
      <w:color w:val="auto"/>
    </w:rPr>
  </w:style>
  <w:style w:type="paragraph" w:styleId="24">
    <w:name w:val="Quote"/>
    <w:basedOn w:val="a2"/>
    <w:next w:val="a2"/>
    <w:link w:val="25"/>
    <w:uiPriority w:val="29"/>
    <w:qFormat/>
    <w:rsid w:val="00B13CB4"/>
    <w:pPr>
      <w:spacing w:before="200"/>
      <w:ind w:left="864" w:right="864"/>
      <w:jc w:val="center"/>
    </w:pPr>
    <w:rPr>
      <w:i/>
      <w:iCs/>
    </w:rPr>
  </w:style>
  <w:style w:type="character" w:customStyle="1" w:styleId="25">
    <w:name w:val="Цитата 2 Знак"/>
    <w:basedOn w:val="a3"/>
    <w:link w:val="24"/>
    <w:uiPriority w:val="29"/>
    <w:rsid w:val="00B13CB4"/>
    <w:rPr>
      <w:rFonts w:ascii="Times New Roman" w:hAnsi="Times New Roman" w:cs="Calibri"/>
      <w:i/>
      <w:iCs/>
    </w:rPr>
  </w:style>
  <w:style w:type="paragraph" w:styleId="ae">
    <w:name w:val="Intense Quote"/>
    <w:basedOn w:val="a2"/>
    <w:next w:val="a2"/>
    <w:link w:val="af"/>
    <w:uiPriority w:val="30"/>
    <w:qFormat/>
    <w:rsid w:val="00B13CB4"/>
    <w:pPr>
      <w:pBdr>
        <w:top w:val="single" w:sz="4" w:space="10" w:color="auto"/>
        <w:left w:val="single" w:sz="4" w:space="4" w:color="auto"/>
        <w:bottom w:val="single" w:sz="4" w:space="10" w:color="auto"/>
        <w:right w:val="single" w:sz="4" w:space="4" w:color="auto"/>
      </w:pBdr>
      <w:spacing w:before="360" w:after="360"/>
      <w:ind w:left="864" w:right="864"/>
    </w:pPr>
    <w:rPr>
      <w:rFonts w:ascii="Consolas" w:hAnsi="Consolas"/>
      <w:iCs/>
    </w:rPr>
  </w:style>
  <w:style w:type="character" w:customStyle="1" w:styleId="af">
    <w:name w:val="Выделенная цитата Знак"/>
    <w:basedOn w:val="a3"/>
    <w:link w:val="ae"/>
    <w:uiPriority w:val="30"/>
    <w:rsid w:val="00B13CB4"/>
    <w:rPr>
      <w:rFonts w:ascii="Consolas" w:hAnsi="Consolas" w:cs="Calibri"/>
      <w:iCs/>
    </w:rPr>
  </w:style>
  <w:style w:type="character" w:styleId="af0">
    <w:name w:val="Subtle Reference"/>
    <w:basedOn w:val="a3"/>
    <w:uiPriority w:val="31"/>
    <w:qFormat/>
    <w:rsid w:val="00B13CB4"/>
    <w:rPr>
      <w:rFonts w:ascii="Times New Roman" w:hAnsi="Times New Roman" w:cs="Calibri"/>
      <w:smallCaps/>
      <w:color w:val="auto"/>
    </w:rPr>
  </w:style>
  <w:style w:type="character" w:styleId="af1">
    <w:name w:val="Intense Reference"/>
    <w:basedOn w:val="a3"/>
    <w:uiPriority w:val="32"/>
    <w:qFormat/>
    <w:rsid w:val="00B13CB4"/>
    <w:rPr>
      <w:rFonts w:ascii="Times New Roman" w:hAnsi="Times New Roman" w:cs="Calibri"/>
      <w:b/>
      <w:bCs/>
      <w:caps w:val="0"/>
      <w:smallCaps/>
      <w:color w:val="auto"/>
      <w:spacing w:val="5"/>
    </w:rPr>
  </w:style>
  <w:style w:type="character" w:styleId="af2">
    <w:name w:val="Book Title"/>
    <w:basedOn w:val="a3"/>
    <w:uiPriority w:val="33"/>
    <w:qFormat/>
    <w:rsid w:val="00B13CB4"/>
    <w:rPr>
      <w:rFonts w:ascii="Times New Roman" w:hAnsi="Times New Roman" w:cs="Calibri"/>
      <w:b/>
      <w:bCs/>
      <w:i/>
      <w:iCs/>
      <w:spacing w:val="5"/>
    </w:rPr>
  </w:style>
  <w:style w:type="character" w:styleId="af3">
    <w:name w:val="Hyperlink"/>
    <w:basedOn w:val="a3"/>
    <w:uiPriority w:val="99"/>
    <w:unhideWhenUsed/>
    <w:rsid w:val="0097326C"/>
    <w:rPr>
      <w:rFonts w:ascii="Calibri" w:hAnsi="Calibri" w:cs="Calibri"/>
      <w:color w:val="1F4E79" w:themeColor="accent1" w:themeShade="80"/>
      <w:u w:val="single"/>
    </w:rPr>
  </w:style>
  <w:style w:type="character" w:styleId="af4">
    <w:name w:val="FollowedHyperlink"/>
    <w:basedOn w:val="a3"/>
    <w:uiPriority w:val="99"/>
    <w:unhideWhenUsed/>
    <w:rsid w:val="0097326C"/>
    <w:rPr>
      <w:rFonts w:ascii="Calibri" w:hAnsi="Calibri" w:cs="Calibri"/>
      <w:color w:val="954F72" w:themeColor="followedHyperlink"/>
      <w:u w:val="single"/>
    </w:rPr>
  </w:style>
  <w:style w:type="paragraph" w:styleId="af5">
    <w:name w:val="caption"/>
    <w:basedOn w:val="a2"/>
    <w:next w:val="a2"/>
    <w:uiPriority w:val="35"/>
    <w:unhideWhenUsed/>
    <w:qFormat/>
    <w:rsid w:val="00B13CB4"/>
    <w:pPr>
      <w:spacing w:after="200"/>
    </w:pPr>
    <w:rPr>
      <w:i/>
      <w:iCs/>
      <w:szCs w:val="18"/>
    </w:rPr>
  </w:style>
  <w:style w:type="paragraph" w:styleId="af6">
    <w:name w:val="Balloon Text"/>
    <w:basedOn w:val="a2"/>
    <w:link w:val="af7"/>
    <w:uiPriority w:val="99"/>
    <w:semiHidden/>
    <w:unhideWhenUsed/>
    <w:rsid w:val="0097326C"/>
    <w:rPr>
      <w:rFonts w:ascii="Segoe UI" w:hAnsi="Segoe UI" w:cs="Segoe UI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97326C"/>
    <w:rPr>
      <w:rFonts w:ascii="Segoe UI" w:hAnsi="Segoe UI" w:cs="Segoe UI"/>
      <w:szCs w:val="18"/>
    </w:rPr>
  </w:style>
  <w:style w:type="paragraph" w:styleId="af8">
    <w:name w:val="Block Text"/>
    <w:basedOn w:val="a2"/>
    <w:uiPriority w:val="99"/>
    <w:semiHidden/>
    <w:unhideWhenUsed/>
    <w:rsid w:val="0097326C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97326C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7326C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7326C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7326C"/>
    <w:rPr>
      <w:rFonts w:ascii="Calibri" w:hAnsi="Calibri" w:cs="Calibri"/>
      <w:szCs w:val="16"/>
    </w:rPr>
  </w:style>
  <w:style w:type="character" w:styleId="af9">
    <w:name w:val="annotation reference"/>
    <w:basedOn w:val="a3"/>
    <w:uiPriority w:val="99"/>
    <w:semiHidden/>
    <w:unhideWhenUsed/>
    <w:rsid w:val="0097326C"/>
    <w:rPr>
      <w:rFonts w:ascii="Calibri" w:hAnsi="Calibri" w:cs="Calibri"/>
      <w:sz w:val="22"/>
      <w:szCs w:val="16"/>
    </w:rPr>
  </w:style>
  <w:style w:type="paragraph" w:styleId="afa">
    <w:name w:val="annotation text"/>
    <w:basedOn w:val="a2"/>
    <w:link w:val="afb"/>
    <w:uiPriority w:val="99"/>
    <w:semiHidden/>
    <w:unhideWhenUsed/>
    <w:rsid w:val="0097326C"/>
    <w:rPr>
      <w:szCs w:val="20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97326C"/>
    <w:rPr>
      <w:rFonts w:ascii="Calibri" w:hAnsi="Calibri" w:cs="Calibri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7326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97326C"/>
    <w:rPr>
      <w:rFonts w:ascii="Calibri" w:hAnsi="Calibri" w:cs="Calibri"/>
      <w:b/>
      <w:bCs/>
      <w:szCs w:val="20"/>
    </w:rPr>
  </w:style>
  <w:style w:type="paragraph" w:styleId="afe">
    <w:name w:val="Document Map"/>
    <w:basedOn w:val="a2"/>
    <w:link w:val="aff"/>
    <w:uiPriority w:val="99"/>
    <w:semiHidden/>
    <w:unhideWhenUsed/>
    <w:rsid w:val="0097326C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3"/>
    <w:link w:val="afe"/>
    <w:uiPriority w:val="99"/>
    <w:semiHidden/>
    <w:rsid w:val="0097326C"/>
    <w:rPr>
      <w:rFonts w:ascii="Segoe UI" w:hAnsi="Segoe UI" w:cs="Segoe UI"/>
      <w:szCs w:val="16"/>
    </w:rPr>
  </w:style>
  <w:style w:type="paragraph" w:styleId="aff0">
    <w:name w:val="endnote text"/>
    <w:basedOn w:val="a2"/>
    <w:link w:val="aff1"/>
    <w:uiPriority w:val="99"/>
    <w:semiHidden/>
    <w:unhideWhenUsed/>
    <w:rsid w:val="0097326C"/>
    <w:rPr>
      <w:szCs w:val="20"/>
    </w:rPr>
  </w:style>
  <w:style w:type="character" w:customStyle="1" w:styleId="aff1">
    <w:name w:val="Текст концевой сноски Знак"/>
    <w:basedOn w:val="a3"/>
    <w:link w:val="aff0"/>
    <w:uiPriority w:val="99"/>
    <w:semiHidden/>
    <w:rsid w:val="0097326C"/>
    <w:rPr>
      <w:rFonts w:ascii="Calibri" w:hAnsi="Calibri" w:cs="Calibri"/>
      <w:szCs w:val="20"/>
    </w:rPr>
  </w:style>
  <w:style w:type="paragraph" w:styleId="26">
    <w:name w:val="envelope return"/>
    <w:basedOn w:val="a2"/>
    <w:uiPriority w:val="99"/>
    <w:semiHidden/>
    <w:unhideWhenUsed/>
    <w:rsid w:val="0097326C"/>
    <w:rPr>
      <w:rFonts w:ascii="Calibri Light" w:eastAsiaTheme="majorEastAsia" w:hAnsi="Calibri Light" w:cs="Calibri Light"/>
      <w:szCs w:val="20"/>
    </w:rPr>
  </w:style>
  <w:style w:type="paragraph" w:styleId="aff2">
    <w:name w:val="footnote text"/>
    <w:basedOn w:val="a2"/>
    <w:link w:val="aff3"/>
    <w:uiPriority w:val="99"/>
    <w:semiHidden/>
    <w:unhideWhenUsed/>
    <w:rsid w:val="0097326C"/>
    <w:rPr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97326C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7326C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7326C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9732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aff5">
    <w:name w:val="Текст макроса Знак"/>
    <w:basedOn w:val="a3"/>
    <w:link w:val="aff4"/>
    <w:uiPriority w:val="99"/>
    <w:semiHidden/>
    <w:rsid w:val="0097326C"/>
    <w:rPr>
      <w:rFonts w:ascii="Consolas" w:hAnsi="Consolas" w:cs="Calibri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7326C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7326C"/>
    <w:rPr>
      <w:rFonts w:ascii="Consolas" w:hAnsi="Consolas" w:cs="Calibri"/>
      <w:szCs w:val="21"/>
    </w:rPr>
  </w:style>
  <w:style w:type="character" w:styleId="aff8">
    <w:name w:val="Placeholder Text"/>
    <w:basedOn w:val="a3"/>
    <w:uiPriority w:val="99"/>
    <w:semiHidden/>
    <w:rsid w:val="0097326C"/>
    <w:rPr>
      <w:rFonts w:ascii="Calibri" w:hAnsi="Calibri" w:cs="Calibri"/>
      <w:color w:val="3B3838" w:themeColor="background2" w:themeShade="40"/>
    </w:rPr>
  </w:style>
  <w:style w:type="paragraph" w:styleId="aff9">
    <w:name w:val="header"/>
    <w:basedOn w:val="a2"/>
    <w:link w:val="affa"/>
    <w:uiPriority w:val="99"/>
    <w:unhideWhenUsed/>
    <w:rsid w:val="0097326C"/>
  </w:style>
  <w:style w:type="character" w:customStyle="1" w:styleId="affa">
    <w:name w:val="Верхний колонтитул Знак"/>
    <w:basedOn w:val="a3"/>
    <w:link w:val="aff9"/>
    <w:uiPriority w:val="99"/>
    <w:rsid w:val="0097326C"/>
    <w:rPr>
      <w:rFonts w:ascii="Calibri" w:hAnsi="Calibri" w:cs="Calibri"/>
    </w:rPr>
  </w:style>
  <w:style w:type="paragraph" w:styleId="affb">
    <w:name w:val="footer"/>
    <w:basedOn w:val="a2"/>
    <w:link w:val="affc"/>
    <w:uiPriority w:val="99"/>
    <w:unhideWhenUsed/>
    <w:rsid w:val="0097326C"/>
  </w:style>
  <w:style w:type="character" w:customStyle="1" w:styleId="affc">
    <w:name w:val="Нижний колонтитул Знак"/>
    <w:basedOn w:val="a3"/>
    <w:link w:val="affb"/>
    <w:uiPriority w:val="99"/>
    <w:rsid w:val="0097326C"/>
    <w:rPr>
      <w:rFonts w:ascii="Calibri" w:hAnsi="Calibri" w:cs="Calibri"/>
    </w:rPr>
  </w:style>
  <w:style w:type="paragraph" w:styleId="91">
    <w:name w:val="toc 9"/>
    <w:basedOn w:val="a2"/>
    <w:next w:val="a2"/>
    <w:autoRedefine/>
    <w:uiPriority w:val="39"/>
    <w:semiHidden/>
    <w:unhideWhenUsed/>
    <w:rsid w:val="0097326C"/>
    <w:pPr>
      <w:spacing w:after="120"/>
      <w:ind w:left="1757"/>
    </w:pPr>
  </w:style>
  <w:style w:type="character" w:customStyle="1" w:styleId="11">
    <w:name w:val="Упомянуть1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7326C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97326C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97326C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7326C"/>
    <w:rPr>
      <w:rFonts w:ascii="Calibri" w:hAnsi="Calibri" w:cs="Calibri"/>
      <w:i/>
      <w:iCs/>
    </w:rPr>
  </w:style>
  <w:style w:type="character" w:styleId="HTML7">
    <w:name w:val="HTML Definition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8">
    <w:name w:val="HTML Cit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7326C"/>
    <w:rPr>
      <w:rFonts w:ascii="Consolas" w:hAnsi="Consolas" w:cs="Calibr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97326C"/>
    <w:rPr>
      <w:rFonts w:ascii="Calibri" w:hAnsi="Calibri" w:cs="Calibri"/>
    </w:rPr>
  </w:style>
  <w:style w:type="paragraph" w:styleId="12">
    <w:name w:val="toc 1"/>
    <w:basedOn w:val="a2"/>
    <w:next w:val="a2"/>
    <w:autoRedefine/>
    <w:uiPriority w:val="39"/>
    <w:semiHidden/>
    <w:unhideWhenUsed/>
    <w:rsid w:val="0097326C"/>
    <w:pPr>
      <w:spacing w:after="100"/>
    </w:pPr>
  </w:style>
  <w:style w:type="paragraph" w:styleId="27">
    <w:name w:val="toc 2"/>
    <w:basedOn w:val="a2"/>
    <w:next w:val="a2"/>
    <w:autoRedefine/>
    <w:uiPriority w:val="39"/>
    <w:semiHidden/>
    <w:unhideWhenUsed/>
    <w:rsid w:val="0097326C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97326C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97326C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97326C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97326C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97326C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97326C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97326C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Medium List 1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8">
    <w:name w:val="Medium Lis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5">
    <w:name w:val="Medium Grid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97326C"/>
  </w:style>
  <w:style w:type="character" w:customStyle="1" w:styleId="16">
    <w:name w:val="Хэштег1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paragraph" w:styleId="afff0">
    <w:name w:val="Message Header"/>
    <w:basedOn w:val="a2"/>
    <w:link w:val="afff1"/>
    <w:uiPriority w:val="99"/>
    <w:semiHidden/>
    <w:unhideWhenUsed/>
    <w:rsid w:val="009732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afff1">
    <w:name w:val="Шапка Знак"/>
    <w:basedOn w:val="a3"/>
    <w:link w:val="afff0"/>
    <w:uiPriority w:val="99"/>
    <w:semiHidden/>
    <w:rsid w:val="0097326C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afff2">
    <w:name w:val="Table Elegant"/>
    <w:basedOn w:val="a4"/>
    <w:uiPriority w:val="99"/>
    <w:semiHidden/>
    <w:unhideWhenUsed/>
    <w:rsid w:val="0097326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3">
    <w:name w:val="List"/>
    <w:basedOn w:val="a2"/>
    <w:uiPriority w:val="99"/>
    <w:semiHidden/>
    <w:unhideWhenUsed/>
    <w:rsid w:val="0097326C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97326C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97326C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7326C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7326C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97326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97326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97326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4">
    <w:name w:val="List Continue"/>
    <w:basedOn w:val="a2"/>
    <w:uiPriority w:val="99"/>
    <w:semiHidden/>
    <w:unhideWhenUsed/>
    <w:rsid w:val="0097326C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97326C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97326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7326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7326C"/>
    <w:pPr>
      <w:spacing w:after="120"/>
      <w:ind w:left="1800"/>
      <w:contextualSpacing/>
    </w:pPr>
  </w:style>
  <w:style w:type="paragraph" w:styleId="afff5">
    <w:name w:val="List Paragraph"/>
    <w:basedOn w:val="a2"/>
    <w:uiPriority w:val="34"/>
    <w:semiHidden/>
    <w:unhideWhenUsed/>
    <w:qFormat/>
    <w:rsid w:val="0097326C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97326C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7326C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7326C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7326C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7326C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97326C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7326C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7326C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7326C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7326C"/>
    <w:pPr>
      <w:numPr>
        <w:numId w:val="12"/>
      </w:numPr>
      <w:contextualSpacing/>
    </w:pPr>
  </w:style>
  <w:style w:type="table" w:styleId="17">
    <w:name w:val="Table Classic 1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7326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6">
    <w:name w:val="table of figures"/>
    <w:basedOn w:val="a2"/>
    <w:next w:val="a2"/>
    <w:uiPriority w:val="99"/>
    <w:semiHidden/>
    <w:unhideWhenUsed/>
    <w:rsid w:val="0097326C"/>
  </w:style>
  <w:style w:type="character" w:styleId="afff7">
    <w:name w:val="end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paragraph" w:styleId="afff8">
    <w:name w:val="table of authorities"/>
    <w:basedOn w:val="a2"/>
    <w:next w:val="a2"/>
    <w:uiPriority w:val="99"/>
    <w:semiHidden/>
    <w:unhideWhenUsed/>
    <w:rsid w:val="0097326C"/>
    <w:pPr>
      <w:ind w:left="220" w:hanging="220"/>
    </w:pPr>
  </w:style>
  <w:style w:type="paragraph" w:styleId="afff9">
    <w:name w:val="toa heading"/>
    <w:basedOn w:val="a2"/>
    <w:next w:val="a2"/>
    <w:uiPriority w:val="99"/>
    <w:semiHidden/>
    <w:unhideWhenUsed/>
    <w:rsid w:val="0097326C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afffa">
    <w:name w:val="Colorful List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8">
    <w:name w:val="Table Colorful 1"/>
    <w:basedOn w:val="a4"/>
    <w:uiPriority w:val="99"/>
    <w:semiHidden/>
    <w:unhideWhenUsed/>
    <w:rsid w:val="0097326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4"/>
    <w:uiPriority w:val="99"/>
    <w:semiHidden/>
    <w:unhideWhenUsed/>
    <w:rsid w:val="0097326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7326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b">
    <w:name w:val="Colorful Shading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c">
    <w:name w:val="Colorful Grid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2">
    <w:name w:val="Colorful Grid Accent 6"/>
    <w:basedOn w:val="a4"/>
    <w:uiPriority w:val="73"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d">
    <w:name w:val="envelope address"/>
    <w:basedOn w:val="a2"/>
    <w:uiPriority w:val="99"/>
    <w:semiHidden/>
    <w:unhideWhenUsed/>
    <w:rsid w:val="0097326C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97326C"/>
    <w:pPr>
      <w:numPr>
        <w:numId w:val="26"/>
      </w:numPr>
    </w:pPr>
  </w:style>
  <w:style w:type="table" w:styleId="19">
    <w:name w:val="Plain Table 1"/>
    <w:basedOn w:val="a4"/>
    <w:uiPriority w:val="41"/>
    <w:rsid w:val="009732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">
    <w:name w:val="Plain Table 2"/>
    <w:basedOn w:val="a4"/>
    <w:uiPriority w:val="42"/>
    <w:rsid w:val="009732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9732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732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732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No Spacing"/>
    <w:uiPriority w:val="1"/>
    <w:qFormat/>
    <w:rsid w:val="00B13CB4"/>
    <w:rPr>
      <w:rFonts w:ascii="Times New Roman" w:hAnsi="Times New Roman" w:cs="Calibri"/>
    </w:rPr>
  </w:style>
  <w:style w:type="paragraph" w:styleId="affff">
    <w:name w:val="Date"/>
    <w:basedOn w:val="a2"/>
    <w:next w:val="a2"/>
    <w:link w:val="affff0"/>
    <w:uiPriority w:val="99"/>
    <w:semiHidden/>
    <w:unhideWhenUsed/>
    <w:rsid w:val="0097326C"/>
  </w:style>
  <w:style w:type="character" w:customStyle="1" w:styleId="affff0">
    <w:name w:val="Дата Знак"/>
    <w:basedOn w:val="a3"/>
    <w:link w:val="affff"/>
    <w:uiPriority w:val="99"/>
    <w:semiHidden/>
    <w:rsid w:val="0097326C"/>
    <w:rPr>
      <w:rFonts w:ascii="Calibri" w:hAnsi="Calibri" w:cs="Calibri"/>
    </w:rPr>
  </w:style>
  <w:style w:type="paragraph" w:styleId="affff1">
    <w:name w:val="Normal (Web)"/>
    <w:basedOn w:val="a2"/>
    <w:uiPriority w:val="99"/>
    <w:semiHidden/>
    <w:unhideWhenUsed/>
    <w:rsid w:val="0097326C"/>
    <w:rPr>
      <w:rFonts w:cs="Times New Roman"/>
      <w:sz w:val="24"/>
      <w:szCs w:val="24"/>
    </w:rPr>
  </w:style>
  <w:style w:type="character" w:customStyle="1" w:styleId="-13">
    <w:name w:val="Смарт-гиперссылка1"/>
    <w:basedOn w:val="a3"/>
    <w:uiPriority w:val="99"/>
    <w:semiHidden/>
    <w:unhideWhenUsed/>
    <w:rsid w:val="0097326C"/>
    <w:rPr>
      <w:rFonts w:ascii="Calibri" w:hAnsi="Calibri" w:cs="Calibri"/>
      <w:u w:val="dotted"/>
    </w:rPr>
  </w:style>
  <w:style w:type="character" w:customStyle="1" w:styleId="1a">
    <w:name w:val="Неразрешенное упоминание1"/>
    <w:basedOn w:val="a3"/>
    <w:uiPriority w:val="99"/>
    <w:semiHidden/>
    <w:unhideWhenUsed/>
    <w:rsid w:val="0097326C"/>
    <w:rPr>
      <w:rFonts w:ascii="Calibri" w:hAnsi="Calibri" w:cs="Calibri"/>
      <w:color w:val="605E5C"/>
      <w:shd w:val="clear" w:color="auto" w:fill="E1DFDD"/>
    </w:rPr>
  </w:style>
  <w:style w:type="paragraph" w:styleId="affff2">
    <w:name w:val="Body Text"/>
    <w:basedOn w:val="a2"/>
    <w:link w:val="affff3"/>
    <w:uiPriority w:val="99"/>
    <w:semiHidden/>
    <w:unhideWhenUsed/>
    <w:rsid w:val="0097326C"/>
    <w:pPr>
      <w:spacing w:after="120"/>
    </w:pPr>
  </w:style>
  <w:style w:type="character" w:customStyle="1" w:styleId="affff3">
    <w:name w:val="Основной текст Знак"/>
    <w:basedOn w:val="a3"/>
    <w:link w:val="affff2"/>
    <w:uiPriority w:val="99"/>
    <w:semiHidden/>
    <w:rsid w:val="0097326C"/>
    <w:rPr>
      <w:rFonts w:ascii="Calibri" w:hAnsi="Calibri" w:cs="Calibri"/>
    </w:rPr>
  </w:style>
  <w:style w:type="paragraph" w:styleId="2f0">
    <w:name w:val="Body Text 2"/>
    <w:basedOn w:val="a2"/>
    <w:link w:val="2f1"/>
    <w:uiPriority w:val="99"/>
    <w:semiHidden/>
    <w:unhideWhenUsed/>
    <w:rsid w:val="0097326C"/>
    <w:pPr>
      <w:spacing w:after="120" w:line="480" w:lineRule="auto"/>
    </w:pPr>
  </w:style>
  <w:style w:type="character" w:customStyle="1" w:styleId="2f1">
    <w:name w:val="Основной текст 2 Знак"/>
    <w:basedOn w:val="a3"/>
    <w:link w:val="2f0"/>
    <w:uiPriority w:val="99"/>
    <w:semiHidden/>
    <w:rsid w:val="0097326C"/>
    <w:rPr>
      <w:rFonts w:ascii="Calibri" w:hAnsi="Calibri" w:cs="Calibri"/>
    </w:rPr>
  </w:style>
  <w:style w:type="paragraph" w:styleId="affff4">
    <w:name w:val="Body Text Indent"/>
    <w:basedOn w:val="a2"/>
    <w:link w:val="affff5"/>
    <w:uiPriority w:val="99"/>
    <w:semiHidden/>
    <w:unhideWhenUsed/>
    <w:rsid w:val="0097326C"/>
    <w:pPr>
      <w:spacing w:after="120"/>
      <w:ind w:left="360"/>
    </w:pPr>
  </w:style>
  <w:style w:type="character" w:customStyle="1" w:styleId="affff5">
    <w:name w:val="Основной текст с отступом Знак"/>
    <w:basedOn w:val="a3"/>
    <w:link w:val="affff4"/>
    <w:uiPriority w:val="99"/>
    <w:semiHidden/>
    <w:rsid w:val="0097326C"/>
    <w:rPr>
      <w:rFonts w:ascii="Calibri" w:hAnsi="Calibri" w:cs="Calibri"/>
    </w:rPr>
  </w:style>
  <w:style w:type="paragraph" w:styleId="2f2">
    <w:name w:val="Body Text Indent 2"/>
    <w:basedOn w:val="a2"/>
    <w:link w:val="2f3"/>
    <w:uiPriority w:val="99"/>
    <w:semiHidden/>
    <w:unhideWhenUsed/>
    <w:rsid w:val="0097326C"/>
    <w:pPr>
      <w:spacing w:after="120" w:line="480" w:lineRule="auto"/>
      <w:ind w:left="360"/>
    </w:pPr>
  </w:style>
  <w:style w:type="character" w:customStyle="1" w:styleId="2f3">
    <w:name w:val="Основной текст с отступом 2 Знак"/>
    <w:basedOn w:val="a3"/>
    <w:link w:val="2f2"/>
    <w:uiPriority w:val="99"/>
    <w:semiHidden/>
    <w:rsid w:val="0097326C"/>
    <w:rPr>
      <w:rFonts w:ascii="Calibri" w:hAnsi="Calibri" w:cs="Calibri"/>
    </w:rPr>
  </w:style>
  <w:style w:type="paragraph" w:styleId="affff6">
    <w:name w:val="Body Text First Indent"/>
    <w:basedOn w:val="affff2"/>
    <w:link w:val="affff7"/>
    <w:uiPriority w:val="99"/>
    <w:semiHidden/>
    <w:unhideWhenUsed/>
    <w:rsid w:val="0097326C"/>
    <w:pPr>
      <w:spacing w:after="0"/>
      <w:ind w:firstLine="360"/>
    </w:pPr>
  </w:style>
  <w:style w:type="character" w:customStyle="1" w:styleId="affff7">
    <w:name w:val="Красная строка Знак"/>
    <w:basedOn w:val="affff3"/>
    <w:link w:val="affff6"/>
    <w:uiPriority w:val="99"/>
    <w:semiHidden/>
    <w:rsid w:val="0097326C"/>
    <w:rPr>
      <w:rFonts w:ascii="Calibri" w:hAnsi="Calibri" w:cs="Calibri"/>
    </w:rPr>
  </w:style>
  <w:style w:type="paragraph" w:styleId="2f4">
    <w:name w:val="Body Text First Indent 2"/>
    <w:basedOn w:val="affff4"/>
    <w:link w:val="2f5"/>
    <w:uiPriority w:val="99"/>
    <w:semiHidden/>
    <w:unhideWhenUsed/>
    <w:rsid w:val="0097326C"/>
    <w:pPr>
      <w:spacing w:after="0"/>
      <w:ind w:firstLine="360"/>
    </w:pPr>
  </w:style>
  <w:style w:type="character" w:customStyle="1" w:styleId="2f5">
    <w:name w:val="Красная строка 2 Знак"/>
    <w:basedOn w:val="affff5"/>
    <w:link w:val="2f4"/>
    <w:uiPriority w:val="99"/>
    <w:semiHidden/>
    <w:rsid w:val="0097326C"/>
    <w:rPr>
      <w:rFonts w:ascii="Calibri" w:hAnsi="Calibri" w:cs="Calibri"/>
    </w:rPr>
  </w:style>
  <w:style w:type="paragraph" w:styleId="affff8">
    <w:name w:val="Normal Indent"/>
    <w:basedOn w:val="a2"/>
    <w:uiPriority w:val="99"/>
    <w:semiHidden/>
    <w:unhideWhenUsed/>
    <w:rsid w:val="0097326C"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97326C"/>
  </w:style>
  <w:style w:type="character" w:customStyle="1" w:styleId="affffa">
    <w:name w:val="Заголовок записки Знак"/>
    <w:basedOn w:val="a3"/>
    <w:link w:val="affff9"/>
    <w:uiPriority w:val="99"/>
    <w:semiHidden/>
    <w:rsid w:val="0097326C"/>
    <w:rPr>
      <w:rFonts w:ascii="Calibri" w:hAnsi="Calibri" w:cs="Calibri"/>
    </w:rPr>
  </w:style>
  <w:style w:type="table" w:styleId="affffb">
    <w:name w:val="Table Contemporary"/>
    <w:basedOn w:val="a4"/>
    <w:uiPriority w:val="99"/>
    <w:semiHidden/>
    <w:unhideWhenUsed/>
    <w:rsid w:val="0097326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c">
    <w:name w:val="Light List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d">
    <w:name w:val="Light Shading"/>
    <w:basedOn w:val="a4"/>
    <w:uiPriority w:val="60"/>
    <w:semiHidden/>
    <w:unhideWhenUsed/>
    <w:rsid w:val="0097326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e">
    <w:name w:val="Light Grid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6">
    <w:name w:val="Light Grid Accent 1"/>
    <w:basedOn w:val="a4"/>
    <w:uiPriority w:val="62"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">
    <w:name w:val="Dark List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7">
    <w:name w:val="Dark List Accent 1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6">
    <w:name w:val="Dark List Accent 6"/>
    <w:basedOn w:val="a4"/>
    <w:uiPriority w:val="70"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-18">
    <w:name w:val="List Table 1 Light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0">
    <w:name w:val="List Table 1 Light Accent 2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0">
    <w:name w:val="List Table 1 Light Accent 3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7">
    <w:name w:val="List Table 2"/>
    <w:basedOn w:val="a4"/>
    <w:uiPriority w:val="47"/>
    <w:rsid w:val="0097326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97326C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List Table 2 Accent 2"/>
    <w:basedOn w:val="a4"/>
    <w:uiPriority w:val="47"/>
    <w:rsid w:val="0097326C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List Table 2 Accent 3"/>
    <w:basedOn w:val="a4"/>
    <w:uiPriority w:val="47"/>
    <w:rsid w:val="0097326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97326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97326C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4"/>
    <w:uiPriority w:val="47"/>
    <w:rsid w:val="0097326C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7">
    <w:name w:val="List Table 3"/>
    <w:basedOn w:val="a4"/>
    <w:uiPriority w:val="48"/>
    <w:rsid w:val="0097326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List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List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7">
    <w:name w:val="List Table 5 Dark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List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List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97326C"/>
  </w:style>
  <w:style w:type="character" w:customStyle="1" w:styleId="afffff1">
    <w:name w:val="Электронная подпись Знак"/>
    <w:basedOn w:val="a3"/>
    <w:link w:val="afffff0"/>
    <w:uiPriority w:val="99"/>
    <w:semiHidden/>
    <w:rsid w:val="0097326C"/>
    <w:rPr>
      <w:rFonts w:ascii="Calibri" w:hAnsi="Calibri" w:cs="Calibri"/>
    </w:r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97326C"/>
  </w:style>
  <w:style w:type="character" w:customStyle="1" w:styleId="afffff3">
    <w:name w:val="Приветствие Знак"/>
    <w:basedOn w:val="a3"/>
    <w:link w:val="afffff2"/>
    <w:uiPriority w:val="99"/>
    <w:semiHidden/>
    <w:rsid w:val="0097326C"/>
    <w:rPr>
      <w:rFonts w:ascii="Calibri" w:hAnsi="Calibri" w:cs="Calibri"/>
    </w:rPr>
  </w:style>
  <w:style w:type="table" w:styleId="1b">
    <w:name w:val="Table Columns 1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97326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7326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7326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4">
    <w:name w:val="Signature"/>
    <w:basedOn w:val="a2"/>
    <w:link w:val="afffff5"/>
    <w:uiPriority w:val="99"/>
    <w:semiHidden/>
    <w:unhideWhenUsed/>
    <w:rsid w:val="0097326C"/>
    <w:pPr>
      <w:ind w:left="4320"/>
    </w:pPr>
  </w:style>
  <w:style w:type="character" w:customStyle="1" w:styleId="afffff5">
    <w:name w:val="Подпись Знак"/>
    <w:basedOn w:val="a3"/>
    <w:link w:val="afffff4"/>
    <w:uiPriority w:val="99"/>
    <w:semiHidden/>
    <w:rsid w:val="0097326C"/>
    <w:rPr>
      <w:rFonts w:ascii="Calibri" w:hAnsi="Calibri" w:cs="Calibri"/>
    </w:rPr>
  </w:style>
  <w:style w:type="table" w:styleId="1c">
    <w:name w:val="Table Simple 1"/>
    <w:basedOn w:val="a4"/>
    <w:uiPriority w:val="99"/>
    <w:semiHidden/>
    <w:unhideWhenUsed/>
    <w:rsid w:val="0097326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97326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97326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rsid w:val="0097326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e">
    <w:name w:val="index 1"/>
    <w:basedOn w:val="a2"/>
    <w:next w:val="a2"/>
    <w:autoRedefine/>
    <w:uiPriority w:val="99"/>
    <w:semiHidden/>
    <w:unhideWhenUsed/>
    <w:rsid w:val="0097326C"/>
    <w:pPr>
      <w:ind w:left="220" w:hanging="220"/>
    </w:pPr>
  </w:style>
  <w:style w:type="paragraph" w:styleId="2f9">
    <w:name w:val="index 2"/>
    <w:basedOn w:val="a2"/>
    <w:next w:val="a2"/>
    <w:autoRedefine/>
    <w:uiPriority w:val="99"/>
    <w:semiHidden/>
    <w:unhideWhenUsed/>
    <w:rsid w:val="0097326C"/>
    <w:pPr>
      <w:ind w:left="440" w:hanging="220"/>
    </w:pPr>
  </w:style>
  <w:style w:type="paragraph" w:styleId="3f0">
    <w:name w:val="index 3"/>
    <w:basedOn w:val="a2"/>
    <w:next w:val="a2"/>
    <w:autoRedefine/>
    <w:uiPriority w:val="99"/>
    <w:semiHidden/>
    <w:unhideWhenUsed/>
    <w:rsid w:val="0097326C"/>
    <w:pPr>
      <w:ind w:left="660" w:hanging="220"/>
    </w:pPr>
  </w:style>
  <w:style w:type="paragraph" w:styleId="49">
    <w:name w:val="index 4"/>
    <w:basedOn w:val="a2"/>
    <w:next w:val="a2"/>
    <w:autoRedefine/>
    <w:uiPriority w:val="99"/>
    <w:semiHidden/>
    <w:unhideWhenUsed/>
    <w:rsid w:val="0097326C"/>
    <w:pPr>
      <w:ind w:left="880" w:hanging="220"/>
    </w:pPr>
  </w:style>
  <w:style w:type="paragraph" w:styleId="58">
    <w:name w:val="index 5"/>
    <w:basedOn w:val="a2"/>
    <w:next w:val="a2"/>
    <w:autoRedefine/>
    <w:uiPriority w:val="99"/>
    <w:semiHidden/>
    <w:unhideWhenUsed/>
    <w:rsid w:val="0097326C"/>
    <w:pPr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97326C"/>
    <w:pPr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97326C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97326C"/>
    <w:pPr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97326C"/>
    <w:pPr>
      <w:ind w:left="1980" w:hanging="220"/>
    </w:pPr>
  </w:style>
  <w:style w:type="paragraph" w:styleId="afffff6">
    <w:name w:val="index heading"/>
    <w:basedOn w:val="a2"/>
    <w:next w:val="1e"/>
    <w:uiPriority w:val="99"/>
    <w:semiHidden/>
    <w:unhideWhenUsed/>
    <w:rsid w:val="0097326C"/>
    <w:rPr>
      <w:rFonts w:ascii="Calibri Light" w:eastAsiaTheme="majorEastAsia" w:hAnsi="Calibri Light" w:cs="Calibri Light"/>
      <w:b/>
      <w:bCs/>
    </w:rPr>
  </w:style>
  <w:style w:type="paragraph" w:styleId="afffff7">
    <w:name w:val="Closing"/>
    <w:basedOn w:val="a2"/>
    <w:link w:val="afffff8"/>
    <w:uiPriority w:val="99"/>
    <w:semiHidden/>
    <w:unhideWhenUsed/>
    <w:rsid w:val="0097326C"/>
    <w:pPr>
      <w:ind w:left="4320"/>
    </w:pPr>
  </w:style>
  <w:style w:type="character" w:customStyle="1" w:styleId="afffff8">
    <w:name w:val="Прощание Знак"/>
    <w:basedOn w:val="a3"/>
    <w:link w:val="afffff7"/>
    <w:uiPriority w:val="99"/>
    <w:semiHidden/>
    <w:rsid w:val="0097326C"/>
    <w:rPr>
      <w:rFonts w:ascii="Calibri" w:hAnsi="Calibri" w:cs="Calibri"/>
    </w:rPr>
  </w:style>
  <w:style w:type="table" w:styleId="afffff9">
    <w:name w:val="Table Grid"/>
    <w:basedOn w:val="a4"/>
    <w:uiPriority w:val="39"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Grid 1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Grid 2"/>
    <w:basedOn w:val="a4"/>
    <w:uiPriority w:val="99"/>
    <w:semiHidden/>
    <w:unhideWhenUsed/>
    <w:rsid w:val="0097326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7326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732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97326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4"/>
    <w:uiPriority w:val="40"/>
    <w:rsid w:val="00973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9">
    <w:name w:val="Grid Table 1 Light"/>
    <w:basedOn w:val="a4"/>
    <w:uiPriority w:val="46"/>
    <w:rsid w:val="009732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97326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97326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97326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97326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97326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97326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9732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97326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Grid Table 2 Accent 2"/>
    <w:basedOn w:val="a4"/>
    <w:uiPriority w:val="47"/>
    <w:rsid w:val="0097326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Grid Table 2 Accent 3"/>
    <w:basedOn w:val="a4"/>
    <w:uiPriority w:val="47"/>
    <w:rsid w:val="0097326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1">
    <w:name w:val="Grid Table 2 Accent 4"/>
    <w:basedOn w:val="a4"/>
    <w:uiPriority w:val="47"/>
    <w:rsid w:val="0097326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1">
    <w:name w:val="Grid Table 2 Accent 5"/>
    <w:basedOn w:val="a4"/>
    <w:uiPriority w:val="47"/>
    <w:rsid w:val="0097326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1">
    <w:name w:val="Grid Table 2 Accent 6"/>
    <w:basedOn w:val="a4"/>
    <w:uiPriority w:val="47"/>
    <w:rsid w:val="0097326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8">
    <w:name w:val="Grid Table 3"/>
    <w:basedOn w:val="a4"/>
    <w:uiPriority w:val="48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8">
    <w:name w:val="Grid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Grid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Grid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1">
    <w:name w:val="Grid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1">
    <w:name w:val="Grid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1">
    <w:name w:val="Grid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8">
    <w:name w:val="Grid Table 5 Dark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1">
    <w:name w:val="Grid Table 5 Dark Accent 2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1">
    <w:name w:val="Grid Table 5 Dark Accent 3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1">
    <w:name w:val="Grid Table 5 Dark Accent 4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1">
    <w:name w:val="Grid Table 5 Dark Accent 5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1">
    <w:name w:val="Grid Table 5 Dark Accent 6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8">
    <w:name w:val="Grid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Grid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Grid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1">
    <w:name w:val="Grid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1">
    <w:name w:val="Grid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1">
    <w:name w:val="Grid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7">
    <w:name w:val="Grid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1a">
    <w:name w:val="Table Web 1"/>
    <w:basedOn w:val="a4"/>
    <w:uiPriority w:val="99"/>
    <w:semiHidden/>
    <w:unhideWhenUsed/>
    <w:rsid w:val="0097326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97326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rsid w:val="0097326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b">
    <w:name w:val="foot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character" w:styleId="afffffc">
    <w:name w:val="line number"/>
    <w:basedOn w:val="a3"/>
    <w:uiPriority w:val="99"/>
    <w:semiHidden/>
    <w:unhideWhenUsed/>
    <w:rsid w:val="0097326C"/>
    <w:rPr>
      <w:rFonts w:ascii="Calibri" w:hAnsi="Calibri" w:cs="Calibri"/>
    </w:rPr>
  </w:style>
  <w:style w:type="table" w:styleId="1f0">
    <w:name w:val="Table 3D effects 1"/>
    <w:basedOn w:val="a4"/>
    <w:uiPriority w:val="99"/>
    <w:semiHidden/>
    <w:unhideWhenUsed/>
    <w:rsid w:val="0097326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3D effects 2"/>
    <w:basedOn w:val="a4"/>
    <w:uiPriority w:val="99"/>
    <w:semiHidden/>
    <w:unhideWhenUsed/>
    <w:rsid w:val="0097326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4"/>
    <w:uiPriority w:val="99"/>
    <w:semiHidden/>
    <w:unhideWhenUsed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e">
    <w:name w:val="page number"/>
    <w:basedOn w:val="a3"/>
    <w:uiPriority w:val="99"/>
    <w:semiHidden/>
    <w:unhideWhenUsed/>
    <w:rsid w:val="0097326C"/>
    <w:rPr>
      <w:rFonts w:ascii="Calibri" w:hAnsi="Calibri" w:cs="Calibri"/>
    </w:rPr>
  </w:style>
  <w:style w:type="character" w:styleId="affffff">
    <w:name w:val="Unresolved Mention"/>
    <w:basedOn w:val="a3"/>
    <w:uiPriority w:val="99"/>
    <w:semiHidden/>
    <w:unhideWhenUsed/>
    <w:rsid w:val="005E1D8A"/>
    <w:rPr>
      <w:color w:val="605E5C"/>
      <w:shd w:val="clear" w:color="auto" w:fill="E1DFDD"/>
    </w:rPr>
  </w:style>
  <w:style w:type="paragraph" w:customStyle="1" w:styleId="21">
    <w:name w:val="Мой заголовок 2"/>
    <w:basedOn w:val="a2"/>
    <w:next w:val="affffff0"/>
    <w:rsid w:val="005B6516"/>
    <w:pPr>
      <w:numPr>
        <w:numId w:val="27"/>
      </w:numPr>
      <w:spacing w:before="200" w:after="120"/>
      <w:jc w:val="center"/>
    </w:pPr>
    <w:rPr>
      <w:rFonts w:cs="Times New Roman"/>
      <w:b/>
      <w:szCs w:val="28"/>
      <w:lang w:val="uk-UA"/>
    </w:rPr>
  </w:style>
  <w:style w:type="paragraph" w:customStyle="1" w:styleId="affffff0">
    <w:name w:val="Мой основной текст"/>
    <w:basedOn w:val="a2"/>
    <w:link w:val="affffff1"/>
    <w:qFormat/>
    <w:rsid w:val="005B6516"/>
    <w:pPr>
      <w:ind w:firstLine="709"/>
      <w:jc w:val="both"/>
    </w:pPr>
    <w:rPr>
      <w:rFonts w:cs="Times New Roman"/>
      <w:szCs w:val="28"/>
      <w:lang w:val="uk-UA"/>
    </w:rPr>
  </w:style>
  <w:style w:type="character" w:customStyle="1" w:styleId="affffff1">
    <w:name w:val="Мой основной текст Знак"/>
    <w:basedOn w:val="a3"/>
    <w:link w:val="affffff0"/>
    <w:rsid w:val="005B6516"/>
    <w:rPr>
      <w:rFonts w:ascii="Times New Roman" w:hAnsi="Times New Roman" w:cs="Times New Roman"/>
      <w:sz w:val="28"/>
      <w:szCs w:val="28"/>
      <w:lang w:val="uk-UA"/>
    </w:rPr>
  </w:style>
  <w:style w:type="paragraph" w:customStyle="1" w:styleId="affffff2">
    <w:name w:val="Мой заголовок"/>
    <w:basedOn w:val="a6"/>
    <w:qFormat/>
    <w:rsid w:val="00264BBE"/>
    <w:rPr>
      <w:rFonts w:cstheme="majorBidi"/>
      <w:b/>
      <w:sz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oziava\AppData\Roaming\Microsoft\&#1064;&#1072;&#1073;&#1083;&#1086;&#1085;&#1099;\&#1057;%20&#1086;&#1076;&#1080;&#1085;&#1072;&#1088;&#1085;&#1099;&#1084;%20&#1080;&#1085;&#1090;&#1077;&#1088;&#1074;&#1072;&#1083;&#1086;&#1084;%20(&#1087;&#1091;&#1089;&#1090;&#1086;&#1081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B83BF718-A7B5-4FF2-A736-BA6EA5455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 одинарным интервалом (пустой).dotx</Template>
  <TotalTime>0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2024-03-19T16:57:00Z</dcterms:created>
  <dcterms:modified xsi:type="dcterms:W3CDTF">2024-03-19T22:04:00Z</dcterms:modified>
</cp:coreProperties>
</file>
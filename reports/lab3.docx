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2AE5BD2F" w:rsidR="0015306E" w:rsidRPr="008C4773" w:rsidRDefault="00D95DFB" w:rsidP="004D56A1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</w:t>
      </w:r>
      <w:r w:rsidR="008C4773" w:rsidRPr="008C4773">
        <w:rPr>
          <w:b/>
          <w:bCs/>
          <w:sz w:val="32"/>
          <w:szCs w:val="32"/>
        </w:rPr>
        <w:t>3</w:t>
      </w:r>
    </w:p>
    <w:p w14:paraId="6172C36B" w14:textId="311BDBDC" w:rsidR="004D56A1" w:rsidRPr="003806FB" w:rsidRDefault="008C4773" w:rsidP="008C4773">
      <w:pPr>
        <w:spacing w:before="240" w:line="360" w:lineRule="auto"/>
        <w:jc w:val="center"/>
      </w:pPr>
      <w:r>
        <w:rPr>
          <w:lang w:val="en-US"/>
        </w:rPr>
        <w:t>Node</w:t>
      </w:r>
      <w:r w:rsidRPr="003806FB">
        <w:t>.</w:t>
      </w:r>
      <w:proofErr w:type="spellStart"/>
      <w:r>
        <w:rPr>
          <w:lang w:val="en-US"/>
        </w:rPr>
        <w:t>js</w:t>
      </w:r>
      <w:proofErr w:type="spellEnd"/>
      <w:r w:rsidRPr="003806FB">
        <w:t xml:space="preserve"> </w:t>
      </w:r>
      <w:r>
        <w:t xml:space="preserve">та </w:t>
      </w:r>
      <w:r>
        <w:rPr>
          <w:lang w:val="en-US"/>
        </w:rPr>
        <w:t>MongoDB</w:t>
      </w:r>
    </w:p>
    <w:p w14:paraId="2743A8DA" w14:textId="7C303BCB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7F0304B3" w14:textId="4877E1A6" w:rsidR="004D56A1" w:rsidRPr="008C4773" w:rsidRDefault="004D56A1" w:rsidP="00A5541E">
      <w:pPr>
        <w:spacing w:before="240" w:line="360" w:lineRule="auto"/>
        <w:ind w:firstLine="709"/>
        <w:rPr>
          <w:lang w:val="uk-UA"/>
        </w:rPr>
      </w:pPr>
      <w:r w:rsidRPr="008C4773">
        <w:rPr>
          <w:lang w:val="uk-UA"/>
        </w:rPr>
        <w:t xml:space="preserve">Ознайомитись з </w:t>
      </w:r>
      <w:r w:rsidR="008C4773">
        <w:rPr>
          <w:lang w:val="en-US"/>
        </w:rPr>
        <w:t>MongoDB</w:t>
      </w:r>
      <w:r w:rsidRPr="008C4773">
        <w:rPr>
          <w:lang w:val="uk-UA"/>
        </w:rPr>
        <w:t xml:space="preserve">, </w:t>
      </w:r>
      <w:r w:rsidR="008C4773" w:rsidRPr="008C4773">
        <w:rPr>
          <w:lang w:val="uk-UA"/>
        </w:rPr>
        <w:t>удоскон</w:t>
      </w:r>
      <w:r w:rsidR="008C4773">
        <w:rPr>
          <w:lang w:val="uk-UA"/>
        </w:rPr>
        <w:t xml:space="preserve">алити знання в </w:t>
      </w:r>
      <w:r w:rsidR="008C4773">
        <w:rPr>
          <w:lang w:val="en-US"/>
        </w:rPr>
        <w:t>Node</w:t>
      </w:r>
      <w:r w:rsidR="008C4773" w:rsidRPr="00A5541E">
        <w:rPr>
          <w:lang w:val="uk-UA"/>
        </w:rPr>
        <w:t>.</w:t>
      </w:r>
      <w:proofErr w:type="spellStart"/>
      <w:r w:rsidR="008C4773">
        <w:rPr>
          <w:lang w:val="en-US"/>
        </w:rPr>
        <w:t>js</w:t>
      </w:r>
      <w:proofErr w:type="spellEnd"/>
      <w:r w:rsidR="00A5541E" w:rsidRPr="00A5541E">
        <w:rPr>
          <w:lang w:val="uk-UA"/>
        </w:rPr>
        <w:t xml:space="preserve"> та мо</w:t>
      </w:r>
      <w:r w:rsidR="00A5541E">
        <w:rPr>
          <w:lang w:val="uk-UA"/>
        </w:rPr>
        <w:t>д</w:t>
      </w:r>
      <w:r w:rsidR="00A5541E" w:rsidRPr="00A5541E">
        <w:rPr>
          <w:lang w:val="uk-UA"/>
        </w:rPr>
        <w:t>и</w:t>
      </w:r>
      <w:r w:rsidR="00A5541E">
        <w:rPr>
          <w:lang w:val="uk-UA"/>
        </w:rPr>
        <w:t xml:space="preserve">фікувати створений додаток з використанням власної бази </w:t>
      </w:r>
      <w:r w:rsidR="00A5541E">
        <w:rPr>
          <w:lang w:val="en-SE"/>
        </w:rPr>
        <w:t>MongoDB</w:t>
      </w:r>
      <w:r w:rsidRPr="008C4773">
        <w:rPr>
          <w:lang w:val="uk-UA"/>
        </w:rPr>
        <w:t>.</w:t>
      </w:r>
    </w:p>
    <w:p w14:paraId="5C12FEB8" w14:textId="08CC996B" w:rsidR="00D95DFB" w:rsidRPr="003318F7" w:rsidRDefault="003318F7" w:rsidP="003318F7">
      <w:pPr>
        <w:pStyle w:val="1"/>
        <w:spacing w:line="360" w:lineRule="auto"/>
        <w:ind w:firstLine="369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</w:t>
      </w:r>
      <w:r w:rsidR="00D95DFB" w:rsidRPr="005E1D8A">
        <w:rPr>
          <w:sz w:val="28"/>
          <w:szCs w:val="28"/>
          <w:lang w:val="uk-UA"/>
        </w:rPr>
        <w:t>иконання</w:t>
      </w:r>
      <w:r w:rsidRPr="003318F7">
        <w:rPr>
          <w:sz w:val="28"/>
          <w:szCs w:val="28"/>
        </w:rPr>
        <w:t>:</w:t>
      </w:r>
    </w:p>
    <w:p w14:paraId="59718C00" w14:textId="3B85646C" w:rsidR="00A5541E" w:rsidRPr="0042670B" w:rsidRDefault="00A5541E" w:rsidP="003318F7">
      <w:pPr>
        <w:spacing w:line="360" w:lineRule="auto"/>
        <w:ind w:firstLine="709"/>
        <w:rPr>
          <w:rFonts w:eastAsiaTheme="majorEastAsia" w:cs="Calibri Light"/>
          <w:szCs w:val="24"/>
        </w:rPr>
      </w:pPr>
      <w:r>
        <w:rPr>
          <w:rFonts w:eastAsiaTheme="majorEastAsia" w:cs="Calibri Light"/>
          <w:szCs w:val="24"/>
          <w:lang w:val="uk-UA"/>
        </w:rPr>
        <w:t>Модифікування створеного додатку продемонстровані на лістингах 1-</w:t>
      </w:r>
      <w:r w:rsidR="003318F7" w:rsidRPr="003318F7">
        <w:rPr>
          <w:rFonts w:eastAsiaTheme="majorEastAsia" w:cs="Calibri Light"/>
          <w:szCs w:val="24"/>
        </w:rPr>
        <w:t>3</w:t>
      </w:r>
      <w:r w:rsidR="0042670B" w:rsidRPr="0042670B">
        <w:rPr>
          <w:rFonts w:eastAsiaTheme="majorEastAsia" w:cs="Calibri Light"/>
          <w:szCs w:val="24"/>
        </w:rPr>
        <w:t xml:space="preserve">. </w:t>
      </w:r>
    </w:p>
    <w:p w14:paraId="3773663D" w14:textId="1DA75DA5" w:rsidR="00A5541E" w:rsidRPr="003318F7" w:rsidRDefault="00A5541E" w:rsidP="00A5541E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1 - </w:t>
      </w:r>
      <w:r>
        <w:rPr>
          <w:lang w:val="en-US"/>
        </w:rPr>
        <w:t>app</w:t>
      </w:r>
      <w:r w:rsidRPr="003318F7">
        <w:rPr>
          <w:lang w:val="en-US"/>
        </w:rPr>
        <w:t>.</w:t>
      </w:r>
      <w:r>
        <w:rPr>
          <w:lang w:val="en-US"/>
        </w:rPr>
        <w:t>js</w:t>
      </w:r>
    </w:p>
    <w:p w14:paraId="7EFDFF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express = require("express");</w:t>
      </w:r>
    </w:p>
    <w:p w14:paraId="713D0E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app = express();</w:t>
      </w:r>
    </w:p>
    <w:p w14:paraId="4E57BD3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require("</w:t>
      </w:r>
      <w:proofErr w:type="spellStart"/>
      <w:r w:rsidRPr="003318F7">
        <w:rPr>
          <w:sz w:val="24"/>
          <w:szCs w:val="24"/>
          <w:lang w:val="en-US" w:eastAsia="uk-UA"/>
        </w:rPr>
        <w:t>dotenv</w:t>
      </w:r>
      <w:proofErr w:type="spellEnd"/>
      <w:r w:rsidRPr="003318F7">
        <w:rPr>
          <w:sz w:val="24"/>
          <w:szCs w:val="24"/>
          <w:lang w:val="en-US" w:eastAsia="uk-UA"/>
        </w:rPr>
        <w:t>").config();</w:t>
      </w:r>
    </w:p>
    <w:p w14:paraId="17036B8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940235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express.json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C993EB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const {</w:t>
      </w:r>
    </w:p>
    <w:p w14:paraId="0E06BD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3A78A9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3D7C762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6ACEACC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5C862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438452E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466E4E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0BBD1C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106B767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 = require("./mongoDB.js");</w:t>
      </w:r>
    </w:p>
    <w:p w14:paraId="05AB9A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3625F3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host = </w:t>
      </w:r>
      <w:proofErr w:type="spellStart"/>
      <w:r w:rsidRPr="003318F7">
        <w:rPr>
          <w:sz w:val="24"/>
          <w:szCs w:val="24"/>
          <w:lang w:val="en-US" w:eastAsia="uk-UA"/>
        </w:rPr>
        <w:t>process.env.HOST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0FEABB6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const port = </w:t>
      </w:r>
      <w:proofErr w:type="spellStart"/>
      <w:r w:rsidRPr="003318F7">
        <w:rPr>
          <w:sz w:val="24"/>
          <w:szCs w:val="24"/>
          <w:lang w:val="en-US" w:eastAsia="uk-UA"/>
        </w:rPr>
        <w:t>process.env.PORT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3B237D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B96AFC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app.use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express.static</w:t>
      </w:r>
      <w:proofErr w:type="spellEnd"/>
      <w:r w:rsidRPr="003318F7">
        <w:rPr>
          <w:sz w:val="24"/>
          <w:szCs w:val="24"/>
          <w:lang w:val="en-US" w:eastAsia="uk-UA"/>
        </w:rPr>
        <w:t>("public"));</w:t>
      </w:r>
    </w:p>
    <w:p w14:paraId="3EE315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8AB7BC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async (req, res) =&gt; {</w:t>
      </w:r>
    </w:p>
    <w:p w14:paraId="55B9266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3B037A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users = await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0F7265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32BD89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(users);</w:t>
      </w:r>
    </w:p>
    <w:p w14:paraId="2C4BCB8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72CC58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471F1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app.get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424EB9B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137D60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user = await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361BCDD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3B4D3D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(user);</w:t>
      </w:r>
    </w:p>
    <w:p w14:paraId="2B3019C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6F58C67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BC3D79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app.post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6333AE6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50B57AE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insertUser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req.body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5D37FA0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4780CFA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req.body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33AA974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327A4A5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882093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app.delete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/users/", async (req, res) =&gt; {</w:t>
      </w:r>
    </w:p>
    <w:p w14:paraId="4FA8BC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1765B0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removeAllUsers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331F297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4D870F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({ message: "All users removed" });</w:t>
      </w:r>
    </w:p>
    <w:p w14:paraId="5177F2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01A16C6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8C7BEE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app.delete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/users/:id", async (req, res) =&gt; {</w:t>
      </w:r>
    </w:p>
    <w:p w14:paraId="11F43C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1D40E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removeUserByName</w:t>
      </w:r>
      <w:proofErr w:type="spellEnd"/>
      <w:r w:rsidRPr="003318F7">
        <w:rPr>
          <w:sz w:val="24"/>
          <w:szCs w:val="24"/>
          <w:lang w:val="en-US" w:eastAsia="uk-UA"/>
        </w:rPr>
        <w:t>(req.params.id);</w:t>
      </w:r>
    </w:p>
    <w:p w14:paraId="1F41595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90C44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({ message: "User removed", _id: req.params.id });</w:t>
      </w:r>
    </w:p>
    <w:p w14:paraId="569D84D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73FD2AE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264C09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app.put</w:t>
      </w:r>
      <w:proofErr w:type="spellEnd"/>
      <w:r w:rsidRPr="003318F7">
        <w:rPr>
          <w:sz w:val="24"/>
          <w:szCs w:val="24"/>
          <w:lang w:val="en-US" w:eastAsia="uk-UA"/>
        </w:rPr>
        <w:t>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 xml:space="preserve">/users/", </w:t>
      </w:r>
      <w:proofErr w:type="spellStart"/>
      <w:r w:rsidRPr="003318F7">
        <w:rPr>
          <w:sz w:val="24"/>
          <w:szCs w:val="24"/>
          <w:lang w:val="en-US" w:eastAsia="uk-UA"/>
        </w:rPr>
        <w:t>jsonParser</w:t>
      </w:r>
      <w:proofErr w:type="spellEnd"/>
      <w:r w:rsidRPr="003318F7">
        <w:rPr>
          <w:sz w:val="24"/>
          <w:szCs w:val="24"/>
          <w:lang w:val="en-US" w:eastAsia="uk-UA"/>
        </w:rPr>
        <w:t>, async (req, res) =&gt; {</w:t>
      </w:r>
    </w:p>
    <w:p w14:paraId="7E3DD38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connectMongoDB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4E9888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const response = await </w:t>
      </w:r>
      <w:proofErr w:type="spellStart"/>
      <w:r w:rsidRPr="003318F7">
        <w:rPr>
          <w:sz w:val="24"/>
          <w:szCs w:val="24"/>
          <w:lang w:val="en-US" w:eastAsia="uk-UA"/>
        </w:rPr>
        <w:t>updateUser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req.body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2E26DDB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await </w:t>
      </w:r>
      <w:proofErr w:type="spellStart"/>
      <w:r w:rsidRPr="003318F7">
        <w:rPr>
          <w:sz w:val="24"/>
          <w:szCs w:val="24"/>
          <w:lang w:val="en-US" w:eastAsia="uk-UA"/>
        </w:rPr>
        <w:t>closeMongoDB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4154E7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</w:t>
      </w:r>
      <w:proofErr w:type="spellStart"/>
      <w:r w:rsidRPr="003318F7">
        <w:rPr>
          <w:sz w:val="24"/>
          <w:szCs w:val="24"/>
          <w:lang w:val="en-US" w:eastAsia="uk-UA"/>
        </w:rPr>
        <w:t>res.json</w:t>
      </w:r>
      <w:proofErr w:type="spellEnd"/>
      <w:r w:rsidRPr="003318F7">
        <w:rPr>
          <w:sz w:val="24"/>
          <w:szCs w:val="24"/>
          <w:lang w:val="en-US" w:eastAsia="uk-UA"/>
        </w:rPr>
        <w:t>(response);</w:t>
      </w:r>
    </w:p>
    <w:p w14:paraId="606FE48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3F9FCD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0954D7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3318F7">
        <w:rPr>
          <w:sz w:val="24"/>
          <w:szCs w:val="24"/>
          <w:lang w:val="en-US" w:eastAsia="uk-UA"/>
        </w:rPr>
        <w:t>app.listen</w:t>
      </w:r>
      <w:proofErr w:type="spellEnd"/>
      <w:r w:rsidRPr="003318F7">
        <w:rPr>
          <w:sz w:val="24"/>
          <w:szCs w:val="24"/>
          <w:lang w:val="en-US" w:eastAsia="uk-UA"/>
        </w:rPr>
        <w:t>(port, () =&gt; {</w:t>
      </w:r>
    </w:p>
    <w:p w14:paraId="2AC96C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console.log(`Server is running at ${host}:${port}`);</w:t>
      </w:r>
    </w:p>
    <w:p w14:paraId="23050DDB" w14:textId="0C65926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});</w:t>
      </w:r>
    </w:p>
    <w:p w14:paraId="5ACE3DCC" w14:textId="77777777" w:rsidR="004D56A1" w:rsidRDefault="004D56A1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5FC1E354" w14:textId="7A11F2B1" w:rsidR="003318F7" w:rsidRPr="003318F7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>
        <w:rPr>
          <w:lang w:val="en-US"/>
        </w:rPr>
        <w:t>2</w:t>
      </w:r>
      <w:r w:rsidRPr="003318F7">
        <w:rPr>
          <w:lang w:val="en-US"/>
        </w:rPr>
        <w:t xml:space="preserve"> </w:t>
      </w:r>
      <w:r>
        <w:rPr>
          <w:lang w:val="en-US"/>
        </w:rPr>
        <w:t>–</w:t>
      </w:r>
      <w:r w:rsidRPr="003318F7">
        <w:rPr>
          <w:lang w:val="en-US"/>
        </w:rPr>
        <w:t xml:space="preserve"> </w:t>
      </w:r>
      <w:r>
        <w:rPr>
          <w:lang w:val="en-US"/>
        </w:rPr>
        <w:t>index.html</w:t>
      </w:r>
    </w:p>
    <w:p w14:paraId="6475469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&lt;!DOCTYPE html&gt;</w:t>
      </w:r>
    </w:p>
    <w:p w14:paraId="0221A7E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&lt;html&gt;</w:t>
      </w:r>
    </w:p>
    <w:p w14:paraId="6032563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&lt;head&gt;</w:t>
      </w:r>
    </w:p>
    <w:p w14:paraId="0621DF3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&lt;meta charset="utf-8" /&gt;</w:t>
      </w:r>
    </w:p>
    <w:p w14:paraId="5C7CEE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&lt;meta name="viewport" content="width=device-width" /&gt;</w:t>
      </w:r>
    </w:p>
    <w:p w14:paraId="3FDDA82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val="en-US" w:eastAsia="uk-UA"/>
        </w:rPr>
        <w:t xml:space="preserve">    </w:t>
      </w:r>
      <w:r w:rsidRPr="003318F7">
        <w:rPr>
          <w:sz w:val="24"/>
          <w:szCs w:val="24"/>
          <w:lang w:eastAsia="uk-UA"/>
        </w:rPr>
        <w:t>&lt;</w:t>
      </w:r>
      <w:r w:rsidRPr="003318F7">
        <w:rPr>
          <w:sz w:val="24"/>
          <w:szCs w:val="24"/>
          <w:lang w:val="en-US" w:eastAsia="uk-UA"/>
        </w:rPr>
        <w:t>title</w:t>
      </w:r>
      <w:r w:rsidRPr="003318F7">
        <w:rPr>
          <w:sz w:val="24"/>
          <w:szCs w:val="24"/>
          <w:lang w:eastAsia="uk-UA"/>
        </w:rPr>
        <w:t>&gt;Список пользователей&lt;/</w:t>
      </w:r>
      <w:r w:rsidRPr="003318F7">
        <w:rPr>
          <w:sz w:val="24"/>
          <w:szCs w:val="24"/>
          <w:lang w:val="en-US" w:eastAsia="uk-UA"/>
        </w:rPr>
        <w:t>title</w:t>
      </w:r>
      <w:r w:rsidRPr="003318F7">
        <w:rPr>
          <w:sz w:val="24"/>
          <w:szCs w:val="24"/>
          <w:lang w:eastAsia="uk-UA"/>
        </w:rPr>
        <w:t>&gt;</w:t>
      </w:r>
    </w:p>
    <w:p w14:paraId="358804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&lt;</w:t>
      </w:r>
      <w:r w:rsidRPr="003318F7">
        <w:rPr>
          <w:sz w:val="24"/>
          <w:szCs w:val="24"/>
          <w:lang w:val="en-US" w:eastAsia="uk-UA"/>
        </w:rPr>
        <w:t>link</w:t>
      </w:r>
    </w:p>
    <w:p w14:paraId="3E144A4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href</w:t>
      </w:r>
      <w:proofErr w:type="spellEnd"/>
      <w:r w:rsidRPr="003318F7">
        <w:rPr>
          <w:sz w:val="24"/>
          <w:szCs w:val="24"/>
          <w:lang w:eastAsia="uk-UA"/>
        </w:rPr>
        <w:t>="</w:t>
      </w:r>
      <w:r w:rsidRPr="003318F7">
        <w:rPr>
          <w:sz w:val="24"/>
          <w:szCs w:val="24"/>
          <w:lang w:val="en-US" w:eastAsia="uk-UA"/>
        </w:rPr>
        <w:t>https</w:t>
      </w:r>
      <w:r w:rsidRPr="003318F7">
        <w:rPr>
          <w:sz w:val="24"/>
          <w:szCs w:val="24"/>
          <w:lang w:eastAsia="uk-UA"/>
        </w:rPr>
        <w:t>://</w:t>
      </w:r>
      <w:proofErr w:type="spellStart"/>
      <w:r w:rsidRPr="003318F7">
        <w:rPr>
          <w:sz w:val="24"/>
          <w:szCs w:val="24"/>
          <w:lang w:val="en-US" w:eastAsia="uk-UA"/>
        </w:rPr>
        <w:t>maxcdn</w:t>
      </w:r>
      <w:proofErr w:type="spellEnd"/>
      <w:r w:rsidRPr="003318F7">
        <w:rPr>
          <w:sz w:val="24"/>
          <w:szCs w:val="24"/>
          <w:lang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bootstrapcdn</w:t>
      </w:r>
      <w:proofErr w:type="spellEnd"/>
      <w:r w:rsidRPr="003318F7">
        <w:rPr>
          <w:sz w:val="24"/>
          <w:szCs w:val="24"/>
          <w:lang w:eastAsia="uk-UA"/>
        </w:rPr>
        <w:t>.</w:t>
      </w:r>
      <w:r w:rsidRPr="003318F7">
        <w:rPr>
          <w:sz w:val="24"/>
          <w:szCs w:val="24"/>
          <w:lang w:val="en-US" w:eastAsia="uk-UA"/>
        </w:rPr>
        <w:t>com</w:t>
      </w:r>
      <w:r w:rsidRPr="003318F7">
        <w:rPr>
          <w:sz w:val="24"/>
          <w:szCs w:val="24"/>
          <w:lang w:eastAsia="uk-UA"/>
        </w:rPr>
        <w:t>/</w:t>
      </w:r>
      <w:r w:rsidRPr="003318F7">
        <w:rPr>
          <w:sz w:val="24"/>
          <w:szCs w:val="24"/>
          <w:lang w:val="en-US" w:eastAsia="uk-UA"/>
        </w:rPr>
        <w:t>bootstrap</w:t>
      </w:r>
      <w:r w:rsidRPr="003318F7">
        <w:rPr>
          <w:sz w:val="24"/>
          <w:szCs w:val="24"/>
          <w:lang w:eastAsia="uk-UA"/>
        </w:rPr>
        <w:t>/3.3.7/</w:t>
      </w:r>
      <w:proofErr w:type="spellStart"/>
      <w:r w:rsidRPr="003318F7">
        <w:rPr>
          <w:sz w:val="24"/>
          <w:szCs w:val="24"/>
          <w:lang w:val="en-US" w:eastAsia="uk-UA"/>
        </w:rPr>
        <w:t>css</w:t>
      </w:r>
      <w:proofErr w:type="spellEnd"/>
      <w:r w:rsidRPr="003318F7">
        <w:rPr>
          <w:sz w:val="24"/>
          <w:szCs w:val="24"/>
          <w:lang w:eastAsia="uk-UA"/>
        </w:rPr>
        <w:t>/</w:t>
      </w:r>
      <w:r w:rsidRPr="003318F7">
        <w:rPr>
          <w:sz w:val="24"/>
          <w:szCs w:val="24"/>
          <w:lang w:val="en-US" w:eastAsia="uk-UA"/>
        </w:rPr>
        <w:t>bootstrap</w:t>
      </w:r>
      <w:r w:rsidRPr="003318F7">
        <w:rPr>
          <w:sz w:val="24"/>
          <w:szCs w:val="24"/>
          <w:lang w:eastAsia="uk-UA"/>
        </w:rPr>
        <w:t>.</w:t>
      </w:r>
      <w:r w:rsidRPr="003318F7">
        <w:rPr>
          <w:sz w:val="24"/>
          <w:szCs w:val="24"/>
          <w:lang w:val="en-US" w:eastAsia="uk-UA"/>
        </w:rPr>
        <w:t>min</w:t>
      </w:r>
      <w:r w:rsidRPr="003318F7">
        <w:rPr>
          <w:sz w:val="24"/>
          <w:szCs w:val="24"/>
          <w:lang w:eastAsia="uk-UA"/>
        </w:rPr>
        <w:t>.</w:t>
      </w:r>
      <w:proofErr w:type="spellStart"/>
      <w:r w:rsidRPr="003318F7">
        <w:rPr>
          <w:sz w:val="24"/>
          <w:szCs w:val="24"/>
          <w:lang w:val="en-US" w:eastAsia="uk-UA"/>
        </w:rPr>
        <w:t>css</w:t>
      </w:r>
      <w:proofErr w:type="spellEnd"/>
      <w:r w:rsidRPr="003318F7">
        <w:rPr>
          <w:sz w:val="24"/>
          <w:szCs w:val="24"/>
          <w:lang w:eastAsia="uk-UA"/>
        </w:rPr>
        <w:t>"</w:t>
      </w:r>
    </w:p>
    <w:p w14:paraId="2B722DC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rel</w:t>
      </w:r>
      <w:proofErr w:type="spellEnd"/>
      <w:r w:rsidRPr="003318F7">
        <w:rPr>
          <w:sz w:val="24"/>
          <w:szCs w:val="24"/>
          <w:lang w:val="en-US" w:eastAsia="uk-UA"/>
        </w:rPr>
        <w:t>="stylesheet"</w:t>
      </w:r>
    </w:p>
    <w:p w14:paraId="5654118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/&gt;</w:t>
      </w:r>
    </w:p>
    <w:p w14:paraId="72312BC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&lt;/head&gt;</w:t>
      </w:r>
    </w:p>
    <w:p w14:paraId="636952E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A9F1BA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&lt;body&gt;</w:t>
      </w:r>
    </w:p>
    <w:p w14:paraId="24F489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&lt;h2&gt;</w:t>
      </w:r>
      <w:proofErr w:type="spellStart"/>
      <w:r w:rsidRPr="003318F7">
        <w:rPr>
          <w:sz w:val="24"/>
          <w:szCs w:val="24"/>
          <w:lang w:val="en-US" w:eastAsia="uk-UA"/>
        </w:rPr>
        <w:t>Список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пользователей</w:t>
      </w:r>
      <w:proofErr w:type="spellEnd"/>
      <w:r w:rsidRPr="003318F7">
        <w:rPr>
          <w:sz w:val="24"/>
          <w:szCs w:val="24"/>
          <w:lang w:val="en-US" w:eastAsia="uk-UA"/>
        </w:rPr>
        <w:t>&lt;/h2&gt;</w:t>
      </w:r>
    </w:p>
    <w:p w14:paraId="543B423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&lt;form name="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"&gt;</w:t>
      </w:r>
    </w:p>
    <w:p w14:paraId="006922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&lt;input type="hidden" name="id" value="0" /&gt;</w:t>
      </w:r>
    </w:p>
    <w:p w14:paraId="5C4B811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class="form-group"&gt;</w:t>
      </w:r>
    </w:p>
    <w:p w14:paraId="57A5518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&lt;label for="name"&gt;</w:t>
      </w:r>
      <w:proofErr w:type="spellStart"/>
      <w:r w:rsidRPr="003318F7">
        <w:rPr>
          <w:sz w:val="24"/>
          <w:szCs w:val="24"/>
          <w:lang w:val="en-US" w:eastAsia="uk-UA"/>
        </w:rPr>
        <w:t>Имя</w:t>
      </w:r>
      <w:proofErr w:type="spellEnd"/>
      <w:r w:rsidRPr="003318F7">
        <w:rPr>
          <w:sz w:val="24"/>
          <w:szCs w:val="24"/>
          <w:lang w:val="en-US" w:eastAsia="uk-UA"/>
        </w:rPr>
        <w:t>:&lt;/label&gt;</w:t>
      </w:r>
    </w:p>
    <w:p w14:paraId="7C35E3B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&lt;input class="form-control" name="name" /&gt;</w:t>
      </w:r>
    </w:p>
    <w:p w14:paraId="3A6EA3E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&lt;/div&gt;</w:t>
      </w:r>
    </w:p>
    <w:p w14:paraId="4191968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class="form-group"&gt;</w:t>
      </w:r>
    </w:p>
    <w:p w14:paraId="09487D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&lt;label for="age"&gt;</w:t>
      </w:r>
      <w:proofErr w:type="spellStart"/>
      <w:r w:rsidRPr="003318F7">
        <w:rPr>
          <w:sz w:val="24"/>
          <w:szCs w:val="24"/>
          <w:lang w:val="en-US" w:eastAsia="uk-UA"/>
        </w:rPr>
        <w:t>Возраст</w:t>
      </w:r>
      <w:proofErr w:type="spellEnd"/>
      <w:r w:rsidRPr="003318F7">
        <w:rPr>
          <w:sz w:val="24"/>
          <w:szCs w:val="24"/>
          <w:lang w:val="en-US" w:eastAsia="uk-UA"/>
        </w:rPr>
        <w:t>:&lt;/label&gt;</w:t>
      </w:r>
    </w:p>
    <w:p w14:paraId="3D0FFE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&lt;input class="form-control" name="age" /&gt;</w:t>
      </w:r>
    </w:p>
    <w:p w14:paraId="29947F0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&lt;/div&gt;</w:t>
      </w:r>
    </w:p>
    <w:p w14:paraId="40DAA1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&lt;div class="panel-body"&gt;</w:t>
      </w:r>
    </w:p>
    <w:p w14:paraId="1E60C08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&lt;button type="submit" class="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btn-sm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>-primary"&gt;</w:t>
      </w:r>
      <w:proofErr w:type="spellStart"/>
      <w:r w:rsidRPr="003318F7">
        <w:rPr>
          <w:sz w:val="24"/>
          <w:szCs w:val="24"/>
          <w:lang w:val="en-US" w:eastAsia="uk-UA"/>
        </w:rPr>
        <w:t>Сохранить</w:t>
      </w:r>
      <w:proofErr w:type="spellEnd"/>
      <w:r w:rsidRPr="003318F7">
        <w:rPr>
          <w:sz w:val="24"/>
          <w:szCs w:val="24"/>
          <w:lang w:val="en-US" w:eastAsia="uk-UA"/>
        </w:rPr>
        <w:t>&lt;/button&gt;</w:t>
      </w:r>
    </w:p>
    <w:p w14:paraId="00C6778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&lt;button id="remove-all" class="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btn-sm</w:t>
      </w:r>
      <w:proofErr w:type="spellEnd"/>
      <w:r w:rsidRPr="003318F7">
        <w:rPr>
          <w:sz w:val="24"/>
          <w:szCs w:val="24"/>
          <w:lang w:val="en-US" w:eastAsia="uk-UA"/>
        </w:rPr>
        <w:t xml:space="preserve"> </w:t>
      </w:r>
      <w:proofErr w:type="spellStart"/>
      <w:r w:rsidRPr="003318F7">
        <w:rPr>
          <w:sz w:val="24"/>
          <w:szCs w:val="24"/>
          <w:lang w:val="en-US" w:eastAsia="uk-UA"/>
        </w:rPr>
        <w:t>btn</w:t>
      </w:r>
      <w:proofErr w:type="spellEnd"/>
      <w:r w:rsidRPr="003318F7">
        <w:rPr>
          <w:sz w:val="24"/>
          <w:szCs w:val="24"/>
          <w:lang w:val="en-US" w:eastAsia="uk-UA"/>
        </w:rPr>
        <w:t>-primary"&gt;</w:t>
      </w:r>
    </w:p>
    <w:p w14:paraId="58E414E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r w:rsidRPr="003318F7">
        <w:rPr>
          <w:sz w:val="24"/>
          <w:szCs w:val="24"/>
          <w:lang w:eastAsia="uk-UA"/>
        </w:rPr>
        <w:t>Удалить все</w:t>
      </w:r>
    </w:p>
    <w:p w14:paraId="4103288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  &lt;/</w:t>
      </w:r>
      <w:r w:rsidRPr="003318F7">
        <w:rPr>
          <w:sz w:val="24"/>
          <w:szCs w:val="24"/>
          <w:lang w:val="en-US" w:eastAsia="uk-UA"/>
        </w:rPr>
        <w:t>button</w:t>
      </w:r>
      <w:r w:rsidRPr="003318F7">
        <w:rPr>
          <w:sz w:val="24"/>
          <w:szCs w:val="24"/>
          <w:lang w:eastAsia="uk-UA"/>
        </w:rPr>
        <w:t>&gt;</w:t>
      </w:r>
    </w:p>
    <w:p w14:paraId="3137A2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  &lt;/</w:t>
      </w:r>
      <w:r w:rsidRPr="003318F7">
        <w:rPr>
          <w:sz w:val="24"/>
          <w:szCs w:val="24"/>
          <w:lang w:val="en-US" w:eastAsia="uk-UA"/>
        </w:rPr>
        <w:t>div</w:t>
      </w:r>
      <w:r w:rsidRPr="003318F7">
        <w:rPr>
          <w:sz w:val="24"/>
          <w:szCs w:val="24"/>
          <w:lang w:eastAsia="uk-UA"/>
        </w:rPr>
        <w:t>&gt;</w:t>
      </w:r>
    </w:p>
    <w:p w14:paraId="3E6E97A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eastAsia="uk-UA"/>
        </w:rPr>
      </w:pPr>
      <w:r w:rsidRPr="003318F7">
        <w:rPr>
          <w:sz w:val="24"/>
          <w:szCs w:val="24"/>
          <w:lang w:eastAsia="uk-UA"/>
        </w:rPr>
        <w:t xml:space="preserve">    &lt;/</w:t>
      </w:r>
      <w:r w:rsidRPr="003318F7">
        <w:rPr>
          <w:sz w:val="24"/>
          <w:szCs w:val="24"/>
          <w:lang w:val="en-US" w:eastAsia="uk-UA"/>
        </w:rPr>
        <w:t>form</w:t>
      </w:r>
      <w:r w:rsidRPr="003318F7">
        <w:rPr>
          <w:sz w:val="24"/>
          <w:szCs w:val="24"/>
          <w:lang w:eastAsia="uk-UA"/>
        </w:rPr>
        <w:t>&gt;</w:t>
      </w:r>
    </w:p>
    <w:p w14:paraId="33BCA61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eastAsia="uk-UA"/>
        </w:rPr>
        <w:t xml:space="preserve">    </w:t>
      </w:r>
      <w:r w:rsidRPr="003318F7">
        <w:rPr>
          <w:sz w:val="24"/>
          <w:szCs w:val="24"/>
          <w:lang w:val="en-US" w:eastAsia="uk-UA"/>
        </w:rPr>
        <w:t>&lt;table class="table table-condensed table-striped table-bordered"&gt;</w:t>
      </w:r>
    </w:p>
    <w:p w14:paraId="673C20E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</w:t>
      </w:r>
      <w:proofErr w:type="spellStart"/>
      <w:r w:rsidRPr="003318F7">
        <w:rPr>
          <w:sz w:val="24"/>
          <w:szCs w:val="24"/>
          <w:lang w:val="en-US" w:eastAsia="uk-UA"/>
        </w:rPr>
        <w:t>thead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8C6733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&lt;tr&gt;</w:t>
      </w:r>
    </w:p>
    <w:p w14:paraId="403EDB2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&gt;Id&lt;/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466A16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  <w:proofErr w:type="spellStart"/>
      <w:r w:rsidRPr="003318F7">
        <w:rPr>
          <w:sz w:val="24"/>
          <w:szCs w:val="24"/>
          <w:lang w:val="en-US" w:eastAsia="uk-UA"/>
        </w:rPr>
        <w:t>Имя</w:t>
      </w:r>
      <w:proofErr w:type="spellEnd"/>
      <w:r w:rsidRPr="003318F7">
        <w:rPr>
          <w:sz w:val="24"/>
          <w:szCs w:val="24"/>
          <w:lang w:val="en-US" w:eastAsia="uk-UA"/>
        </w:rPr>
        <w:t>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6EE645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  <w:proofErr w:type="spellStart"/>
      <w:r w:rsidRPr="003318F7">
        <w:rPr>
          <w:sz w:val="24"/>
          <w:szCs w:val="24"/>
          <w:lang w:val="en-US" w:eastAsia="uk-UA"/>
        </w:rPr>
        <w:t>возраст</w:t>
      </w:r>
      <w:proofErr w:type="spellEnd"/>
      <w:r w:rsidRPr="003318F7">
        <w:rPr>
          <w:sz w:val="24"/>
          <w:szCs w:val="24"/>
          <w:lang w:val="en-US" w:eastAsia="uk-UA"/>
        </w:rPr>
        <w:t>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12F64BC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&lt;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&gt;&lt;/</w:t>
      </w:r>
      <w:proofErr w:type="spellStart"/>
      <w:r w:rsidRPr="003318F7">
        <w:rPr>
          <w:sz w:val="24"/>
          <w:szCs w:val="24"/>
          <w:lang w:val="en-US" w:eastAsia="uk-UA"/>
        </w:rPr>
        <w:t>th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DC57D2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&lt;/tr&gt;</w:t>
      </w:r>
    </w:p>
    <w:p w14:paraId="6C5E86D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&lt;/</w:t>
      </w:r>
      <w:proofErr w:type="spellStart"/>
      <w:r w:rsidRPr="003318F7">
        <w:rPr>
          <w:sz w:val="24"/>
          <w:szCs w:val="24"/>
          <w:lang w:val="en-US" w:eastAsia="uk-UA"/>
        </w:rPr>
        <w:t>thead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01690D1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&lt;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&gt;&lt;/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&gt;</w:t>
      </w:r>
    </w:p>
    <w:p w14:paraId="362779A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&lt;/table&gt;</w:t>
      </w:r>
    </w:p>
    <w:p w14:paraId="2373D1A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D3E662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&lt;style&gt;</w:t>
      </w:r>
    </w:p>
    <w:p w14:paraId="4DE2D83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body {</w:t>
      </w:r>
    </w:p>
    <w:p w14:paraId="128E7AB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margin: 20px;</w:t>
      </w:r>
    </w:p>
    <w:p w14:paraId="7F06C78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22141F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&lt;/style&gt;</w:t>
      </w:r>
    </w:p>
    <w:p w14:paraId="10ED466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9B1A4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&lt;script&gt;</w:t>
      </w:r>
    </w:p>
    <w:p w14:paraId="2F11AA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() {</w:t>
      </w:r>
    </w:p>
    <w:p w14:paraId="53B7D8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fetch("/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4EE849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"GET",</w:t>
      </w:r>
    </w:p>
    <w:p w14:paraId="4055F19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3C2194D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F576F9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0860E74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users = await </w:t>
      </w:r>
      <w:proofErr w:type="spell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08942B3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let rows = </w:t>
      </w:r>
      <w:proofErr w:type="spell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374B845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users.forEach</w:t>
      </w:r>
      <w:proofErr w:type="spellEnd"/>
      <w:r w:rsidRPr="003318F7">
        <w:rPr>
          <w:sz w:val="24"/>
          <w:szCs w:val="24"/>
          <w:lang w:val="en-US" w:eastAsia="uk-UA"/>
        </w:rPr>
        <w:t>((user) =&gt; {</w:t>
      </w:r>
    </w:p>
    <w:p w14:paraId="6721253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</w:t>
      </w:r>
      <w:proofErr w:type="spellStart"/>
      <w:r w:rsidRPr="003318F7">
        <w:rPr>
          <w:sz w:val="24"/>
          <w:szCs w:val="24"/>
          <w:lang w:val="en-US" w:eastAsia="uk-UA"/>
        </w:rPr>
        <w:t>rows.append</w:t>
      </w:r>
      <w:proofErr w:type="spellEnd"/>
      <w:r w:rsidRPr="003318F7">
        <w:rPr>
          <w:sz w:val="24"/>
          <w:szCs w:val="24"/>
          <w:lang w:val="en-US" w:eastAsia="uk-UA"/>
        </w:rPr>
        <w:t>(row(user));</w:t>
      </w:r>
    </w:p>
    <w:p w14:paraId="7D9DBBD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});</w:t>
      </w:r>
    </w:p>
    <w:p w14:paraId="273C39E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4C85B3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}</w:t>
      </w:r>
    </w:p>
    <w:p w14:paraId="403F31A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(id) {</w:t>
      </w:r>
    </w:p>
    <w:p w14:paraId="5360D45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fetch("/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 + id, {</w:t>
      </w:r>
    </w:p>
    <w:p w14:paraId="44BE22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"GET",</w:t>
      </w:r>
    </w:p>
    <w:p w14:paraId="4D4E054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452E782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22C50CF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7C8F6FE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5C469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form = </w:t>
      </w:r>
      <w:proofErr w:type="spell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7B216D4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 xml:space="preserve">["id"].value =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4C6B6E5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>["name"].value = user.name;</w:t>
      </w:r>
    </w:p>
    <w:p w14:paraId="5074657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 xml:space="preserve">["age"].value = </w:t>
      </w:r>
      <w:proofErr w:type="spellStart"/>
      <w:r w:rsidRPr="003318F7">
        <w:rPr>
          <w:sz w:val="24"/>
          <w:szCs w:val="24"/>
          <w:lang w:val="en-US" w:eastAsia="uk-UA"/>
        </w:rPr>
        <w:t>user.age</w:t>
      </w:r>
      <w:proofErr w:type="spellEnd"/>
      <w:r w:rsidRPr="003318F7">
        <w:rPr>
          <w:sz w:val="24"/>
          <w:szCs w:val="24"/>
          <w:lang w:val="en-US" w:eastAsia="uk-UA"/>
        </w:rPr>
        <w:t>;</w:t>
      </w:r>
    </w:p>
    <w:p w14:paraId="1C65044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6A6222A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51D790F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CreateUser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) {</w:t>
      </w:r>
    </w:p>
    <w:p w14:paraId="55E063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fetch("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1C58686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"POST",</w:t>
      </w:r>
    </w:p>
    <w:p w14:paraId="06A8F54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</w:t>
      </w:r>
    </w:p>
    <w:p w14:paraId="1AD68CC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33E4261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5295C16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},</w:t>
      </w:r>
    </w:p>
    <w:p w14:paraId="56297B1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318F7">
        <w:rPr>
          <w:sz w:val="24"/>
          <w:szCs w:val="24"/>
          <w:lang w:val="en-US" w:eastAsia="uk-UA"/>
        </w:rPr>
        <w:t>JSON.stringify</w:t>
      </w:r>
      <w:proofErr w:type="spellEnd"/>
      <w:r w:rsidRPr="003318F7">
        <w:rPr>
          <w:sz w:val="24"/>
          <w:szCs w:val="24"/>
          <w:lang w:val="en-US" w:eastAsia="uk-UA"/>
        </w:rPr>
        <w:t>({</w:t>
      </w:r>
    </w:p>
    <w:p w14:paraId="1063DFB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62898E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age: </w:t>
      </w:r>
      <w:proofErr w:type="spellStart"/>
      <w:r w:rsidRPr="003318F7">
        <w:rPr>
          <w:sz w:val="24"/>
          <w:szCs w:val="24"/>
          <w:lang w:val="en-US" w:eastAsia="uk-UA"/>
        </w:rPr>
        <w:t>parseInt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, 10),</w:t>
      </w:r>
    </w:p>
    <w:p w14:paraId="5224E34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}),</w:t>
      </w:r>
    </w:p>
    <w:p w14:paraId="6C2F392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AB0C01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19C64FA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7E9B77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reset();</w:t>
      </w:r>
    </w:p>
    <w:p w14:paraId="0C2F4FB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").append(row(user));</w:t>
      </w:r>
    </w:p>
    <w:p w14:paraId="0E127F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76A1899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2E292F1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EditUser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userId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 xml:space="preserve">, 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) {</w:t>
      </w:r>
    </w:p>
    <w:p w14:paraId="7D00644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fetch("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13144A0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"PUT",</w:t>
      </w:r>
    </w:p>
    <w:p w14:paraId="0C6955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</w:t>
      </w:r>
    </w:p>
    <w:p w14:paraId="400F35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22752D6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"Content-Type":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",</w:t>
      </w:r>
    </w:p>
    <w:p w14:paraId="045B345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},</w:t>
      </w:r>
    </w:p>
    <w:p w14:paraId="39F3AD5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body: </w:t>
      </w:r>
      <w:proofErr w:type="spellStart"/>
      <w:r w:rsidRPr="003318F7">
        <w:rPr>
          <w:sz w:val="24"/>
          <w:szCs w:val="24"/>
          <w:lang w:val="en-US" w:eastAsia="uk-UA"/>
        </w:rPr>
        <w:t>JSON.stringify</w:t>
      </w:r>
      <w:proofErr w:type="spellEnd"/>
      <w:r w:rsidRPr="003318F7">
        <w:rPr>
          <w:sz w:val="24"/>
          <w:szCs w:val="24"/>
          <w:lang w:val="en-US" w:eastAsia="uk-UA"/>
        </w:rPr>
        <w:t>({</w:t>
      </w:r>
    </w:p>
    <w:p w14:paraId="544EDF1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_id: </w:t>
      </w:r>
      <w:proofErr w:type="spellStart"/>
      <w:r w:rsidRPr="003318F7">
        <w:rPr>
          <w:sz w:val="24"/>
          <w:szCs w:val="24"/>
          <w:lang w:val="en-US" w:eastAsia="uk-UA"/>
        </w:rPr>
        <w:t>userId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70D15D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name: </w:t>
      </w:r>
      <w:proofErr w:type="spellStart"/>
      <w:r w:rsidRPr="003318F7">
        <w:rPr>
          <w:sz w:val="24"/>
          <w:szCs w:val="24"/>
          <w:lang w:val="en-US" w:eastAsia="uk-UA"/>
        </w:rPr>
        <w:t>userName</w:t>
      </w:r>
      <w:proofErr w:type="spellEnd"/>
      <w:r w:rsidRPr="003318F7">
        <w:rPr>
          <w:sz w:val="24"/>
          <w:szCs w:val="24"/>
          <w:lang w:val="en-US" w:eastAsia="uk-UA"/>
        </w:rPr>
        <w:t>,</w:t>
      </w:r>
    </w:p>
    <w:p w14:paraId="2AFA2A4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age: </w:t>
      </w:r>
      <w:proofErr w:type="spellStart"/>
      <w:r w:rsidRPr="003318F7">
        <w:rPr>
          <w:sz w:val="24"/>
          <w:szCs w:val="24"/>
          <w:lang w:val="en-US" w:eastAsia="uk-UA"/>
        </w:rPr>
        <w:t>parseInt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userAge</w:t>
      </w:r>
      <w:proofErr w:type="spellEnd"/>
      <w:r w:rsidRPr="003318F7">
        <w:rPr>
          <w:sz w:val="24"/>
          <w:szCs w:val="24"/>
          <w:lang w:val="en-US" w:eastAsia="uk-UA"/>
        </w:rPr>
        <w:t>, 10),</w:t>
      </w:r>
    </w:p>
    <w:p w14:paraId="5A343C5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}),</w:t>
      </w:r>
    </w:p>
    <w:p w14:paraId="20FC5E1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0CB2ECA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472CA68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16FD017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reset();</w:t>
      </w:r>
    </w:p>
    <w:p w14:paraId="032E71E7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console.log(user);</w:t>
      </w:r>
    </w:p>
    <w:p w14:paraId="27D4507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document</w:t>
      </w:r>
    </w:p>
    <w:p w14:paraId="171F726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      .</w:t>
      </w:r>
      <w:proofErr w:type="spellStart"/>
      <w:r w:rsidRPr="003318F7">
        <w:rPr>
          <w:sz w:val="24"/>
          <w:szCs w:val="24"/>
          <w:lang w:val="en-US" w:eastAsia="uk-UA"/>
        </w:rPr>
        <w:t>querySelector</w:t>
      </w:r>
      <w:proofErr w:type="spellEnd"/>
      <w:r w:rsidRPr="003318F7">
        <w:rPr>
          <w:sz w:val="24"/>
          <w:szCs w:val="24"/>
          <w:lang w:val="en-US" w:eastAsia="uk-UA"/>
        </w:rPr>
        <w:t>("tr[data-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='" +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 xml:space="preserve"> + "']")</w:t>
      </w:r>
    </w:p>
    <w:p w14:paraId="2C75628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.</w:t>
      </w:r>
      <w:proofErr w:type="spellStart"/>
      <w:r w:rsidRPr="003318F7">
        <w:rPr>
          <w:sz w:val="24"/>
          <w:szCs w:val="24"/>
          <w:lang w:val="en-US" w:eastAsia="uk-UA"/>
        </w:rPr>
        <w:t>replaceWith</w:t>
      </w:r>
      <w:proofErr w:type="spellEnd"/>
      <w:r w:rsidRPr="003318F7">
        <w:rPr>
          <w:sz w:val="24"/>
          <w:szCs w:val="24"/>
          <w:lang w:val="en-US" w:eastAsia="uk-UA"/>
        </w:rPr>
        <w:t>(row(user));</w:t>
      </w:r>
    </w:p>
    <w:p w14:paraId="2E512E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7B6483F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5A27162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async function </w:t>
      </w:r>
      <w:proofErr w:type="spellStart"/>
      <w:r w:rsidRPr="003318F7">
        <w:rPr>
          <w:sz w:val="24"/>
          <w:szCs w:val="24"/>
          <w:lang w:val="en-US" w:eastAsia="uk-UA"/>
        </w:rPr>
        <w:t>DeleteUser</w:t>
      </w:r>
      <w:proofErr w:type="spellEnd"/>
      <w:r w:rsidRPr="003318F7">
        <w:rPr>
          <w:sz w:val="24"/>
          <w:szCs w:val="24"/>
          <w:lang w:val="en-US" w:eastAsia="uk-UA"/>
        </w:rPr>
        <w:t>(id) {</w:t>
      </w:r>
    </w:p>
    <w:p w14:paraId="2889F9B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response = await fetch("/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/users/" + id, {</w:t>
      </w:r>
    </w:p>
    <w:p w14:paraId="503E8F2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"DELETE",</w:t>
      </w:r>
    </w:p>
    <w:p w14:paraId="0B063CD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095983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4A09A16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6E828AC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const user = await </w:t>
      </w:r>
      <w:proofErr w:type="spellStart"/>
      <w:r w:rsidRPr="003318F7">
        <w:rPr>
          <w:sz w:val="24"/>
          <w:szCs w:val="24"/>
          <w:lang w:val="en-US" w:eastAsia="uk-UA"/>
        </w:rPr>
        <w:t>response.json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211370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console.log(user);</w:t>
      </w:r>
    </w:p>
    <w:p w14:paraId="01CCE7F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r w:rsidRPr="003318F7">
        <w:rPr>
          <w:sz w:val="24"/>
          <w:szCs w:val="24"/>
          <w:lang w:val="en-US" w:eastAsia="uk-UA"/>
        </w:rPr>
        <w:t>("tr[data-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='" +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 xml:space="preserve"> + "']").remove();</w:t>
      </w:r>
    </w:p>
    <w:p w14:paraId="2CEC4E9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</w:t>
      </w:r>
    </w:p>
    <w:p w14:paraId="0090D35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F08E6E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function reset() {</w:t>
      </w:r>
    </w:p>
    <w:p w14:paraId="238F298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form = </w:t>
      </w:r>
      <w:proofErr w:type="spell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4637E2E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form.reset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909664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>["id"].value = 0;</w:t>
      </w:r>
    </w:p>
    <w:p w14:paraId="28A4A26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4EF64A1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function row(user) {</w:t>
      </w:r>
    </w:p>
    <w:p w14:paraId="5986236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tr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("tr");</w:t>
      </w:r>
    </w:p>
    <w:p w14:paraId="0A0A3E8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tr.setAttribute</w:t>
      </w:r>
      <w:proofErr w:type="spellEnd"/>
      <w:r w:rsidRPr="003318F7">
        <w:rPr>
          <w:sz w:val="24"/>
          <w:szCs w:val="24"/>
          <w:lang w:val="en-US" w:eastAsia="uk-UA"/>
        </w:rPr>
        <w:t>("data-</w:t>
      </w:r>
      <w:proofErr w:type="spellStart"/>
      <w:r w:rsidRPr="003318F7">
        <w:rPr>
          <w:sz w:val="24"/>
          <w:szCs w:val="24"/>
          <w:lang w:val="en-US" w:eastAsia="uk-UA"/>
        </w:rPr>
        <w:t>rowid</w:t>
      </w:r>
      <w:proofErr w:type="spellEnd"/>
      <w:r w:rsidRPr="003318F7">
        <w:rPr>
          <w:sz w:val="24"/>
          <w:szCs w:val="24"/>
          <w:lang w:val="en-US" w:eastAsia="uk-UA"/>
        </w:rPr>
        <w:t xml:space="preserve">",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460E904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37C19A3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idTd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("td");</w:t>
      </w:r>
    </w:p>
    <w:p w14:paraId="1946AA3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idTd.append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46FDDA1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tr.append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idTd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13A3E4A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1883ED4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nameTd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("td");</w:t>
      </w:r>
    </w:p>
    <w:p w14:paraId="32DF02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nameTd.append</w:t>
      </w:r>
      <w:proofErr w:type="spellEnd"/>
      <w:r w:rsidRPr="003318F7">
        <w:rPr>
          <w:sz w:val="24"/>
          <w:szCs w:val="24"/>
          <w:lang w:val="en-US" w:eastAsia="uk-UA"/>
        </w:rPr>
        <w:t>(user.name);</w:t>
      </w:r>
    </w:p>
    <w:p w14:paraId="3062D31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tr.append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nameTd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5A49A87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6CFFDF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ageTd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("td");</w:t>
      </w:r>
    </w:p>
    <w:p w14:paraId="044FFEA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ageTd.append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user.age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BE8E61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tr.append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ageTd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0CF0A1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1C408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linksTd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("td");</w:t>
      </w:r>
    </w:p>
    <w:p w14:paraId="78991DC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51796F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editLink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("a");</w:t>
      </w:r>
    </w:p>
    <w:p w14:paraId="15088C1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editLink.setAttribute</w:t>
      </w:r>
      <w:proofErr w:type="spellEnd"/>
      <w:r w:rsidRPr="003318F7">
        <w:rPr>
          <w:sz w:val="24"/>
          <w:szCs w:val="24"/>
          <w:lang w:val="en-US" w:eastAsia="uk-UA"/>
        </w:rPr>
        <w:t xml:space="preserve">("data-id",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3F2B42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editLink.setAttribute</w:t>
      </w:r>
      <w:proofErr w:type="spellEnd"/>
      <w:r w:rsidRPr="003318F7">
        <w:rPr>
          <w:sz w:val="24"/>
          <w:szCs w:val="24"/>
          <w:lang w:val="en-US" w:eastAsia="uk-UA"/>
        </w:rPr>
        <w:t>("style", "cursor:pointer;padding:15px;");</w:t>
      </w:r>
    </w:p>
    <w:p w14:paraId="10F5402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editLink.append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Изменить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2BAB4D7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editLink.addEventListener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65C8CA7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30D16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console.log(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08360D3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GetUser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1CA5E5E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2370959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linksTd.append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editLink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3128C70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46868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</w:t>
      </w:r>
      <w:proofErr w:type="spellStart"/>
      <w:r w:rsidRPr="003318F7">
        <w:rPr>
          <w:sz w:val="24"/>
          <w:szCs w:val="24"/>
          <w:lang w:val="en-US" w:eastAsia="uk-UA"/>
        </w:rPr>
        <w:t>removeLink</w:t>
      </w:r>
      <w:proofErr w:type="spellEnd"/>
      <w:r w:rsidRPr="003318F7">
        <w:rPr>
          <w:sz w:val="24"/>
          <w:szCs w:val="24"/>
          <w:lang w:val="en-US" w:eastAsia="uk-UA"/>
        </w:rPr>
        <w:t xml:space="preserve"> = </w:t>
      </w:r>
      <w:proofErr w:type="spellStart"/>
      <w:r w:rsidRPr="003318F7">
        <w:rPr>
          <w:sz w:val="24"/>
          <w:szCs w:val="24"/>
          <w:lang w:val="en-US" w:eastAsia="uk-UA"/>
        </w:rPr>
        <w:t>document.createElement</w:t>
      </w:r>
      <w:proofErr w:type="spellEnd"/>
      <w:r w:rsidRPr="003318F7">
        <w:rPr>
          <w:sz w:val="24"/>
          <w:szCs w:val="24"/>
          <w:lang w:val="en-US" w:eastAsia="uk-UA"/>
        </w:rPr>
        <w:t>("a");</w:t>
      </w:r>
    </w:p>
    <w:p w14:paraId="3484AED5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lastRenderedPageBreak/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removeLink.setAttribute</w:t>
      </w:r>
      <w:proofErr w:type="spellEnd"/>
      <w:r w:rsidRPr="003318F7">
        <w:rPr>
          <w:sz w:val="24"/>
          <w:szCs w:val="24"/>
          <w:lang w:val="en-US" w:eastAsia="uk-UA"/>
        </w:rPr>
        <w:t xml:space="preserve">("data-id", 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6133F02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removeLink.setAttribute</w:t>
      </w:r>
      <w:proofErr w:type="spellEnd"/>
      <w:r w:rsidRPr="003318F7">
        <w:rPr>
          <w:sz w:val="24"/>
          <w:szCs w:val="24"/>
          <w:lang w:val="en-US" w:eastAsia="uk-UA"/>
        </w:rPr>
        <w:t>("style", "cursor:pointer;padding:15px;");</w:t>
      </w:r>
    </w:p>
    <w:p w14:paraId="208FF82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removeLink.append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Удалить</w:t>
      </w:r>
      <w:proofErr w:type="spellEnd"/>
      <w:r w:rsidRPr="003318F7">
        <w:rPr>
          <w:sz w:val="24"/>
          <w:szCs w:val="24"/>
          <w:lang w:val="en-US" w:eastAsia="uk-UA"/>
        </w:rPr>
        <w:t>");</w:t>
      </w:r>
    </w:p>
    <w:p w14:paraId="4E2FEC06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removeLink.addEventListener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1F7E85B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53DB6CC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</w:t>
      </w:r>
      <w:proofErr w:type="spellStart"/>
      <w:r w:rsidRPr="003318F7">
        <w:rPr>
          <w:sz w:val="24"/>
          <w:szCs w:val="24"/>
          <w:lang w:val="en-US" w:eastAsia="uk-UA"/>
        </w:rPr>
        <w:t>DeleteUser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user._id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23E9F9B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621CF9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CAA186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linksTd.append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removeLink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7476289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tr.appendChild</w:t>
      </w:r>
      <w:proofErr w:type="spellEnd"/>
      <w:r w:rsidRPr="003318F7">
        <w:rPr>
          <w:sz w:val="24"/>
          <w:szCs w:val="24"/>
          <w:lang w:val="en-US" w:eastAsia="uk-UA"/>
        </w:rPr>
        <w:t>(</w:t>
      </w:r>
      <w:proofErr w:type="spellStart"/>
      <w:r w:rsidRPr="003318F7">
        <w:rPr>
          <w:sz w:val="24"/>
          <w:szCs w:val="24"/>
          <w:lang w:val="en-US" w:eastAsia="uk-UA"/>
        </w:rPr>
        <w:t>linksTd</w:t>
      </w:r>
      <w:proofErr w:type="spellEnd"/>
      <w:r w:rsidRPr="003318F7">
        <w:rPr>
          <w:sz w:val="24"/>
          <w:szCs w:val="24"/>
          <w:lang w:val="en-US" w:eastAsia="uk-UA"/>
        </w:rPr>
        <w:t>);</w:t>
      </w:r>
    </w:p>
    <w:p w14:paraId="73FF08A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9FC080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return tr;</w:t>
      </w:r>
    </w:p>
    <w:p w14:paraId="74CD874D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</w:t>
      </w:r>
    </w:p>
    <w:p w14:paraId="0BCC981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2F3CC2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r w:rsidRPr="003318F7">
        <w:rPr>
          <w:sz w:val="24"/>
          <w:szCs w:val="24"/>
          <w:lang w:val="en-US" w:eastAsia="uk-UA"/>
        </w:rPr>
        <w:t>("#remove-all").</w:t>
      </w:r>
      <w:proofErr w:type="spellStart"/>
      <w:r w:rsidRPr="003318F7">
        <w:rPr>
          <w:sz w:val="24"/>
          <w:szCs w:val="24"/>
          <w:lang w:val="en-US" w:eastAsia="uk-UA"/>
        </w:rPr>
        <w:t>addEventListener</w:t>
      </w:r>
      <w:proofErr w:type="spellEnd"/>
      <w:r w:rsidRPr="003318F7">
        <w:rPr>
          <w:sz w:val="24"/>
          <w:szCs w:val="24"/>
          <w:lang w:val="en-US" w:eastAsia="uk-UA"/>
        </w:rPr>
        <w:t>("click", (e) =&gt; {</w:t>
      </w:r>
    </w:p>
    <w:p w14:paraId="1DEAC7A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52FB592B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fetch("/</w:t>
      </w:r>
      <w:proofErr w:type="spellStart"/>
      <w:r w:rsidRPr="003318F7">
        <w:rPr>
          <w:sz w:val="24"/>
          <w:szCs w:val="24"/>
          <w:lang w:val="en-US" w:eastAsia="uk-UA"/>
        </w:rPr>
        <w:t>api</w:t>
      </w:r>
      <w:proofErr w:type="spellEnd"/>
      <w:r w:rsidRPr="003318F7">
        <w:rPr>
          <w:sz w:val="24"/>
          <w:szCs w:val="24"/>
          <w:lang w:val="en-US" w:eastAsia="uk-UA"/>
        </w:rPr>
        <w:t>/users", {</w:t>
      </w:r>
    </w:p>
    <w:p w14:paraId="0F98A33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method: "DELETE",</w:t>
      </w:r>
    </w:p>
    <w:p w14:paraId="6DBAFBC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headers: { Accept: "application/</w:t>
      </w:r>
      <w:proofErr w:type="spellStart"/>
      <w:r w:rsidRPr="003318F7">
        <w:rPr>
          <w:sz w:val="24"/>
          <w:szCs w:val="24"/>
          <w:lang w:val="en-US" w:eastAsia="uk-UA"/>
        </w:rPr>
        <w:t>json</w:t>
      </w:r>
      <w:proofErr w:type="spellEnd"/>
      <w:r w:rsidRPr="003318F7">
        <w:rPr>
          <w:sz w:val="24"/>
          <w:szCs w:val="24"/>
          <w:lang w:val="en-US" w:eastAsia="uk-UA"/>
        </w:rPr>
        <w:t>" },</w:t>
      </w:r>
    </w:p>
    <w:p w14:paraId="3958F57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}).then((response) =&gt; {</w:t>
      </w:r>
    </w:p>
    <w:p w14:paraId="24CE258F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if (</w:t>
      </w:r>
      <w:proofErr w:type="spellStart"/>
      <w:r w:rsidRPr="003318F7">
        <w:rPr>
          <w:sz w:val="24"/>
          <w:szCs w:val="24"/>
          <w:lang w:val="en-US" w:eastAsia="uk-UA"/>
        </w:rPr>
        <w:t>response.ok</w:t>
      </w:r>
      <w:proofErr w:type="spellEnd"/>
      <w:r w:rsidRPr="003318F7">
        <w:rPr>
          <w:sz w:val="24"/>
          <w:szCs w:val="24"/>
          <w:lang w:val="en-US" w:eastAsia="uk-UA"/>
        </w:rPr>
        <w:t xml:space="preserve"> === true) {</w:t>
      </w:r>
    </w:p>
    <w:p w14:paraId="1383A96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  </w:t>
      </w:r>
      <w:proofErr w:type="spellStart"/>
      <w:r w:rsidRPr="003318F7">
        <w:rPr>
          <w:sz w:val="24"/>
          <w:szCs w:val="24"/>
          <w:lang w:val="en-US" w:eastAsia="uk-UA"/>
        </w:rPr>
        <w:t>document.querySelector</w:t>
      </w:r>
      <w:proofErr w:type="spellEnd"/>
      <w:r w:rsidRPr="003318F7">
        <w:rPr>
          <w:sz w:val="24"/>
          <w:szCs w:val="24"/>
          <w:lang w:val="en-US" w:eastAsia="uk-UA"/>
        </w:rPr>
        <w:t>("</w:t>
      </w:r>
      <w:proofErr w:type="spellStart"/>
      <w:r w:rsidRPr="003318F7">
        <w:rPr>
          <w:sz w:val="24"/>
          <w:szCs w:val="24"/>
          <w:lang w:val="en-US" w:eastAsia="uk-UA"/>
        </w:rPr>
        <w:t>tbody</w:t>
      </w:r>
      <w:proofErr w:type="spellEnd"/>
      <w:r w:rsidRPr="003318F7">
        <w:rPr>
          <w:sz w:val="24"/>
          <w:szCs w:val="24"/>
          <w:lang w:val="en-US" w:eastAsia="uk-UA"/>
        </w:rPr>
        <w:t>").</w:t>
      </w:r>
      <w:proofErr w:type="spellStart"/>
      <w:r w:rsidRPr="003318F7">
        <w:rPr>
          <w:sz w:val="24"/>
          <w:szCs w:val="24"/>
          <w:lang w:val="en-US" w:eastAsia="uk-UA"/>
        </w:rPr>
        <w:t>innerHTML</w:t>
      </w:r>
      <w:proofErr w:type="spellEnd"/>
      <w:r w:rsidRPr="003318F7">
        <w:rPr>
          <w:sz w:val="24"/>
          <w:szCs w:val="24"/>
          <w:lang w:val="en-US" w:eastAsia="uk-UA"/>
        </w:rPr>
        <w:t xml:space="preserve"> = "";</w:t>
      </w:r>
    </w:p>
    <w:p w14:paraId="3D07A99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  }</w:t>
      </w:r>
    </w:p>
    <w:p w14:paraId="6A00F9E3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});</w:t>
      </w:r>
    </w:p>
    <w:p w14:paraId="427F6DF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});</w:t>
      </w:r>
    </w:p>
    <w:p w14:paraId="2DAAFAF8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36ACC32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"].</w:t>
      </w:r>
      <w:proofErr w:type="spellStart"/>
      <w:r w:rsidRPr="003318F7">
        <w:rPr>
          <w:sz w:val="24"/>
          <w:szCs w:val="24"/>
          <w:lang w:val="en-US" w:eastAsia="uk-UA"/>
        </w:rPr>
        <w:t>addEventListener</w:t>
      </w:r>
      <w:proofErr w:type="spellEnd"/>
      <w:r w:rsidRPr="003318F7">
        <w:rPr>
          <w:sz w:val="24"/>
          <w:szCs w:val="24"/>
          <w:lang w:val="en-US" w:eastAsia="uk-UA"/>
        </w:rPr>
        <w:t>("submit", (e) =&gt; {</w:t>
      </w:r>
    </w:p>
    <w:p w14:paraId="03285450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</w:t>
      </w:r>
      <w:proofErr w:type="spellStart"/>
      <w:r w:rsidRPr="003318F7">
        <w:rPr>
          <w:sz w:val="24"/>
          <w:szCs w:val="24"/>
          <w:lang w:val="en-US" w:eastAsia="uk-UA"/>
        </w:rPr>
        <w:t>e.preventDefault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3D3732BE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form = </w:t>
      </w:r>
      <w:proofErr w:type="spellStart"/>
      <w:r w:rsidRPr="003318F7">
        <w:rPr>
          <w:sz w:val="24"/>
          <w:szCs w:val="24"/>
          <w:lang w:val="en-US" w:eastAsia="uk-UA"/>
        </w:rPr>
        <w:t>document.forms</w:t>
      </w:r>
      <w:proofErr w:type="spellEnd"/>
      <w:r w:rsidRPr="003318F7">
        <w:rPr>
          <w:sz w:val="24"/>
          <w:szCs w:val="24"/>
          <w:lang w:val="en-US" w:eastAsia="uk-UA"/>
        </w:rPr>
        <w:t>["</w:t>
      </w:r>
      <w:proofErr w:type="spellStart"/>
      <w:r w:rsidRPr="003318F7">
        <w:rPr>
          <w:sz w:val="24"/>
          <w:szCs w:val="24"/>
          <w:lang w:val="en-US" w:eastAsia="uk-UA"/>
        </w:rPr>
        <w:t>userForm</w:t>
      </w:r>
      <w:proofErr w:type="spellEnd"/>
      <w:r w:rsidRPr="003318F7">
        <w:rPr>
          <w:sz w:val="24"/>
          <w:szCs w:val="24"/>
          <w:lang w:val="en-US" w:eastAsia="uk-UA"/>
        </w:rPr>
        <w:t>"];</w:t>
      </w:r>
    </w:p>
    <w:p w14:paraId="09A266E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id =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>["id"].value;</w:t>
      </w:r>
    </w:p>
    <w:p w14:paraId="3652D8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name =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>["name"].value;</w:t>
      </w:r>
    </w:p>
    <w:p w14:paraId="235605B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const age = </w:t>
      </w:r>
      <w:proofErr w:type="spellStart"/>
      <w:r w:rsidRPr="003318F7">
        <w:rPr>
          <w:sz w:val="24"/>
          <w:szCs w:val="24"/>
          <w:lang w:val="en-US" w:eastAsia="uk-UA"/>
        </w:rPr>
        <w:t>form.elements</w:t>
      </w:r>
      <w:proofErr w:type="spellEnd"/>
      <w:r w:rsidRPr="003318F7">
        <w:rPr>
          <w:sz w:val="24"/>
          <w:szCs w:val="24"/>
          <w:lang w:val="en-US" w:eastAsia="uk-UA"/>
        </w:rPr>
        <w:t>["age"].value;</w:t>
      </w:r>
    </w:p>
    <w:p w14:paraId="362684F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if (id == 0) </w:t>
      </w:r>
      <w:proofErr w:type="spellStart"/>
      <w:r w:rsidRPr="003318F7">
        <w:rPr>
          <w:sz w:val="24"/>
          <w:szCs w:val="24"/>
          <w:lang w:val="en-US" w:eastAsia="uk-UA"/>
        </w:rPr>
        <w:t>CreateUser</w:t>
      </w:r>
      <w:proofErr w:type="spellEnd"/>
      <w:r w:rsidRPr="003318F7">
        <w:rPr>
          <w:sz w:val="24"/>
          <w:szCs w:val="24"/>
          <w:lang w:val="en-US" w:eastAsia="uk-UA"/>
        </w:rPr>
        <w:t>(name, age);</w:t>
      </w:r>
    </w:p>
    <w:p w14:paraId="7EC6D941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  else </w:t>
      </w:r>
      <w:proofErr w:type="spellStart"/>
      <w:r w:rsidRPr="003318F7">
        <w:rPr>
          <w:sz w:val="24"/>
          <w:szCs w:val="24"/>
          <w:lang w:val="en-US" w:eastAsia="uk-UA"/>
        </w:rPr>
        <w:t>EditUser</w:t>
      </w:r>
      <w:proofErr w:type="spellEnd"/>
      <w:r w:rsidRPr="003318F7">
        <w:rPr>
          <w:sz w:val="24"/>
          <w:szCs w:val="24"/>
          <w:lang w:val="en-US" w:eastAsia="uk-UA"/>
        </w:rPr>
        <w:t>(id, name, age);</w:t>
      </w:r>
    </w:p>
    <w:p w14:paraId="2D898C4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});</w:t>
      </w:r>
    </w:p>
    <w:p w14:paraId="10D818D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D3E237C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  </w:t>
      </w:r>
      <w:proofErr w:type="spellStart"/>
      <w:r w:rsidRPr="003318F7">
        <w:rPr>
          <w:sz w:val="24"/>
          <w:szCs w:val="24"/>
          <w:lang w:val="en-US" w:eastAsia="uk-UA"/>
        </w:rPr>
        <w:t>GetUsers</w:t>
      </w:r>
      <w:proofErr w:type="spellEnd"/>
      <w:r w:rsidRPr="003318F7">
        <w:rPr>
          <w:sz w:val="24"/>
          <w:szCs w:val="24"/>
          <w:lang w:val="en-US" w:eastAsia="uk-UA"/>
        </w:rPr>
        <w:t>();</w:t>
      </w:r>
    </w:p>
    <w:p w14:paraId="63E4200A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  &lt;/script&gt;</w:t>
      </w:r>
    </w:p>
    <w:p w14:paraId="41AE1139" w14:textId="77777777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 xml:space="preserve">  &lt;/body&gt;</w:t>
      </w:r>
    </w:p>
    <w:p w14:paraId="7DECC1EA" w14:textId="4DD79FA2" w:rsidR="003318F7" w:rsidRPr="003318F7" w:rsidRDefault="003318F7" w:rsidP="003318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3318F7">
        <w:rPr>
          <w:sz w:val="24"/>
          <w:szCs w:val="24"/>
          <w:lang w:val="en-US" w:eastAsia="uk-UA"/>
        </w:rPr>
        <w:t>&lt;/html&gt;</w:t>
      </w:r>
    </w:p>
    <w:p w14:paraId="628692FD" w14:textId="77777777" w:rsidR="003318F7" w:rsidRDefault="003318F7" w:rsidP="004D56A1">
      <w:pPr>
        <w:spacing w:line="360" w:lineRule="auto"/>
        <w:jc w:val="center"/>
        <w:rPr>
          <w:rFonts w:eastAsiaTheme="majorEastAsia" w:cs="Calibri Light"/>
          <w:szCs w:val="24"/>
          <w:lang w:val="en-US"/>
        </w:rPr>
      </w:pPr>
    </w:p>
    <w:p w14:paraId="7091E010" w14:textId="53AF0CEB" w:rsidR="003318F7" w:rsidRPr="00976FE8" w:rsidRDefault="003318F7" w:rsidP="003318F7">
      <w:pPr>
        <w:spacing w:line="360" w:lineRule="auto"/>
        <w:ind w:firstLine="709"/>
        <w:rPr>
          <w:lang w:val="en-US"/>
        </w:rPr>
      </w:pPr>
      <w:r>
        <w:t>Лістинг</w:t>
      </w:r>
      <w:r w:rsidRPr="003318F7">
        <w:rPr>
          <w:lang w:val="en-US"/>
        </w:rPr>
        <w:t xml:space="preserve"> </w:t>
      </w:r>
      <w:r w:rsidR="00DB3DB4">
        <w:rPr>
          <w:lang w:val="en-US"/>
        </w:rPr>
        <w:t>3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–</w:t>
      </w:r>
      <w:r w:rsidRPr="003318F7">
        <w:rPr>
          <w:lang w:val="en-US"/>
        </w:rPr>
        <w:t xml:space="preserve"> </w:t>
      </w:r>
      <w:r w:rsidR="00976FE8">
        <w:rPr>
          <w:lang w:val="en-US"/>
        </w:rPr>
        <w:t>MongoDB.js</w:t>
      </w:r>
    </w:p>
    <w:p w14:paraId="0F9A386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{ </w:t>
      </w:r>
      <w:proofErr w:type="spellStart"/>
      <w:r w:rsidRPr="0042670B">
        <w:rPr>
          <w:sz w:val="24"/>
          <w:szCs w:val="24"/>
          <w:lang w:val="en-US" w:eastAsia="uk-UA"/>
        </w:rPr>
        <w:t>MongoClient</w:t>
      </w:r>
      <w:proofErr w:type="spellEnd"/>
      <w:r w:rsidRPr="0042670B">
        <w:rPr>
          <w:sz w:val="24"/>
          <w:szCs w:val="24"/>
          <w:lang w:val="en-US" w:eastAsia="uk-UA"/>
        </w:rPr>
        <w:t xml:space="preserve">, </w:t>
      </w:r>
      <w:proofErr w:type="spellStart"/>
      <w:r w:rsidRPr="0042670B">
        <w:rPr>
          <w:sz w:val="24"/>
          <w:szCs w:val="24"/>
          <w:lang w:val="en-US" w:eastAsia="uk-UA"/>
        </w:rPr>
        <w:t>ObjectId</w:t>
      </w:r>
      <w:proofErr w:type="spellEnd"/>
      <w:r w:rsidRPr="0042670B">
        <w:rPr>
          <w:sz w:val="24"/>
          <w:szCs w:val="24"/>
          <w:lang w:val="en-US" w:eastAsia="uk-UA"/>
        </w:rPr>
        <w:t xml:space="preserve"> } = require("</w:t>
      </w:r>
      <w:proofErr w:type="spellStart"/>
      <w:r w:rsidRPr="0042670B">
        <w:rPr>
          <w:sz w:val="24"/>
          <w:szCs w:val="24"/>
          <w:lang w:val="en-US" w:eastAsia="uk-UA"/>
        </w:rPr>
        <w:t>mongodb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2A71CA8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A72E54B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url</w:t>
      </w:r>
      <w:proofErr w:type="spellEnd"/>
      <w:r w:rsidRPr="0042670B">
        <w:rPr>
          <w:sz w:val="24"/>
          <w:szCs w:val="24"/>
          <w:lang w:val="en-US" w:eastAsia="uk-UA"/>
        </w:rPr>
        <w:t xml:space="preserve"> = "</w:t>
      </w:r>
      <w:proofErr w:type="spellStart"/>
      <w:r w:rsidRPr="0042670B">
        <w:rPr>
          <w:sz w:val="24"/>
          <w:szCs w:val="24"/>
          <w:lang w:val="en-US" w:eastAsia="uk-UA"/>
        </w:rPr>
        <w:t>mongodb</w:t>
      </w:r>
      <w:proofErr w:type="spellEnd"/>
      <w:r w:rsidRPr="0042670B">
        <w:rPr>
          <w:sz w:val="24"/>
          <w:szCs w:val="24"/>
          <w:lang w:val="en-US" w:eastAsia="uk-UA"/>
        </w:rPr>
        <w:t>://localhost:27017/";</w:t>
      </w:r>
    </w:p>
    <w:p w14:paraId="54D3690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mongoClient</w:t>
      </w:r>
      <w:proofErr w:type="spellEnd"/>
      <w:r w:rsidRPr="0042670B">
        <w:rPr>
          <w:sz w:val="24"/>
          <w:szCs w:val="24"/>
          <w:lang w:val="en-US" w:eastAsia="uk-UA"/>
        </w:rPr>
        <w:t xml:space="preserve"> = new </w:t>
      </w:r>
      <w:proofErr w:type="spellStart"/>
      <w:r w:rsidRPr="0042670B">
        <w:rPr>
          <w:sz w:val="24"/>
          <w:szCs w:val="24"/>
          <w:lang w:val="en-US" w:eastAsia="uk-UA"/>
        </w:rPr>
        <w:t>MongoClient</w:t>
      </w:r>
      <w:proofErr w:type="spellEnd"/>
      <w:r w:rsidRPr="0042670B">
        <w:rPr>
          <w:sz w:val="24"/>
          <w:szCs w:val="24"/>
          <w:lang w:val="en-US" w:eastAsia="uk-UA"/>
        </w:rPr>
        <w:t>(</w:t>
      </w:r>
      <w:proofErr w:type="spellStart"/>
      <w:r w:rsidRPr="0042670B">
        <w:rPr>
          <w:sz w:val="24"/>
          <w:szCs w:val="24"/>
          <w:lang w:val="en-US" w:eastAsia="uk-UA"/>
        </w:rPr>
        <w:t>url</w:t>
      </w:r>
      <w:proofErr w:type="spellEnd"/>
      <w:r w:rsidRPr="0042670B">
        <w:rPr>
          <w:sz w:val="24"/>
          <w:szCs w:val="24"/>
          <w:lang w:val="en-US" w:eastAsia="uk-UA"/>
        </w:rPr>
        <w:t>);</w:t>
      </w:r>
    </w:p>
    <w:p w14:paraId="4D720CC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2B60640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connectMongoDB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() =&gt; {</w:t>
      </w:r>
    </w:p>
    <w:p w14:paraId="2BEAAD40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lastRenderedPageBreak/>
        <w:t xml:space="preserve">  try {</w:t>
      </w:r>
    </w:p>
    <w:p w14:paraId="65052D0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await </w:t>
      </w:r>
      <w:proofErr w:type="spellStart"/>
      <w:r w:rsidRPr="0042670B">
        <w:rPr>
          <w:sz w:val="24"/>
          <w:szCs w:val="24"/>
          <w:lang w:val="en-US" w:eastAsia="uk-UA"/>
        </w:rPr>
        <w:t>mongoClient.connect</w:t>
      </w:r>
      <w:proofErr w:type="spellEnd"/>
      <w:r w:rsidRPr="0042670B">
        <w:rPr>
          <w:sz w:val="24"/>
          <w:szCs w:val="24"/>
          <w:lang w:val="en-US" w:eastAsia="uk-UA"/>
        </w:rPr>
        <w:t>();</w:t>
      </w:r>
    </w:p>
    <w:p w14:paraId="129CD83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261F365B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1675176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250EA14F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3D4F0899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C09B89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closeMongoDB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() =&gt; {</w:t>
      </w:r>
    </w:p>
    <w:p w14:paraId="3BFA442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0B147B5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await </w:t>
      </w:r>
      <w:proofErr w:type="spellStart"/>
      <w:r w:rsidRPr="0042670B">
        <w:rPr>
          <w:sz w:val="24"/>
          <w:szCs w:val="24"/>
          <w:lang w:val="en-US" w:eastAsia="uk-UA"/>
        </w:rPr>
        <w:t>mongoClient.close</w:t>
      </w:r>
      <w:proofErr w:type="spellEnd"/>
      <w:r w:rsidRPr="0042670B">
        <w:rPr>
          <w:sz w:val="24"/>
          <w:szCs w:val="24"/>
          <w:lang w:val="en-US" w:eastAsia="uk-UA"/>
        </w:rPr>
        <w:t>();</w:t>
      </w:r>
    </w:p>
    <w:p w14:paraId="2BCC417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55F79CE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174A8E9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224C7CA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6B564DE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8F6BAA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insertUser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(user) =&gt; {</w:t>
      </w:r>
    </w:p>
    <w:p w14:paraId="5C648E7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18BB0CC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5AE51C8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228568A0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await </w:t>
      </w:r>
      <w:proofErr w:type="spellStart"/>
      <w:r w:rsidRPr="0042670B">
        <w:rPr>
          <w:sz w:val="24"/>
          <w:szCs w:val="24"/>
          <w:lang w:val="en-US" w:eastAsia="uk-UA"/>
        </w:rPr>
        <w:t>collection.insertOne</w:t>
      </w:r>
      <w:proofErr w:type="spellEnd"/>
      <w:r w:rsidRPr="0042670B">
        <w:rPr>
          <w:sz w:val="24"/>
          <w:szCs w:val="24"/>
          <w:lang w:val="en-US" w:eastAsia="uk-UA"/>
        </w:rPr>
        <w:t>(user);</w:t>
      </w:r>
    </w:p>
    <w:p w14:paraId="730B915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1DD2F6C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4151A05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7380C2A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2DB78DF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5CDA008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getUser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(id) =&gt; {</w:t>
      </w:r>
    </w:p>
    <w:p w14:paraId="6C813D4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3519B07B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35941BC0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0DF9700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return await </w:t>
      </w:r>
      <w:proofErr w:type="spellStart"/>
      <w:r w:rsidRPr="0042670B">
        <w:rPr>
          <w:sz w:val="24"/>
          <w:szCs w:val="24"/>
          <w:lang w:val="en-US" w:eastAsia="uk-UA"/>
        </w:rPr>
        <w:t>collection.findOne</w:t>
      </w:r>
      <w:proofErr w:type="spellEnd"/>
      <w:r w:rsidRPr="0042670B">
        <w:rPr>
          <w:sz w:val="24"/>
          <w:szCs w:val="24"/>
          <w:lang w:val="en-US" w:eastAsia="uk-UA"/>
        </w:rPr>
        <w:t xml:space="preserve">({ _id: </w:t>
      </w:r>
      <w:proofErr w:type="spellStart"/>
      <w:r w:rsidRPr="0042670B">
        <w:rPr>
          <w:sz w:val="24"/>
          <w:szCs w:val="24"/>
          <w:lang w:val="en-US" w:eastAsia="uk-UA"/>
        </w:rPr>
        <w:t>ObjectId.createFromHexString</w:t>
      </w:r>
      <w:proofErr w:type="spellEnd"/>
      <w:r w:rsidRPr="0042670B">
        <w:rPr>
          <w:sz w:val="24"/>
          <w:szCs w:val="24"/>
          <w:lang w:val="en-US" w:eastAsia="uk-UA"/>
        </w:rPr>
        <w:t>(id) });</w:t>
      </w:r>
    </w:p>
    <w:p w14:paraId="354B061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1A34B85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7391506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28C654F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5BB7322B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1E0C87A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getUsers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() =&gt; {</w:t>
      </w:r>
    </w:p>
    <w:p w14:paraId="61BD821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3E3567F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21E1D82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702F1CB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return await </w:t>
      </w:r>
      <w:proofErr w:type="spellStart"/>
      <w:r w:rsidRPr="0042670B">
        <w:rPr>
          <w:sz w:val="24"/>
          <w:szCs w:val="24"/>
          <w:lang w:val="en-US" w:eastAsia="uk-UA"/>
        </w:rPr>
        <w:t>collection.find</w:t>
      </w:r>
      <w:proofErr w:type="spellEnd"/>
      <w:r w:rsidRPr="0042670B">
        <w:rPr>
          <w:sz w:val="24"/>
          <w:szCs w:val="24"/>
          <w:lang w:val="en-US" w:eastAsia="uk-UA"/>
        </w:rPr>
        <w:t>({}).</w:t>
      </w:r>
      <w:proofErr w:type="spellStart"/>
      <w:r w:rsidRPr="0042670B">
        <w:rPr>
          <w:sz w:val="24"/>
          <w:szCs w:val="24"/>
          <w:lang w:val="en-US" w:eastAsia="uk-UA"/>
        </w:rPr>
        <w:t>toArray</w:t>
      </w:r>
      <w:proofErr w:type="spellEnd"/>
      <w:r w:rsidRPr="0042670B">
        <w:rPr>
          <w:sz w:val="24"/>
          <w:szCs w:val="24"/>
          <w:lang w:val="en-US" w:eastAsia="uk-UA"/>
        </w:rPr>
        <w:t>();</w:t>
      </w:r>
    </w:p>
    <w:p w14:paraId="5A6CDD8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1D7AC66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0A193E4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0576BE67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3773270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57ACCE18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removeUserByName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(id) =&gt; {</w:t>
      </w:r>
    </w:p>
    <w:p w14:paraId="1B6B6269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01AB1B0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1C37CC6F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23AA745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await </w:t>
      </w:r>
      <w:proofErr w:type="spellStart"/>
      <w:r w:rsidRPr="0042670B">
        <w:rPr>
          <w:sz w:val="24"/>
          <w:szCs w:val="24"/>
          <w:lang w:val="en-US" w:eastAsia="uk-UA"/>
        </w:rPr>
        <w:t>collection.deleteOne</w:t>
      </w:r>
      <w:proofErr w:type="spellEnd"/>
      <w:r w:rsidRPr="0042670B">
        <w:rPr>
          <w:sz w:val="24"/>
          <w:szCs w:val="24"/>
          <w:lang w:val="en-US" w:eastAsia="uk-UA"/>
        </w:rPr>
        <w:t xml:space="preserve">({ _id: </w:t>
      </w:r>
      <w:proofErr w:type="spellStart"/>
      <w:r w:rsidRPr="0042670B">
        <w:rPr>
          <w:sz w:val="24"/>
          <w:szCs w:val="24"/>
          <w:lang w:val="en-US" w:eastAsia="uk-UA"/>
        </w:rPr>
        <w:t>ObjectId.createFromHexString</w:t>
      </w:r>
      <w:proofErr w:type="spellEnd"/>
      <w:r w:rsidRPr="0042670B">
        <w:rPr>
          <w:sz w:val="24"/>
          <w:szCs w:val="24"/>
          <w:lang w:val="en-US" w:eastAsia="uk-UA"/>
        </w:rPr>
        <w:t>(id) });</w:t>
      </w:r>
    </w:p>
    <w:p w14:paraId="5D3E69C0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lastRenderedPageBreak/>
        <w:t xml:space="preserve">  } catch (e) {</w:t>
      </w:r>
    </w:p>
    <w:p w14:paraId="3E6BC869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47F43FE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00457AD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048704E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4AD376C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removeAllUsers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() =&gt; {</w:t>
      </w:r>
    </w:p>
    <w:p w14:paraId="2D813B6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51D09018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4934D2F8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0A8E3D4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await </w:t>
      </w:r>
      <w:proofErr w:type="spellStart"/>
      <w:r w:rsidRPr="0042670B">
        <w:rPr>
          <w:sz w:val="24"/>
          <w:szCs w:val="24"/>
          <w:lang w:val="en-US" w:eastAsia="uk-UA"/>
        </w:rPr>
        <w:t>collection.deleteMany</w:t>
      </w:r>
      <w:proofErr w:type="spellEnd"/>
      <w:r w:rsidRPr="0042670B">
        <w:rPr>
          <w:sz w:val="24"/>
          <w:szCs w:val="24"/>
          <w:lang w:val="en-US" w:eastAsia="uk-UA"/>
        </w:rPr>
        <w:t>({});</w:t>
      </w:r>
    </w:p>
    <w:p w14:paraId="0DD2783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5E5A5CCC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4BA6EC4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5DC253E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03199A0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837324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const </w:t>
      </w:r>
      <w:proofErr w:type="spellStart"/>
      <w:r w:rsidRPr="0042670B">
        <w:rPr>
          <w:sz w:val="24"/>
          <w:szCs w:val="24"/>
          <w:lang w:val="en-US" w:eastAsia="uk-UA"/>
        </w:rPr>
        <w:t>updateUser</w:t>
      </w:r>
      <w:proofErr w:type="spellEnd"/>
      <w:r w:rsidRPr="0042670B">
        <w:rPr>
          <w:sz w:val="24"/>
          <w:szCs w:val="24"/>
          <w:lang w:val="en-US" w:eastAsia="uk-UA"/>
        </w:rPr>
        <w:t xml:space="preserve"> = async (user) =&gt; {</w:t>
      </w:r>
    </w:p>
    <w:p w14:paraId="48915E1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try {</w:t>
      </w:r>
    </w:p>
    <w:p w14:paraId="0BD33F9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db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mongoClient.db</w:t>
      </w:r>
      <w:proofErr w:type="spellEnd"/>
      <w:r w:rsidRPr="0042670B">
        <w:rPr>
          <w:sz w:val="24"/>
          <w:szCs w:val="24"/>
          <w:lang w:val="en-US" w:eastAsia="uk-UA"/>
        </w:rPr>
        <w:t>("</w:t>
      </w:r>
      <w:proofErr w:type="spellStart"/>
      <w:r w:rsidRPr="0042670B">
        <w:rPr>
          <w:sz w:val="24"/>
          <w:szCs w:val="24"/>
          <w:lang w:val="en-US" w:eastAsia="uk-UA"/>
        </w:rPr>
        <w:t>usersdb</w:t>
      </w:r>
      <w:proofErr w:type="spellEnd"/>
      <w:r w:rsidRPr="0042670B">
        <w:rPr>
          <w:sz w:val="24"/>
          <w:szCs w:val="24"/>
          <w:lang w:val="en-US" w:eastAsia="uk-UA"/>
        </w:rPr>
        <w:t>");</w:t>
      </w:r>
    </w:p>
    <w:p w14:paraId="423C151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collection = </w:t>
      </w:r>
      <w:proofErr w:type="spellStart"/>
      <w:r w:rsidRPr="0042670B">
        <w:rPr>
          <w:sz w:val="24"/>
          <w:szCs w:val="24"/>
          <w:lang w:val="en-US" w:eastAsia="uk-UA"/>
        </w:rPr>
        <w:t>db.collection</w:t>
      </w:r>
      <w:proofErr w:type="spellEnd"/>
      <w:r w:rsidRPr="0042670B">
        <w:rPr>
          <w:sz w:val="24"/>
          <w:szCs w:val="24"/>
          <w:lang w:val="en-US" w:eastAsia="uk-UA"/>
        </w:rPr>
        <w:t>("users");</w:t>
      </w:r>
    </w:p>
    <w:p w14:paraId="16030AC0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0DC01BF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</w:t>
      </w:r>
      <w:proofErr w:type="spellStart"/>
      <w:r w:rsidRPr="0042670B">
        <w:rPr>
          <w:sz w:val="24"/>
          <w:szCs w:val="24"/>
          <w:lang w:val="en-US" w:eastAsia="uk-UA"/>
        </w:rPr>
        <w:t>userId</w:t>
      </w:r>
      <w:proofErr w:type="spellEnd"/>
      <w:r w:rsidRPr="0042670B">
        <w:rPr>
          <w:sz w:val="24"/>
          <w:szCs w:val="24"/>
          <w:lang w:val="en-US" w:eastAsia="uk-UA"/>
        </w:rPr>
        <w:t xml:space="preserve"> = </w:t>
      </w:r>
      <w:proofErr w:type="spellStart"/>
      <w:r w:rsidRPr="0042670B">
        <w:rPr>
          <w:sz w:val="24"/>
          <w:szCs w:val="24"/>
          <w:lang w:val="en-US" w:eastAsia="uk-UA"/>
        </w:rPr>
        <w:t>user._id</w:t>
      </w:r>
      <w:proofErr w:type="spellEnd"/>
      <w:r w:rsidRPr="0042670B">
        <w:rPr>
          <w:sz w:val="24"/>
          <w:szCs w:val="24"/>
          <w:lang w:val="en-US" w:eastAsia="uk-UA"/>
        </w:rPr>
        <w:t>;</w:t>
      </w:r>
    </w:p>
    <w:p w14:paraId="1DFE1074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delete </w:t>
      </w:r>
      <w:proofErr w:type="spellStart"/>
      <w:r w:rsidRPr="0042670B">
        <w:rPr>
          <w:sz w:val="24"/>
          <w:szCs w:val="24"/>
          <w:lang w:val="en-US" w:eastAsia="uk-UA"/>
        </w:rPr>
        <w:t>user._id</w:t>
      </w:r>
      <w:proofErr w:type="spellEnd"/>
      <w:r w:rsidRPr="0042670B">
        <w:rPr>
          <w:sz w:val="24"/>
          <w:szCs w:val="24"/>
          <w:lang w:val="en-US" w:eastAsia="uk-UA"/>
        </w:rPr>
        <w:t>;</w:t>
      </w:r>
    </w:p>
    <w:p w14:paraId="36C9E25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79FC35C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const response = await </w:t>
      </w:r>
      <w:proofErr w:type="spellStart"/>
      <w:r w:rsidRPr="0042670B">
        <w:rPr>
          <w:sz w:val="24"/>
          <w:szCs w:val="24"/>
          <w:lang w:val="en-US" w:eastAsia="uk-UA"/>
        </w:rPr>
        <w:t>collection.findOneAndUpdate</w:t>
      </w:r>
      <w:proofErr w:type="spellEnd"/>
      <w:r w:rsidRPr="0042670B">
        <w:rPr>
          <w:sz w:val="24"/>
          <w:szCs w:val="24"/>
          <w:lang w:val="en-US" w:eastAsia="uk-UA"/>
        </w:rPr>
        <w:t>(</w:t>
      </w:r>
    </w:p>
    <w:p w14:paraId="5BA748B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  { _id: </w:t>
      </w:r>
      <w:proofErr w:type="spellStart"/>
      <w:r w:rsidRPr="0042670B">
        <w:rPr>
          <w:sz w:val="24"/>
          <w:szCs w:val="24"/>
          <w:lang w:val="en-US" w:eastAsia="uk-UA"/>
        </w:rPr>
        <w:t>ObjectId.createFromHexString</w:t>
      </w:r>
      <w:proofErr w:type="spellEnd"/>
      <w:r w:rsidRPr="0042670B">
        <w:rPr>
          <w:sz w:val="24"/>
          <w:szCs w:val="24"/>
          <w:lang w:val="en-US" w:eastAsia="uk-UA"/>
        </w:rPr>
        <w:t>(</w:t>
      </w:r>
      <w:proofErr w:type="spellStart"/>
      <w:r w:rsidRPr="0042670B">
        <w:rPr>
          <w:sz w:val="24"/>
          <w:szCs w:val="24"/>
          <w:lang w:val="en-US" w:eastAsia="uk-UA"/>
        </w:rPr>
        <w:t>userId</w:t>
      </w:r>
      <w:proofErr w:type="spellEnd"/>
      <w:r w:rsidRPr="0042670B">
        <w:rPr>
          <w:sz w:val="24"/>
          <w:szCs w:val="24"/>
          <w:lang w:val="en-US" w:eastAsia="uk-UA"/>
        </w:rPr>
        <w:t>) },</w:t>
      </w:r>
    </w:p>
    <w:p w14:paraId="3B9E5ED7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  { $set: user },</w:t>
      </w:r>
    </w:p>
    <w:p w14:paraId="45A93253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  { </w:t>
      </w:r>
      <w:proofErr w:type="spellStart"/>
      <w:r w:rsidRPr="0042670B">
        <w:rPr>
          <w:sz w:val="24"/>
          <w:szCs w:val="24"/>
          <w:lang w:val="en-US" w:eastAsia="uk-UA"/>
        </w:rPr>
        <w:t>returnDocument</w:t>
      </w:r>
      <w:proofErr w:type="spellEnd"/>
      <w:r w:rsidRPr="0042670B">
        <w:rPr>
          <w:sz w:val="24"/>
          <w:szCs w:val="24"/>
          <w:lang w:val="en-US" w:eastAsia="uk-UA"/>
        </w:rPr>
        <w:t>: "after" }</w:t>
      </w:r>
    </w:p>
    <w:p w14:paraId="06FC7A4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);</w:t>
      </w:r>
    </w:p>
    <w:p w14:paraId="1EEC1E1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34AE41E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return response;</w:t>
      </w:r>
    </w:p>
    <w:p w14:paraId="4B1E4098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 catch (e) {</w:t>
      </w:r>
    </w:p>
    <w:p w14:paraId="62A0DE0F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  console.log(e);</w:t>
      </w:r>
    </w:p>
    <w:p w14:paraId="5073D34B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}</w:t>
      </w:r>
    </w:p>
    <w:p w14:paraId="067DC907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2295D0C9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</w:p>
    <w:p w14:paraId="68776E2F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proofErr w:type="spellStart"/>
      <w:r w:rsidRPr="0042670B">
        <w:rPr>
          <w:sz w:val="24"/>
          <w:szCs w:val="24"/>
          <w:lang w:val="en-US" w:eastAsia="uk-UA"/>
        </w:rPr>
        <w:t>module.exports</w:t>
      </w:r>
      <w:proofErr w:type="spellEnd"/>
      <w:r w:rsidRPr="0042670B">
        <w:rPr>
          <w:sz w:val="24"/>
          <w:szCs w:val="24"/>
          <w:lang w:val="en-US" w:eastAsia="uk-UA"/>
        </w:rPr>
        <w:t xml:space="preserve"> = {</w:t>
      </w:r>
    </w:p>
    <w:p w14:paraId="48CADFA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connectMongoDB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29F22C89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closeMongoDB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4AA33FB6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insertUser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73D00EF1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getUser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0FDA2DFD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getUsers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4022EEE5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removeUserByName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17339292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updateUser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308ABA8A" w14:textId="77777777" w:rsidR="0042670B" w:rsidRPr="0042670B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 xml:space="preserve">  </w:t>
      </w:r>
      <w:proofErr w:type="spellStart"/>
      <w:r w:rsidRPr="0042670B">
        <w:rPr>
          <w:sz w:val="24"/>
          <w:szCs w:val="24"/>
          <w:lang w:val="en-US" w:eastAsia="uk-UA"/>
        </w:rPr>
        <w:t>removeAllUsers</w:t>
      </w:r>
      <w:proofErr w:type="spellEnd"/>
      <w:r w:rsidRPr="0042670B">
        <w:rPr>
          <w:sz w:val="24"/>
          <w:szCs w:val="24"/>
          <w:lang w:val="en-US" w:eastAsia="uk-UA"/>
        </w:rPr>
        <w:t>,</w:t>
      </w:r>
    </w:p>
    <w:p w14:paraId="69B3F33D" w14:textId="55230F42" w:rsidR="003318F7" w:rsidRPr="003318F7" w:rsidRDefault="0042670B" w:rsidP="004267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US" w:eastAsia="uk-UA"/>
        </w:rPr>
      </w:pPr>
      <w:r w:rsidRPr="0042670B">
        <w:rPr>
          <w:sz w:val="24"/>
          <w:szCs w:val="24"/>
          <w:lang w:val="en-US" w:eastAsia="uk-UA"/>
        </w:rPr>
        <w:t>};</w:t>
      </w:r>
    </w:p>
    <w:p w14:paraId="1EAC9A74" w14:textId="77777777" w:rsidR="0042670B" w:rsidRDefault="0042670B" w:rsidP="0042670B">
      <w:pPr>
        <w:spacing w:line="360" w:lineRule="auto"/>
        <w:rPr>
          <w:rFonts w:eastAsiaTheme="majorEastAsia" w:cs="Calibri Light"/>
          <w:szCs w:val="24"/>
          <w:lang w:val="uk-UA"/>
        </w:rPr>
      </w:pPr>
    </w:p>
    <w:p w14:paraId="58488136" w14:textId="4675E951" w:rsidR="003318F7" w:rsidRPr="0042670B" w:rsidRDefault="00000000" w:rsidP="0042670B">
      <w:pPr>
        <w:spacing w:line="360" w:lineRule="auto"/>
        <w:rPr>
          <w:rFonts w:eastAsiaTheme="majorEastAsia" w:cs="Calibri Light"/>
          <w:szCs w:val="24"/>
          <w:lang w:val="uk-UA"/>
        </w:rPr>
      </w:pPr>
      <w:hyperlink r:id="rId10" w:history="1">
        <w:proofErr w:type="spellStart"/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Посилання</w:t>
        </w:r>
        <w:proofErr w:type="spellEnd"/>
        <w:r w:rsidR="0042670B" w:rsidRPr="003806FB">
          <w:rPr>
            <w:rStyle w:val="af3"/>
            <w:rFonts w:ascii="Times New Roman" w:eastAsiaTheme="majorEastAsia" w:hAnsi="Times New Roman" w:cs="Calibri Light"/>
            <w:szCs w:val="24"/>
            <w:lang w:val="en-US"/>
          </w:rPr>
          <w:t xml:space="preserve"> 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на</w:t>
        </w:r>
        <w:r w:rsidR="0042670B" w:rsidRPr="003806FB">
          <w:rPr>
            <w:rStyle w:val="af3"/>
            <w:rFonts w:ascii="Times New Roman" w:eastAsiaTheme="majorEastAsia" w:hAnsi="Times New Roman" w:cs="Calibri Light"/>
            <w:szCs w:val="24"/>
            <w:lang w:val="en-US"/>
          </w:rPr>
          <w:t xml:space="preserve"> </w:t>
        </w:r>
        <w:proofErr w:type="spellStart"/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</w:rPr>
          <w:t>репозитор</w:t>
        </w:r>
        <w:r w:rsidR="0042670B" w:rsidRPr="0042670B">
          <w:rPr>
            <w:rStyle w:val="af3"/>
            <w:rFonts w:ascii="Times New Roman" w:eastAsiaTheme="majorEastAsia" w:hAnsi="Times New Roman" w:cs="Calibri Light"/>
            <w:szCs w:val="24"/>
            <w:lang w:val="uk-UA"/>
          </w:rPr>
          <w:t>ій</w:t>
        </w:r>
        <w:proofErr w:type="spellEnd"/>
      </w:hyperlink>
    </w:p>
    <w:p w14:paraId="439D7B80" w14:textId="0193286F" w:rsidR="00886E7B" w:rsidRPr="0042670B" w:rsidRDefault="0042670B" w:rsidP="004D56A1">
      <w:pPr>
        <w:spacing w:line="360" w:lineRule="auto"/>
        <w:jc w:val="center"/>
      </w:pPr>
      <w:r>
        <w:lastRenderedPageBreak/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БД </w:t>
      </w:r>
      <w:proofErr w:type="spellStart"/>
      <w:r>
        <w:rPr>
          <w:lang w:val="en-US"/>
        </w:rPr>
        <w:t>mongoDB</w:t>
      </w:r>
      <w:proofErr w:type="spellEnd"/>
      <w:r w:rsidRPr="0004117A">
        <w:rPr>
          <w:rFonts w:eastAsiaTheme="majorEastAsia" w:cs="Calibri Light"/>
          <w:noProof/>
          <w:szCs w:val="24"/>
          <w:lang w:val="uk-UA"/>
        </w:rPr>
        <w:t xml:space="preserve"> </w:t>
      </w:r>
      <w:r>
        <w:rPr>
          <w:rFonts w:eastAsiaTheme="majorEastAsia" w:cs="Calibri Light"/>
          <w:noProof/>
          <w:szCs w:val="24"/>
          <w:lang w:val="uk-UA"/>
        </w:rPr>
        <w:t xml:space="preserve">на рисунку 1. </w:t>
      </w:r>
      <w:r w:rsidRPr="0042670B">
        <w:rPr>
          <w:rFonts w:eastAsiaTheme="majorEastAsia" w:cs="Calibri Light"/>
          <w:noProof/>
          <w:szCs w:val="24"/>
          <w:lang w:val="uk-UA"/>
        </w:rPr>
        <w:drawing>
          <wp:inline distT="0" distB="0" distL="0" distR="0" wp14:anchorId="0582E7B2" wp14:editId="04C22679">
            <wp:extent cx="5897790" cy="2545080"/>
            <wp:effectExtent l="0" t="0" r="8255" b="7620"/>
            <wp:docPr id="54344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4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997" cy="25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8BA" w14:textId="1905D8AD" w:rsidR="004D56A1" w:rsidRPr="003806FB" w:rsidRDefault="004D56A1" w:rsidP="004D56A1">
      <w:pPr>
        <w:spacing w:line="360" w:lineRule="auto"/>
        <w:jc w:val="center"/>
        <w:rPr>
          <w:lang w:val="uk-UA"/>
        </w:rPr>
      </w:pPr>
      <w:r>
        <w:t>Рисунок 1 – Створе</w:t>
      </w:r>
      <w:r w:rsidR="003806FB">
        <w:rPr>
          <w:lang w:val="uk-UA"/>
        </w:rPr>
        <w:t>ний</w:t>
      </w:r>
      <w:r>
        <w:t xml:space="preserve"> нов</w:t>
      </w:r>
      <w:proofErr w:type="spellStart"/>
      <w:r w:rsidR="003806FB">
        <w:rPr>
          <w:lang w:val="uk-UA"/>
        </w:rPr>
        <w:t>ий</w:t>
      </w:r>
      <w:proofErr w:type="spellEnd"/>
      <w:r>
        <w:t xml:space="preserve"> </w:t>
      </w:r>
      <w:proofErr w:type="spellStart"/>
      <w:r>
        <w:t>додат</w:t>
      </w:r>
      <w:r w:rsidR="003806FB">
        <w:rPr>
          <w:lang w:val="uk-UA"/>
        </w:rPr>
        <w:t>ок</w:t>
      </w:r>
      <w:proofErr w:type="spellEnd"/>
    </w:p>
    <w:p w14:paraId="37220AD9" w14:textId="77777777" w:rsidR="0042670B" w:rsidRPr="0042670B" w:rsidRDefault="0042670B" w:rsidP="00D943A7">
      <w:pPr>
        <w:spacing w:line="360" w:lineRule="auto"/>
        <w:jc w:val="center"/>
        <w:rPr>
          <w:lang w:val="uk-UA"/>
        </w:rPr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t>Висновок</w:t>
      </w:r>
    </w:p>
    <w:p w14:paraId="1D2C8B85" w14:textId="18EEF199" w:rsidR="0042670B" w:rsidRPr="008C4773" w:rsidRDefault="00B45BAB" w:rsidP="0042670B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</w:t>
      </w:r>
      <w:r w:rsidR="00D63AD3">
        <w:rPr>
          <w:lang w:val="uk-UA"/>
        </w:rPr>
        <w:t>я</w:t>
      </w:r>
      <w:r w:rsidR="00D63AD3" w:rsidRPr="00D63AD3">
        <w:rPr>
          <w:lang w:val="uk-UA"/>
        </w:rPr>
        <w:t xml:space="preserve"> ознайоми</w:t>
      </w:r>
      <w:r w:rsidR="00D63AD3">
        <w:rPr>
          <w:lang w:val="uk-UA"/>
        </w:rPr>
        <w:t>вся</w:t>
      </w:r>
      <w:r w:rsidR="00D63AD3" w:rsidRPr="00D63AD3">
        <w:rPr>
          <w:lang w:val="uk-UA"/>
        </w:rPr>
        <w:t xml:space="preserve"> з </w:t>
      </w:r>
      <w:proofErr w:type="spellStart"/>
      <w:r w:rsidR="0042670B">
        <w:rPr>
          <w:lang w:val="en-US"/>
        </w:rPr>
        <w:t>mongoDB</w:t>
      </w:r>
      <w:proofErr w:type="spellEnd"/>
      <w:r w:rsidR="00D63AD3" w:rsidRPr="00D63AD3">
        <w:rPr>
          <w:lang w:val="uk-UA"/>
        </w:rPr>
        <w:t xml:space="preserve">, </w:t>
      </w:r>
      <w:r w:rsidR="0042670B" w:rsidRPr="008C4773">
        <w:rPr>
          <w:lang w:val="uk-UA"/>
        </w:rPr>
        <w:t>удоскон</w:t>
      </w:r>
      <w:r w:rsidR="0042670B">
        <w:rPr>
          <w:lang w:val="uk-UA"/>
        </w:rPr>
        <w:t>али</w:t>
      </w:r>
      <w:r w:rsidR="0042670B" w:rsidRPr="0042670B">
        <w:rPr>
          <w:lang w:val="uk-UA"/>
        </w:rPr>
        <w:t xml:space="preserve">в </w:t>
      </w:r>
      <w:r w:rsidR="0042670B">
        <w:rPr>
          <w:lang w:val="uk-UA"/>
        </w:rPr>
        <w:t xml:space="preserve">свої знання в </w:t>
      </w:r>
      <w:r w:rsidR="0042670B">
        <w:rPr>
          <w:lang w:val="en-US"/>
        </w:rPr>
        <w:t>Node</w:t>
      </w:r>
      <w:r w:rsidR="0042670B" w:rsidRPr="00A5541E">
        <w:rPr>
          <w:lang w:val="uk-UA"/>
        </w:rPr>
        <w:t>.</w:t>
      </w:r>
      <w:proofErr w:type="spellStart"/>
      <w:r w:rsidR="0042670B">
        <w:rPr>
          <w:lang w:val="en-US"/>
        </w:rPr>
        <w:t>js</w:t>
      </w:r>
      <w:proofErr w:type="spellEnd"/>
      <w:r w:rsidR="0042670B" w:rsidRPr="00A5541E">
        <w:rPr>
          <w:lang w:val="uk-UA"/>
        </w:rPr>
        <w:t xml:space="preserve"> та</w:t>
      </w:r>
      <w:r w:rsidR="0042670B" w:rsidRPr="0042670B">
        <w:rPr>
          <w:lang w:val="uk-UA"/>
        </w:rPr>
        <w:t xml:space="preserve"> </w:t>
      </w:r>
      <w:r w:rsidR="0042670B" w:rsidRPr="00A5541E">
        <w:rPr>
          <w:lang w:val="uk-UA"/>
        </w:rPr>
        <w:t>мо</w:t>
      </w:r>
      <w:r w:rsidR="0042670B">
        <w:rPr>
          <w:lang w:val="uk-UA"/>
        </w:rPr>
        <w:t>д</w:t>
      </w:r>
      <w:r w:rsidR="0042670B" w:rsidRPr="00A5541E">
        <w:rPr>
          <w:lang w:val="uk-UA"/>
        </w:rPr>
        <w:t>и</w:t>
      </w:r>
      <w:r w:rsidR="0042670B">
        <w:rPr>
          <w:lang w:val="uk-UA"/>
        </w:rPr>
        <w:t xml:space="preserve">фікував створений додаток з використанням власної бази </w:t>
      </w:r>
      <w:r w:rsidR="0042670B">
        <w:rPr>
          <w:lang w:val="en-SE"/>
        </w:rPr>
        <w:t>MongoDB</w:t>
      </w:r>
      <w:r w:rsidR="00D63AD3" w:rsidRPr="00D63AD3">
        <w:rPr>
          <w:lang w:val="uk-UA"/>
        </w:rPr>
        <w:t xml:space="preserve">. </w:t>
      </w:r>
    </w:p>
    <w:p w14:paraId="6A8C2321" w14:textId="77777777" w:rsidR="0042670B" w:rsidRPr="00D63AD3" w:rsidRDefault="0042670B" w:rsidP="00D63AD3">
      <w:pPr>
        <w:spacing w:line="360" w:lineRule="auto"/>
        <w:ind w:firstLine="340"/>
        <w:rPr>
          <w:lang w:val="uk-UA"/>
        </w:rPr>
      </w:pP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A21A07">
      <w:head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F90F" w14:textId="77777777" w:rsidR="00A21A07" w:rsidRDefault="00A21A07" w:rsidP="0097326C">
      <w:r>
        <w:separator/>
      </w:r>
    </w:p>
  </w:endnote>
  <w:endnote w:type="continuationSeparator" w:id="0">
    <w:p w14:paraId="6F425720" w14:textId="77777777" w:rsidR="00A21A07" w:rsidRDefault="00A21A07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A1DB" w14:textId="77777777" w:rsidR="00A21A07" w:rsidRDefault="00A21A07" w:rsidP="0097326C">
      <w:r>
        <w:separator/>
      </w:r>
    </w:p>
  </w:footnote>
  <w:footnote w:type="continuationSeparator" w:id="0">
    <w:p w14:paraId="51C61F0C" w14:textId="77777777" w:rsidR="00A21A07" w:rsidRDefault="00A21A07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8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  <w:num w:numId="29" w16cid:durableId="6086626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4117A"/>
    <w:rsid w:val="00064933"/>
    <w:rsid w:val="000A53A5"/>
    <w:rsid w:val="0015306E"/>
    <w:rsid w:val="00264BBE"/>
    <w:rsid w:val="002B5086"/>
    <w:rsid w:val="003318F7"/>
    <w:rsid w:val="003806FB"/>
    <w:rsid w:val="0042670B"/>
    <w:rsid w:val="004745E2"/>
    <w:rsid w:val="004D56A1"/>
    <w:rsid w:val="004E108E"/>
    <w:rsid w:val="005B6516"/>
    <w:rsid w:val="005E1D8A"/>
    <w:rsid w:val="006172F8"/>
    <w:rsid w:val="00645252"/>
    <w:rsid w:val="00691505"/>
    <w:rsid w:val="006D3D74"/>
    <w:rsid w:val="00783725"/>
    <w:rsid w:val="00792F05"/>
    <w:rsid w:val="0083551E"/>
    <w:rsid w:val="0083569A"/>
    <w:rsid w:val="00886E7B"/>
    <w:rsid w:val="008A7456"/>
    <w:rsid w:val="008C4773"/>
    <w:rsid w:val="009301B0"/>
    <w:rsid w:val="00972D90"/>
    <w:rsid w:val="0097326C"/>
    <w:rsid w:val="00976FE8"/>
    <w:rsid w:val="009C1DCF"/>
    <w:rsid w:val="00A21A07"/>
    <w:rsid w:val="00A5541E"/>
    <w:rsid w:val="00A9204E"/>
    <w:rsid w:val="00B13CB4"/>
    <w:rsid w:val="00B17457"/>
    <w:rsid w:val="00B45BAB"/>
    <w:rsid w:val="00B47DB3"/>
    <w:rsid w:val="00BE77AC"/>
    <w:rsid w:val="00C12AF3"/>
    <w:rsid w:val="00C14898"/>
    <w:rsid w:val="00CB4CD5"/>
    <w:rsid w:val="00CF5737"/>
    <w:rsid w:val="00D63AD3"/>
    <w:rsid w:val="00D943A7"/>
    <w:rsid w:val="00D95DFB"/>
    <w:rsid w:val="00DB0828"/>
    <w:rsid w:val="00DB3DB4"/>
    <w:rsid w:val="00DF31ED"/>
    <w:rsid w:val="00E41963"/>
    <w:rsid w:val="00ED1B35"/>
    <w:rsid w:val="00EF7E9A"/>
    <w:rsid w:val="00F4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2670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  <w:style w:type="paragraph" w:customStyle="1" w:styleId="affffff2">
    <w:name w:val="Мой заголовок"/>
    <w:basedOn w:val="a6"/>
    <w:qFormat/>
    <w:rsid w:val="00264BBE"/>
    <w:rPr>
      <w:rFonts w:cstheme="majorBidi"/>
      <w:b/>
      <w:sz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chstu-labs/6-sem-labs-software-architecture-bogd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9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2024-03-24T20:17:00Z</dcterms:created>
  <dcterms:modified xsi:type="dcterms:W3CDTF">2024-03-24T20:18:00Z</dcterms:modified>
</cp:coreProperties>
</file>
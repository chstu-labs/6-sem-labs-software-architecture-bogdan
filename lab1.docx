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1E6" w14:textId="0E3D8973" w:rsidR="0015306E" w:rsidRPr="00B17457" w:rsidRDefault="00D95DFB" w:rsidP="00B17457">
      <w:pPr>
        <w:pStyle w:val="a6"/>
        <w:spacing w:line="360" w:lineRule="auto"/>
        <w:rPr>
          <w:b/>
          <w:bCs/>
          <w:sz w:val="32"/>
          <w:szCs w:val="32"/>
          <w:lang w:val="uk-UA"/>
        </w:rPr>
      </w:pPr>
      <w:r w:rsidRPr="005E1D8A">
        <w:rPr>
          <w:b/>
          <w:bCs/>
          <w:sz w:val="32"/>
          <w:szCs w:val="32"/>
          <w:lang w:val="uk-UA"/>
        </w:rPr>
        <w:t>Лабораторна</w:t>
      </w:r>
      <w:r w:rsidR="00B13CB4" w:rsidRPr="005E1D8A">
        <w:rPr>
          <w:b/>
          <w:bCs/>
          <w:sz w:val="32"/>
          <w:szCs w:val="32"/>
        </w:rPr>
        <w:t xml:space="preserve"> робота №1</w:t>
      </w:r>
    </w:p>
    <w:p w14:paraId="25D44976" w14:textId="77777777" w:rsidR="00D95DFB" w:rsidRDefault="00D95DFB" w:rsidP="00B17457">
      <w:pPr>
        <w:spacing w:line="360" w:lineRule="auto"/>
        <w:jc w:val="center"/>
        <w:rPr>
          <w:lang w:val="uk-UA"/>
        </w:rPr>
      </w:pPr>
      <w:r w:rsidRPr="00D95DFB">
        <w:t xml:space="preserve">Початок </w:t>
      </w:r>
      <w:proofErr w:type="spellStart"/>
      <w:r w:rsidRPr="00D95DFB">
        <w:t>роботи</w:t>
      </w:r>
      <w:proofErr w:type="spellEnd"/>
      <w:r w:rsidRPr="00D95DFB">
        <w:t xml:space="preserve"> з Node.JS. </w:t>
      </w:r>
      <w:proofErr w:type="spellStart"/>
      <w:r w:rsidRPr="00D95DFB">
        <w:t>Пакетний</w:t>
      </w:r>
      <w:proofErr w:type="spellEnd"/>
      <w:r w:rsidRPr="00D95DFB">
        <w:t xml:space="preserve"> менеджер </w:t>
      </w:r>
      <w:proofErr w:type="spellStart"/>
      <w:r w:rsidRPr="00D95DFB">
        <w:t>npm</w:t>
      </w:r>
      <w:proofErr w:type="spellEnd"/>
      <w:r w:rsidRPr="00D95DFB">
        <w:t xml:space="preserve">. Фреймворк Express. </w:t>
      </w:r>
      <w:proofErr w:type="spellStart"/>
      <w:r w:rsidRPr="00D95DFB">
        <w:t>Пакети</w:t>
      </w:r>
      <w:proofErr w:type="spellEnd"/>
      <w:r w:rsidRPr="00D95DFB">
        <w:t xml:space="preserve"> </w:t>
      </w:r>
      <w:proofErr w:type="gramStart"/>
      <w:r w:rsidRPr="00D95DFB">
        <w:t xml:space="preserve">для  </w:t>
      </w:r>
      <w:proofErr w:type="spellStart"/>
      <w:r w:rsidRPr="00D95DFB">
        <w:t>тестування</w:t>
      </w:r>
      <w:proofErr w:type="spellEnd"/>
      <w:proofErr w:type="gramEnd"/>
      <w:r w:rsidRPr="00D95DFB">
        <w:t xml:space="preserve"> </w:t>
      </w:r>
      <w:proofErr w:type="spellStart"/>
      <w:r w:rsidRPr="00D95DFB">
        <w:t>Jest</w:t>
      </w:r>
      <w:proofErr w:type="spellEnd"/>
      <w:r w:rsidRPr="00D95DFB">
        <w:t xml:space="preserve"> та </w:t>
      </w:r>
      <w:proofErr w:type="spellStart"/>
      <w:r w:rsidRPr="00D95DFB">
        <w:t>Supertest</w:t>
      </w:r>
      <w:proofErr w:type="spellEnd"/>
      <w:r w:rsidRPr="00D95DFB">
        <w:t>.</w:t>
      </w:r>
    </w:p>
    <w:p w14:paraId="5B7A3D8D" w14:textId="77777777" w:rsidR="00B17457" w:rsidRDefault="00B17457" w:rsidP="005E1D8A">
      <w:pPr>
        <w:jc w:val="center"/>
        <w:rPr>
          <w:lang w:val="uk-UA"/>
        </w:rPr>
      </w:pPr>
    </w:p>
    <w:p w14:paraId="2743A8DA" w14:textId="77777777" w:rsidR="00B17457" w:rsidRPr="00B17457" w:rsidRDefault="00B17457" w:rsidP="00B17457">
      <w:pPr>
        <w:spacing w:before="240"/>
        <w:ind w:firstLine="709"/>
        <w:rPr>
          <w:b/>
          <w:bCs/>
          <w:lang w:val="uk-UA"/>
        </w:rPr>
      </w:pPr>
      <w:r w:rsidRPr="00B17457">
        <w:rPr>
          <w:b/>
          <w:bCs/>
          <w:lang w:val="uk-UA"/>
        </w:rPr>
        <w:t xml:space="preserve">Мета роботи: </w:t>
      </w:r>
    </w:p>
    <w:p w14:paraId="69B173C8" w14:textId="77777777" w:rsidR="00B17457" w:rsidRPr="00B17457" w:rsidRDefault="00B17457" w:rsidP="00B17457">
      <w:pPr>
        <w:spacing w:before="240"/>
        <w:ind w:firstLine="709"/>
        <w:rPr>
          <w:lang w:val="uk-UA"/>
        </w:rPr>
      </w:pPr>
      <w:r w:rsidRPr="00B17457">
        <w:rPr>
          <w:lang w:val="uk-UA"/>
        </w:rPr>
        <w:t xml:space="preserve">Ознайомитись з фреймворками </w:t>
      </w:r>
      <w:r>
        <w:rPr>
          <w:lang w:val="en-US"/>
        </w:rPr>
        <w:t>Node</w:t>
      </w:r>
      <w:r w:rsidRPr="00B17457">
        <w:rPr>
          <w:lang w:val="uk-UA"/>
        </w:rPr>
        <w:t>.</w:t>
      </w:r>
      <w:proofErr w:type="spellStart"/>
      <w:r>
        <w:rPr>
          <w:lang w:val="en-US"/>
        </w:rPr>
        <w:t>js</w:t>
      </w:r>
      <w:proofErr w:type="spellEnd"/>
      <w:r w:rsidRPr="00B17457">
        <w:rPr>
          <w:lang w:val="uk-UA"/>
        </w:rPr>
        <w:t xml:space="preserve">, </w:t>
      </w:r>
      <w:proofErr w:type="spellStart"/>
      <w:r>
        <w:rPr>
          <w:lang w:val="en-US"/>
        </w:rPr>
        <w:t>npm</w:t>
      </w:r>
      <w:proofErr w:type="spellEnd"/>
      <w:r w:rsidRPr="00B17457">
        <w:rPr>
          <w:lang w:val="uk-UA"/>
        </w:rPr>
        <w:t xml:space="preserve">, </w:t>
      </w:r>
      <w:r>
        <w:rPr>
          <w:lang w:val="en-US"/>
        </w:rPr>
        <w:t>express</w:t>
      </w:r>
      <w:r w:rsidRPr="00B17457">
        <w:rPr>
          <w:lang w:val="uk-UA"/>
        </w:rPr>
        <w:t xml:space="preserve">, </w:t>
      </w:r>
      <w:r>
        <w:rPr>
          <w:lang w:val="en-US"/>
        </w:rPr>
        <w:t>jest</w:t>
      </w:r>
      <w:r w:rsidRPr="00B17457">
        <w:rPr>
          <w:lang w:val="uk-UA"/>
        </w:rPr>
        <w:t xml:space="preserve"> та </w:t>
      </w:r>
      <w:proofErr w:type="spellStart"/>
      <w:r>
        <w:rPr>
          <w:lang w:val="en-US"/>
        </w:rPr>
        <w:t>supertest</w:t>
      </w:r>
      <w:proofErr w:type="spellEnd"/>
      <w:r w:rsidRPr="00B17457">
        <w:rPr>
          <w:lang w:val="uk-UA"/>
        </w:rPr>
        <w:t>.</w:t>
      </w:r>
    </w:p>
    <w:p w14:paraId="57B3AF86" w14:textId="77777777" w:rsidR="00B17457" w:rsidRDefault="00B17457" w:rsidP="00B17457">
      <w:pPr>
        <w:spacing w:before="240"/>
        <w:ind w:firstLine="709"/>
        <w:rPr>
          <w:b/>
          <w:bCs/>
        </w:rPr>
      </w:pPr>
      <w:r w:rsidRPr="009D475A">
        <w:rPr>
          <w:b/>
          <w:bCs/>
        </w:rPr>
        <w:t>Результ</w:t>
      </w:r>
      <w:r>
        <w:rPr>
          <w:b/>
          <w:bCs/>
        </w:rPr>
        <w:t xml:space="preserve">ат </w:t>
      </w:r>
      <w:proofErr w:type="spellStart"/>
      <w:r>
        <w:rPr>
          <w:b/>
          <w:bCs/>
        </w:rPr>
        <w:t>виконання</w:t>
      </w:r>
      <w:proofErr w:type="spellEnd"/>
      <w:r>
        <w:rPr>
          <w:b/>
          <w:bCs/>
        </w:rPr>
        <w:t>:</w:t>
      </w:r>
    </w:p>
    <w:p w14:paraId="1A722009" w14:textId="77777777" w:rsidR="00B17457" w:rsidRPr="00B17457" w:rsidRDefault="00B17457" w:rsidP="005E1D8A">
      <w:pPr>
        <w:jc w:val="center"/>
        <w:rPr>
          <w:lang w:val="uk-UA"/>
        </w:rPr>
      </w:pPr>
    </w:p>
    <w:p w14:paraId="435247EA" w14:textId="77777777" w:rsidR="00B17457" w:rsidRPr="00B17457" w:rsidRDefault="00B17457" w:rsidP="005E1D8A">
      <w:pPr>
        <w:jc w:val="center"/>
        <w:rPr>
          <w:lang w:val="uk-UA"/>
        </w:rPr>
      </w:pPr>
    </w:p>
    <w:p w14:paraId="5C12FEB8" w14:textId="77777777" w:rsidR="00D95DFB" w:rsidRPr="005E1D8A" w:rsidRDefault="00D95DFB" w:rsidP="00B17457">
      <w:pPr>
        <w:pStyle w:val="1"/>
        <w:spacing w:line="360" w:lineRule="auto"/>
        <w:rPr>
          <w:sz w:val="28"/>
          <w:szCs w:val="28"/>
          <w:lang w:val="uk-UA"/>
        </w:rPr>
      </w:pPr>
      <w:r w:rsidRPr="005E1D8A">
        <w:rPr>
          <w:sz w:val="28"/>
          <w:szCs w:val="28"/>
          <w:lang w:val="uk-UA"/>
        </w:rPr>
        <w:t>Виконання роботи</w:t>
      </w:r>
    </w:p>
    <w:p w14:paraId="5FC2C44A" w14:textId="77777777" w:rsidR="00D95DFB" w:rsidRPr="00B17457" w:rsidRDefault="00D95DFB" w:rsidP="00B17457">
      <w:pPr>
        <w:pStyle w:val="22"/>
        <w:spacing w:line="360" w:lineRule="auto"/>
        <w:rPr>
          <w:sz w:val="28"/>
          <w:szCs w:val="24"/>
        </w:rPr>
      </w:pPr>
      <w:r w:rsidRPr="005E1D8A">
        <w:rPr>
          <w:sz w:val="28"/>
          <w:szCs w:val="24"/>
          <w:lang w:val="uk-UA"/>
        </w:rPr>
        <w:t xml:space="preserve">Встановити </w:t>
      </w:r>
      <w:r w:rsidRPr="005E1D8A">
        <w:rPr>
          <w:sz w:val="28"/>
          <w:szCs w:val="24"/>
          <w:lang w:val="en-US"/>
        </w:rPr>
        <w:t>Node</w:t>
      </w:r>
      <w:r w:rsidRPr="00B17457">
        <w:rPr>
          <w:sz w:val="28"/>
          <w:szCs w:val="24"/>
        </w:rPr>
        <w:t>.</w:t>
      </w:r>
      <w:proofErr w:type="spellStart"/>
      <w:r w:rsidRPr="005E1D8A">
        <w:rPr>
          <w:sz w:val="28"/>
          <w:szCs w:val="24"/>
          <w:lang w:val="en-US"/>
        </w:rPr>
        <w:t>js</w:t>
      </w:r>
      <w:proofErr w:type="spellEnd"/>
    </w:p>
    <w:p w14:paraId="39D23F95" w14:textId="032F7482" w:rsidR="00D95DFB" w:rsidRDefault="005E1D8A" w:rsidP="00B17457">
      <w:pPr>
        <w:spacing w:line="360" w:lineRule="auto"/>
        <w:jc w:val="center"/>
        <w:rPr>
          <w:szCs w:val="24"/>
          <w:lang w:val="en-US"/>
        </w:rPr>
      </w:pPr>
      <w:r w:rsidRPr="005E1D8A">
        <w:rPr>
          <w:noProof/>
          <w:lang w:val="en-US"/>
        </w:rPr>
        <w:drawing>
          <wp:inline distT="0" distB="0" distL="0" distR="0" wp14:anchorId="533CF3F2" wp14:editId="43E87960">
            <wp:extent cx="5731510" cy="708660"/>
            <wp:effectExtent l="0" t="0" r="2540" b="0"/>
            <wp:docPr id="171759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91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457">
        <w:t xml:space="preserve">Рисунок 1.1 – </w:t>
      </w:r>
      <w:r w:rsidR="00B17457">
        <w:rPr>
          <w:lang w:val="uk-UA"/>
        </w:rPr>
        <w:t xml:space="preserve">Встановлення </w:t>
      </w:r>
      <w:r w:rsidR="00B17457" w:rsidRPr="005E1D8A">
        <w:rPr>
          <w:szCs w:val="24"/>
          <w:lang w:val="en-US"/>
        </w:rPr>
        <w:t>Node</w:t>
      </w:r>
      <w:r w:rsidR="00B17457" w:rsidRPr="00B17457">
        <w:rPr>
          <w:szCs w:val="24"/>
        </w:rPr>
        <w:t>.</w:t>
      </w:r>
      <w:proofErr w:type="spellStart"/>
      <w:r w:rsidR="00B17457" w:rsidRPr="005E1D8A">
        <w:rPr>
          <w:szCs w:val="24"/>
          <w:lang w:val="en-US"/>
        </w:rPr>
        <w:t>js</w:t>
      </w:r>
      <w:proofErr w:type="spellEnd"/>
    </w:p>
    <w:p w14:paraId="36CEF20F" w14:textId="77777777" w:rsidR="00BE77AC" w:rsidRPr="00B17457" w:rsidRDefault="00BE77AC" w:rsidP="00B17457">
      <w:pPr>
        <w:spacing w:line="360" w:lineRule="auto"/>
        <w:jc w:val="center"/>
        <w:rPr>
          <w:lang w:val="uk-UA"/>
        </w:rPr>
      </w:pPr>
    </w:p>
    <w:p w14:paraId="51DE10AB" w14:textId="77777777" w:rsidR="00D95DFB" w:rsidRPr="00B17457" w:rsidRDefault="00D95DFB" w:rsidP="00B17457">
      <w:pPr>
        <w:pStyle w:val="22"/>
        <w:spacing w:line="360" w:lineRule="auto"/>
        <w:rPr>
          <w:sz w:val="28"/>
          <w:szCs w:val="24"/>
        </w:rPr>
      </w:pPr>
      <w:r w:rsidRPr="005E1D8A">
        <w:rPr>
          <w:sz w:val="28"/>
          <w:szCs w:val="24"/>
          <w:lang w:val="uk-UA"/>
        </w:rPr>
        <w:t xml:space="preserve">Створити акаунт на </w:t>
      </w:r>
      <w:r w:rsidRPr="005E1D8A">
        <w:rPr>
          <w:sz w:val="28"/>
          <w:szCs w:val="24"/>
          <w:lang w:val="en-US"/>
        </w:rPr>
        <w:t>GitHub</w:t>
      </w:r>
    </w:p>
    <w:p w14:paraId="4F324C48" w14:textId="770BF8BC" w:rsidR="00D95DFB" w:rsidRDefault="005E1D8A" w:rsidP="00B17457">
      <w:pPr>
        <w:spacing w:line="360" w:lineRule="auto"/>
        <w:rPr>
          <w:lang w:val="en-US"/>
        </w:rPr>
      </w:pPr>
      <w:r w:rsidRPr="005E1D8A">
        <w:rPr>
          <w:noProof/>
          <w:lang w:val="en-US"/>
        </w:rPr>
        <w:drawing>
          <wp:inline distT="0" distB="0" distL="0" distR="0" wp14:anchorId="21524A45" wp14:editId="3C74425B">
            <wp:extent cx="5731510" cy="2322830"/>
            <wp:effectExtent l="0" t="0" r="2540" b="1270"/>
            <wp:docPr id="1682672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72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5007" w14:textId="17B7D92F" w:rsidR="00D95DFB" w:rsidRPr="00B17457" w:rsidRDefault="00B17457" w:rsidP="00B17457">
      <w:pPr>
        <w:spacing w:line="360" w:lineRule="auto"/>
        <w:jc w:val="center"/>
      </w:pPr>
      <w:r>
        <w:t>Рисунок 1.</w:t>
      </w:r>
      <w:r>
        <w:rPr>
          <w:lang w:val="uk-UA"/>
        </w:rPr>
        <w:t>2</w:t>
      </w:r>
      <w:r>
        <w:t xml:space="preserve"> – </w:t>
      </w:r>
      <w:r>
        <w:rPr>
          <w:lang w:val="uk-UA"/>
        </w:rPr>
        <w:t xml:space="preserve">Створення </w:t>
      </w:r>
      <w:r w:rsidRPr="005E1D8A">
        <w:rPr>
          <w:szCs w:val="24"/>
          <w:lang w:val="en-US"/>
        </w:rPr>
        <w:t>GitHub</w:t>
      </w:r>
      <w:r>
        <w:rPr>
          <w:lang w:val="uk-UA"/>
        </w:rPr>
        <w:t xml:space="preserve"> акаунта</w:t>
      </w:r>
    </w:p>
    <w:p w14:paraId="7BFC0FA1" w14:textId="77777777" w:rsidR="00D95DFB" w:rsidRPr="00B17457" w:rsidRDefault="00D95DFB" w:rsidP="00B17457">
      <w:pPr>
        <w:pStyle w:val="22"/>
        <w:spacing w:line="360" w:lineRule="auto"/>
        <w:rPr>
          <w:sz w:val="28"/>
          <w:szCs w:val="24"/>
          <w:lang w:val="uk-UA"/>
        </w:rPr>
      </w:pPr>
      <w:r w:rsidRPr="00B17457">
        <w:rPr>
          <w:sz w:val="28"/>
          <w:szCs w:val="24"/>
          <w:lang w:val="uk-UA"/>
        </w:rPr>
        <w:lastRenderedPageBreak/>
        <w:t xml:space="preserve">Створити репозиторій на </w:t>
      </w:r>
      <w:proofErr w:type="spellStart"/>
      <w:r w:rsidRPr="00B17457">
        <w:rPr>
          <w:sz w:val="28"/>
          <w:szCs w:val="24"/>
          <w:lang w:val="uk-UA"/>
        </w:rPr>
        <w:t>GitHub</w:t>
      </w:r>
      <w:proofErr w:type="spellEnd"/>
    </w:p>
    <w:p w14:paraId="0FF093B2" w14:textId="23A8319E" w:rsidR="00D95DFB" w:rsidRDefault="005E1D8A" w:rsidP="00B17457">
      <w:pPr>
        <w:spacing w:line="360" w:lineRule="auto"/>
        <w:rPr>
          <w:lang w:val="uk-UA"/>
        </w:rPr>
      </w:pPr>
      <w:r w:rsidRPr="005E1D8A">
        <w:rPr>
          <w:noProof/>
          <w:lang w:val="uk-UA"/>
        </w:rPr>
        <w:drawing>
          <wp:inline distT="0" distB="0" distL="0" distR="0" wp14:anchorId="06844D46" wp14:editId="25F3622F">
            <wp:extent cx="5731510" cy="2518410"/>
            <wp:effectExtent l="0" t="0" r="2540" b="0"/>
            <wp:docPr id="120369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9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0FB8" w14:textId="3A48E93E" w:rsidR="00E41963" w:rsidRDefault="00B17457" w:rsidP="00B17457">
      <w:pPr>
        <w:spacing w:line="360" w:lineRule="auto"/>
        <w:jc w:val="center"/>
        <w:rPr>
          <w:lang w:val="en-US"/>
        </w:rPr>
      </w:pPr>
      <w:r>
        <w:t>Рисунок 1.</w:t>
      </w:r>
      <w:r>
        <w:rPr>
          <w:lang w:val="uk-UA"/>
        </w:rPr>
        <w:t>3</w:t>
      </w:r>
      <w:r>
        <w:t xml:space="preserve"> – </w:t>
      </w:r>
      <w:r>
        <w:rPr>
          <w:lang w:val="uk-UA"/>
        </w:rPr>
        <w:t xml:space="preserve">Створення </w:t>
      </w:r>
      <w:r w:rsidRPr="005E1D8A">
        <w:rPr>
          <w:szCs w:val="24"/>
          <w:lang w:val="en-US"/>
        </w:rPr>
        <w:t>GitHub</w:t>
      </w:r>
      <w:r>
        <w:rPr>
          <w:lang w:val="uk-UA"/>
        </w:rPr>
        <w:t xml:space="preserve"> репозиторію</w:t>
      </w:r>
    </w:p>
    <w:p w14:paraId="36CB4B3A" w14:textId="77777777" w:rsidR="00BE77AC" w:rsidRPr="00BE77AC" w:rsidRDefault="00BE77AC" w:rsidP="00B17457">
      <w:pPr>
        <w:spacing w:line="360" w:lineRule="auto"/>
        <w:jc w:val="center"/>
        <w:rPr>
          <w:lang w:val="en-US"/>
        </w:rPr>
      </w:pPr>
    </w:p>
    <w:p w14:paraId="0E6BCFF4" w14:textId="77777777" w:rsidR="00E41963" w:rsidRPr="00B17457" w:rsidRDefault="00E41963" w:rsidP="00B17457">
      <w:pPr>
        <w:pStyle w:val="22"/>
        <w:spacing w:line="360" w:lineRule="auto"/>
        <w:rPr>
          <w:sz w:val="28"/>
          <w:szCs w:val="24"/>
        </w:rPr>
      </w:pPr>
      <w:r w:rsidRPr="00B17457">
        <w:rPr>
          <w:sz w:val="28"/>
          <w:szCs w:val="24"/>
          <w:lang w:val="uk-UA"/>
        </w:rPr>
        <w:t>Клонувати репозиторій на ПК</w:t>
      </w:r>
    </w:p>
    <w:p w14:paraId="59156967" w14:textId="610D4ECB" w:rsidR="00E41963" w:rsidRDefault="00C14898" w:rsidP="00B17457">
      <w:pPr>
        <w:spacing w:line="360" w:lineRule="auto"/>
        <w:rPr>
          <w:lang w:val="en-US"/>
        </w:rPr>
      </w:pPr>
      <w:r w:rsidRPr="00C14898">
        <w:rPr>
          <w:noProof/>
          <w:lang w:val="en-US"/>
        </w:rPr>
        <w:drawing>
          <wp:inline distT="0" distB="0" distL="0" distR="0" wp14:anchorId="5694B309" wp14:editId="7195B26E">
            <wp:extent cx="5585460" cy="3543358"/>
            <wp:effectExtent l="0" t="0" r="0" b="0"/>
            <wp:docPr id="91973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326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0262" cy="354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C40F" w14:textId="4B49D1B0" w:rsidR="00B17457" w:rsidRDefault="00B17457" w:rsidP="00B17457">
      <w:pPr>
        <w:spacing w:line="360" w:lineRule="auto"/>
        <w:jc w:val="center"/>
        <w:rPr>
          <w:lang w:val="uk-UA"/>
        </w:rPr>
      </w:pPr>
      <w:r>
        <w:t>Рисунок 1.</w:t>
      </w:r>
      <w:r>
        <w:rPr>
          <w:lang w:val="uk-UA"/>
        </w:rPr>
        <w:t>4</w:t>
      </w:r>
      <w:r>
        <w:t xml:space="preserve"> – </w:t>
      </w:r>
      <w:r>
        <w:rPr>
          <w:lang w:val="uk-UA"/>
        </w:rPr>
        <w:t>Клонування репозиторію</w:t>
      </w:r>
    </w:p>
    <w:p w14:paraId="2579833D" w14:textId="77777777" w:rsidR="00E41963" w:rsidRPr="00BE77AC" w:rsidRDefault="00E41963" w:rsidP="00B17457">
      <w:pPr>
        <w:spacing w:line="360" w:lineRule="auto"/>
      </w:pPr>
    </w:p>
    <w:p w14:paraId="41AC8770" w14:textId="77777777" w:rsidR="00E41963" w:rsidRPr="00B17457" w:rsidRDefault="00E41963" w:rsidP="00B17457">
      <w:pPr>
        <w:pStyle w:val="22"/>
        <w:spacing w:line="360" w:lineRule="auto"/>
        <w:rPr>
          <w:sz w:val="28"/>
          <w:szCs w:val="24"/>
          <w:lang w:val="uk-UA"/>
        </w:rPr>
      </w:pPr>
      <w:r w:rsidRPr="00B17457">
        <w:rPr>
          <w:sz w:val="28"/>
          <w:szCs w:val="24"/>
        </w:rPr>
        <w:lastRenderedPageBreak/>
        <w:t xml:space="preserve">Зайти в каталог </w:t>
      </w:r>
      <w:proofErr w:type="spellStart"/>
      <w:r w:rsidRPr="00B17457">
        <w:rPr>
          <w:sz w:val="28"/>
          <w:szCs w:val="24"/>
        </w:rPr>
        <w:t>репозиторію</w:t>
      </w:r>
      <w:proofErr w:type="spellEnd"/>
      <w:r w:rsidRPr="00B17457">
        <w:rPr>
          <w:sz w:val="28"/>
          <w:szCs w:val="24"/>
        </w:rPr>
        <w:t xml:space="preserve"> (проекту) на ПК</w:t>
      </w:r>
      <w:r w:rsidRPr="00B17457">
        <w:rPr>
          <w:sz w:val="28"/>
          <w:szCs w:val="24"/>
          <w:lang w:val="uk-UA"/>
        </w:rPr>
        <w:t xml:space="preserve">, </w:t>
      </w:r>
      <w:proofErr w:type="spellStart"/>
      <w:r w:rsidRPr="00B17457">
        <w:rPr>
          <w:sz w:val="28"/>
          <w:szCs w:val="24"/>
        </w:rPr>
        <w:t>Ініціювати</w:t>
      </w:r>
      <w:proofErr w:type="spellEnd"/>
      <w:r w:rsidRPr="00B17457">
        <w:rPr>
          <w:sz w:val="28"/>
          <w:szCs w:val="24"/>
        </w:rPr>
        <w:t xml:space="preserve"> проект, </w:t>
      </w:r>
      <w:proofErr w:type="spellStart"/>
      <w:r w:rsidRPr="00B17457">
        <w:rPr>
          <w:sz w:val="28"/>
          <w:szCs w:val="24"/>
        </w:rPr>
        <w:t>вказати</w:t>
      </w:r>
      <w:proofErr w:type="spellEnd"/>
      <w:r w:rsidRPr="00B17457">
        <w:rPr>
          <w:sz w:val="28"/>
          <w:szCs w:val="24"/>
        </w:rPr>
        <w:t xml:space="preserve"> автора і </w:t>
      </w:r>
      <w:proofErr w:type="spellStart"/>
      <w:r w:rsidRPr="00B17457">
        <w:rPr>
          <w:sz w:val="28"/>
          <w:szCs w:val="24"/>
        </w:rPr>
        <w:t>стартовий</w:t>
      </w:r>
      <w:proofErr w:type="spellEnd"/>
      <w:r w:rsidRPr="00B17457">
        <w:rPr>
          <w:sz w:val="28"/>
          <w:szCs w:val="24"/>
        </w:rPr>
        <w:t xml:space="preserve"> файл</w:t>
      </w:r>
      <w:r w:rsidRPr="00B17457">
        <w:rPr>
          <w:sz w:val="28"/>
          <w:szCs w:val="24"/>
          <w:lang w:val="uk-UA"/>
        </w:rPr>
        <w:t xml:space="preserve">, </w:t>
      </w:r>
      <w:proofErr w:type="spellStart"/>
      <w:r w:rsidRPr="00B17457">
        <w:rPr>
          <w:sz w:val="28"/>
          <w:szCs w:val="24"/>
        </w:rPr>
        <w:t>Додати</w:t>
      </w:r>
      <w:proofErr w:type="spellEnd"/>
      <w:r w:rsidRPr="00B17457">
        <w:rPr>
          <w:sz w:val="28"/>
          <w:szCs w:val="24"/>
        </w:rPr>
        <w:t xml:space="preserve"> в проект Express, </w:t>
      </w:r>
      <w:proofErr w:type="spellStart"/>
      <w:r w:rsidRPr="00B17457">
        <w:rPr>
          <w:sz w:val="28"/>
          <w:szCs w:val="24"/>
        </w:rPr>
        <w:t>Jest</w:t>
      </w:r>
      <w:proofErr w:type="spellEnd"/>
      <w:r w:rsidRPr="00B17457">
        <w:rPr>
          <w:sz w:val="28"/>
          <w:szCs w:val="24"/>
        </w:rPr>
        <w:t xml:space="preserve">, </w:t>
      </w:r>
      <w:proofErr w:type="spellStart"/>
      <w:r w:rsidRPr="00B17457">
        <w:rPr>
          <w:sz w:val="28"/>
          <w:szCs w:val="24"/>
        </w:rPr>
        <w:t>supertest</w:t>
      </w:r>
      <w:proofErr w:type="spellEnd"/>
      <w:r w:rsidRPr="00B17457">
        <w:rPr>
          <w:sz w:val="28"/>
          <w:szCs w:val="24"/>
        </w:rPr>
        <w:t xml:space="preserve">, </w:t>
      </w:r>
      <w:proofErr w:type="spellStart"/>
      <w:r w:rsidRPr="00B17457">
        <w:rPr>
          <w:sz w:val="28"/>
          <w:szCs w:val="24"/>
        </w:rPr>
        <w:t>dotenv</w:t>
      </w:r>
      <w:proofErr w:type="spellEnd"/>
    </w:p>
    <w:p w14:paraId="12D4AA15" w14:textId="52A99A04" w:rsidR="00E41963" w:rsidRDefault="00C12AF3" w:rsidP="00B17457">
      <w:pPr>
        <w:spacing w:line="360" w:lineRule="auto"/>
        <w:jc w:val="center"/>
        <w:rPr>
          <w:lang w:val="uk-UA"/>
        </w:rPr>
      </w:pPr>
      <w:r w:rsidRPr="00C12AF3">
        <w:rPr>
          <w:noProof/>
          <w:lang w:val="uk-UA"/>
        </w:rPr>
        <w:drawing>
          <wp:inline distT="0" distB="0" distL="0" distR="0" wp14:anchorId="4F8662BE" wp14:editId="6CCD223A">
            <wp:extent cx="4413250" cy="3220704"/>
            <wp:effectExtent l="0" t="0" r="6350" b="0"/>
            <wp:docPr id="1680732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327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6942" cy="32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ADE9" w14:textId="326B6635" w:rsidR="00B45BAB" w:rsidRDefault="00B17457" w:rsidP="00B17457">
      <w:pPr>
        <w:spacing w:line="360" w:lineRule="auto"/>
        <w:jc w:val="center"/>
        <w:rPr>
          <w:lang w:val="uk-UA"/>
        </w:rPr>
      </w:pPr>
      <w:r>
        <w:t>Рисунок 1.</w:t>
      </w:r>
      <w:r>
        <w:rPr>
          <w:lang w:val="uk-UA"/>
        </w:rPr>
        <w:t>4</w:t>
      </w:r>
      <w:r>
        <w:t xml:space="preserve"> – </w:t>
      </w:r>
      <w:r>
        <w:rPr>
          <w:lang w:val="uk-UA"/>
        </w:rPr>
        <w:t xml:space="preserve">Ініціювання проекту та </w:t>
      </w:r>
      <w:proofErr w:type="spellStart"/>
      <w:r>
        <w:rPr>
          <w:lang w:val="uk-UA"/>
        </w:rPr>
        <w:t>інсталювання</w:t>
      </w:r>
      <w:proofErr w:type="spellEnd"/>
      <w:r>
        <w:rPr>
          <w:lang w:val="uk-UA"/>
        </w:rPr>
        <w:t xml:space="preserve"> пакетів</w:t>
      </w:r>
    </w:p>
    <w:p w14:paraId="7F64A1CA" w14:textId="77777777" w:rsidR="00B17457" w:rsidRPr="00B17457" w:rsidRDefault="00B17457" w:rsidP="00B17457">
      <w:pPr>
        <w:spacing w:line="360" w:lineRule="auto"/>
        <w:jc w:val="center"/>
        <w:rPr>
          <w:lang w:val="uk-UA"/>
        </w:rPr>
      </w:pPr>
    </w:p>
    <w:p w14:paraId="7D409816" w14:textId="77777777" w:rsidR="00B45BAB" w:rsidRPr="00B17457" w:rsidRDefault="00B45BAB" w:rsidP="00B17457">
      <w:pPr>
        <w:pStyle w:val="22"/>
        <w:spacing w:line="360" w:lineRule="auto"/>
        <w:rPr>
          <w:sz w:val="28"/>
          <w:szCs w:val="24"/>
        </w:rPr>
      </w:pPr>
      <w:proofErr w:type="spellStart"/>
      <w:r w:rsidRPr="00B17457">
        <w:rPr>
          <w:sz w:val="28"/>
          <w:szCs w:val="24"/>
        </w:rPr>
        <w:t>Програма</w:t>
      </w:r>
      <w:proofErr w:type="spellEnd"/>
      <w:r w:rsidRPr="00B17457">
        <w:rPr>
          <w:sz w:val="28"/>
          <w:szCs w:val="24"/>
        </w:rPr>
        <w:t xml:space="preserve"> повинна </w:t>
      </w:r>
      <w:proofErr w:type="spellStart"/>
      <w:r w:rsidRPr="00B17457">
        <w:rPr>
          <w:sz w:val="28"/>
          <w:szCs w:val="24"/>
        </w:rPr>
        <w:t>слухати</w:t>
      </w:r>
      <w:proofErr w:type="spellEnd"/>
      <w:r w:rsidRPr="00B17457">
        <w:rPr>
          <w:sz w:val="28"/>
          <w:szCs w:val="24"/>
        </w:rPr>
        <w:t xml:space="preserve"> порт 3000, Для </w:t>
      </w:r>
      <w:proofErr w:type="spellStart"/>
      <w:proofErr w:type="gramStart"/>
      <w:r w:rsidRPr="00B17457">
        <w:rPr>
          <w:sz w:val="28"/>
          <w:szCs w:val="24"/>
        </w:rPr>
        <w:t>адреси</w:t>
      </w:r>
      <w:proofErr w:type="spellEnd"/>
      <w:r w:rsidRPr="00B17457">
        <w:rPr>
          <w:sz w:val="28"/>
          <w:szCs w:val="24"/>
        </w:rPr>
        <w:t xml:space="preserve"> ”</w:t>
      </w:r>
      <w:proofErr w:type="gramEnd"/>
      <w:r w:rsidRPr="00B17457">
        <w:rPr>
          <w:sz w:val="28"/>
          <w:szCs w:val="24"/>
        </w:rPr>
        <w:t xml:space="preserve">/” </w:t>
      </w:r>
      <w:proofErr w:type="spellStart"/>
      <w:r w:rsidRPr="00B17457">
        <w:rPr>
          <w:sz w:val="28"/>
          <w:szCs w:val="24"/>
        </w:rPr>
        <w:t>має</w:t>
      </w:r>
      <w:proofErr w:type="spellEnd"/>
      <w:r w:rsidRPr="00B17457">
        <w:rPr>
          <w:sz w:val="28"/>
          <w:szCs w:val="24"/>
        </w:rPr>
        <w:t xml:space="preserve"> </w:t>
      </w:r>
      <w:proofErr w:type="spellStart"/>
      <w:r w:rsidRPr="00B17457">
        <w:rPr>
          <w:sz w:val="28"/>
          <w:szCs w:val="24"/>
        </w:rPr>
        <w:t>повертатись</w:t>
      </w:r>
      <w:proofErr w:type="spellEnd"/>
      <w:r w:rsidRPr="00B17457">
        <w:rPr>
          <w:sz w:val="28"/>
          <w:szCs w:val="24"/>
        </w:rPr>
        <w:t xml:space="preserve"> Hello World, </w:t>
      </w:r>
      <w:proofErr w:type="spellStart"/>
      <w:r w:rsidRPr="00B17457">
        <w:rPr>
          <w:sz w:val="28"/>
          <w:szCs w:val="24"/>
        </w:rPr>
        <w:t>Запустити</w:t>
      </w:r>
      <w:proofErr w:type="spellEnd"/>
      <w:r w:rsidRPr="00B17457">
        <w:rPr>
          <w:sz w:val="28"/>
          <w:szCs w:val="24"/>
        </w:rPr>
        <w:t xml:space="preserve"> </w:t>
      </w:r>
      <w:proofErr w:type="spellStart"/>
      <w:r w:rsidRPr="00B17457">
        <w:rPr>
          <w:sz w:val="28"/>
          <w:szCs w:val="24"/>
        </w:rPr>
        <w:t>програму</w:t>
      </w:r>
      <w:proofErr w:type="spellEnd"/>
      <w:r w:rsidRPr="00B17457">
        <w:rPr>
          <w:sz w:val="28"/>
          <w:szCs w:val="24"/>
        </w:rPr>
        <w:t xml:space="preserve">, </w:t>
      </w:r>
      <w:proofErr w:type="spellStart"/>
      <w:r w:rsidRPr="00B17457">
        <w:rPr>
          <w:sz w:val="28"/>
          <w:szCs w:val="24"/>
        </w:rPr>
        <w:t>побачити</w:t>
      </w:r>
      <w:proofErr w:type="spellEnd"/>
      <w:r w:rsidRPr="00B17457">
        <w:rPr>
          <w:sz w:val="28"/>
          <w:szCs w:val="24"/>
        </w:rPr>
        <w:t xml:space="preserve"> в </w:t>
      </w:r>
      <w:proofErr w:type="spellStart"/>
      <w:r w:rsidRPr="00B17457">
        <w:rPr>
          <w:sz w:val="28"/>
          <w:szCs w:val="24"/>
        </w:rPr>
        <w:t>браузері</w:t>
      </w:r>
      <w:proofErr w:type="spellEnd"/>
      <w:r w:rsidRPr="00B17457">
        <w:rPr>
          <w:sz w:val="28"/>
          <w:szCs w:val="24"/>
        </w:rPr>
        <w:t xml:space="preserve"> Hello World</w:t>
      </w:r>
    </w:p>
    <w:p w14:paraId="32177908" w14:textId="35041006" w:rsidR="00B45BAB" w:rsidRDefault="00C12AF3" w:rsidP="00B17457">
      <w:pPr>
        <w:spacing w:line="360" w:lineRule="auto"/>
        <w:jc w:val="center"/>
        <w:rPr>
          <w:lang w:val="en-US"/>
        </w:rPr>
      </w:pPr>
      <w:r w:rsidRPr="00C12AF3">
        <w:rPr>
          <w:noProof/>
        </w:rPr>
        <w:drawing>
          <wp:inline distT="0" distB="0" distL="0" distR="0" wp14:anchorId="77E79735" wp14:editId="2C3533A1">
            <wp:extent cx="3794759" cy="1408875"/>
            <wp:effectExtent l="0" t="0" r="0" b="1270"/>
            <wp:docPr id="964855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55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546" cy="14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E335" w14:textId="75EF35C9" w:rsidR="00B17457" w:rsidRDefault="00B17457" w:rsidP="00B17457">
      <w:pPr>
        <w:spacing w:line="360" w:lineRule="auto"/>
        <w:jc w:val="center"/>
        <w:rPr>
          <w:lang w:val="uk-UA"/>
        </w:rPr>
      </w:pPr>
      <w:r>
        <w:t>Рисунок 1.</w:t>
      </w:r>
      <w:r>
        <w:rPr>
          <w:lang w:val="uk-UA"/>
        </w:rPr>
        <w:t>5</w:t>
      </w:r>
      <w:r>
        <w:t xml:space="preserve"> – </w:t>
      </w:r>
      <w:r>
        <w:rPr>
          <w:lang w:val="uk-UA"/>
        </w:rPr>
        <w:t>Запуск програми</w:t>
      </w:r>
    </w:p>
    <w:p w14:paraId="4E7BAF2F" w14:textId="77777777" w:rsidR="0015306E" w:rsidRPr="00B17457" w:rsidRDefault="0015306E" w:rsidP="00B17457">
      <w:pPr>
        <w:spacing w:line="360" w:lineRule="auto"/>
        <w:jc w:val="center"/>
        <w:rPr>
          <w:lang w:val="uk-UA"/>
        </w:rPr>
      </w:pPr>
    </w:p>
    <w:p w14:paraId="498AF741" w14:textId="52FAFA25" w:rsidR="00B45BAB" w:rsidRDefault="00C12AF3" w:rsidP="00B17457">
      <w:pPr>
        <w:spacing w:line="360" w:lineRule="auto"/>
        <w:jc w:val="center"/>
        <w:rPr>
          <w:lang w:val="uk-UA"/>
        </w:rPr>
      </w:pPr>
      <w:r w:rsidRPr="00C12AF3">
        <w:rPr>
          <w:noProof/>
        </w:rPr>
        <w:lastRenderedPageBreak/>
        <w:drawing>
          <wp:inline distT="0" distB="0" distL="0" distR="0" wp14:anchorId="015B33C3" wp14:editId="1335C13B">
            <wp:extent cx="3795395" cy="1371600"/>
            <wp:effectExtent l="0" t="0" r="0" b="0"/>
            <wp:docPr id="15906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0727" name=""/>
                    <pic:cNvPicPr/>
                  </pic:nvPicPr>
                  <pic:blipFill rotWithShape="1">
                    <a:blip r:embed="rId16"/>
                    <a:srcRect b="42259"/>
                    <a:stretch/>
                  </pic:blipFill>
                  <pic:spPr bwMode="auto">
                    <a:xfrm>
                      <a:off x="0" y="0"/>
                      <a:ext cx="3797755" cy="1372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FF5A9" w14:textId="02F3F663" w:rsidR="00B17457" w:rsidRDefault="00B17457" w:rsidP="00B17457">
      <w:pPr>
        <w:spacing w:line="360" w:lineRule="auto"/>
        <w:jc w:val="center"/>
        <w:rPr>
          <w:lang w:val="uk-UA"/>
        </w:rPr>
      </w:pPr>
      <w:r w:rsidRPr="00BE77AC">
        <w:rPr>
          <w:lang w:val="uk-UA"/>
        </w:rPr>
        <w:t>Рисунок 1.</w:t>
      </w:r>
      <w:r>
        <w:rPr>
          <w:lang w:val="uk-UA"/>
        </w:rPr>
        <w:t>6</w:t>
      </w:r>
      <w:r w:rsidRPr="00BE77AC">
        <w:rPr>
          <w:lang w:val="uk-UA"/>
        </w:rPr>
        <w:t xml:space="preserve"> – </w:t>
      </w:r>
      <w:r>
        <w:rPr>
          <w:lang w:val="uk-UA"/>
        </w:rPr>
        <w:t>Результат запуску програми</w:t>
      </w:r>
    </w:p>
    <w:p w14:paraId="02F7C7B8" w14:textId="77777777" w:rsidR="00B17457" w:rsidRPr="00B17457" w:rsidRDefault="00B17457" w:rsidP="00B17457">
      <w:pPr>
        <w:spacing w:line="360" w:lineRule="auto"/>
        <w:jc w:val="center"/>
        <w:rPr>
          <w:lang w:val="uk-UA"/>
        </w:rPr>
      </w:pPr>
    </w:p>
    <w:p w14:paraId="733C6029" w14:textId="77777777" w:rsidR="00B45BAB" w:rsidRPr="00B17457" w:rsidRDefault="00B45BAB" w:rsidP="00B17457">
      <w:pPr>
        <w:pStyle w:val="22"/>
        <w:spacing w:line="360" w:lineRule="auto"/>
        <w:rPr>
          <w:lang w:val="uk-UA"/>
        </w:rPr>
      </w:pPr>
      <w:r w:rsidRPr="00B17457">
        <w:rPr>
          <w:lang w:val="uk-UA"/>
        </w:rPr>
        <w:t xml:space="preserve">Написати тест на </w:t>
      </w:r>
      <w:proofErr w:type="spellStart"/>
      <w:r w:rsidRPr="005A3448">
        <w:t>Jest</w:t>
      </w:r>
      <w:proofErr w:type="spellEnd"/>
      <w:r w:rsidRPr="00B17457">
        <w:rPr>
          <w:lang w:val="uk-UA"/>
        </w:rPr>
        <w:t xml:space="preserve"> та </w:t>
      </w:r>
      <w:proofErr w:type="spellStart"/>
      <w:r w:rsidRPr="005A3448">
        <w:t>supertest</w:t>
      </w:r>
      <w:proofErr w:type="spellEnd"/>
      <w:r w:rsidRPr="00B17457">
        <w:rPr>
          <w:lang w:val="uk-UA"/>
        </w:rPr>
        <w:t xml:space="preserve">, який перевіряє чи дійсно сервіс повертає </w:t>
      </w:r>
      <w:r w:rsidRPr="005A3448">
        <w:t>Hello</w:t>
      </w:r>
      <w:r w:rsidRPr="00B17457">
        <w:rPr>
          <w:lang w:val="uk-UA"/>
        </w:rPr>
        <w:t xml:space="preserve"> </w:t>
      </w:r>
      <w:r w:rsidRPr="005A3448">
        <w:t>World</w:t>
      </w:r>
      <w:r w:rsidRPr="00B17457">
        <w:rPr>
          <w:lang w:val="uk-UA"/>
        </w:rPr>
        <w:t xml:space="preserve">, За допомогою </w:t>
      </w:r>
      <w:proofErr w:type="spellStart"/>
      <w:r w:rsidRPr="005A3448">
        <w:t>dotenv</w:t>
      </w:r>
      <w:proofErr w:type="spellEnd"/>
      <w:r w:rsidRPr="00B17457">
        <w:rPr>
          <w:lang w:val="uk-UA"/>
        </w:rPr>
        <w:t xml:space="preserve"> змінити текст відповіді</w:t>
      </w:r>
    </w:p>
    <w:p w14:paraId="75F2A004" w14:textId="5D690AF4" w:rsidR="00B45BAB" w:rsidRDefault="0015306E" w:rsidP="00B17457">
      <w:pPr>
        <w:spacing w:line="360" w:lineRule="auto"/>
        <w:jc w:val="center"/>
        <w:rPr>
          <w:lang w:val="uk-UA"/>
        </w:rPr>
      </w:pPr>
      <w:r w:rsidRPr="0015306E">
        <w:rPr>
          <w:noProof/>
        </w:rPr>
        <w:drawing>
          <wp:inline distT="0" distB="0" distL="0" distR="0" wp14:anchorId="44065E74" wp14:editId="512A436A">
            <wp:extent cx="5074007" cy="4503420"/>
            <wp:effectExtent l="0" t="0" r="0" b="0"/>
            <wp:docPr id="1794838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38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474" cy="451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D522" w14:textId="3B891C3A" w:rsidR="00B17457" w:rsidRDefault="00B17457" w:rsidP="00B17457">
      <w:pPr>
        <w:spacing w:line="360" w:lineRule="auto"/>
        <w:jc w:val="center"/>
        <w:rPr>
          <w:lang w:val="uk-UA"/>
        </w:rPr>
      </w:pPr>
      <w:r>
        <w:t>Рисунок 1.</w:t>
      </w:r>
      <w:r>
        <w:rPr>
          <w:lang w:val="uk-UA"/>
        </w:rPr>
        <w:t>7</w:t>
      </w:r>
      <w:r>
        <w:t xml:space="preserve"> – </w:t>
      </w:r>
      <w:r>
        <w:rPr>
          <w:lang w:val="uk-UA"/>
        </w:rPr>
        <w:t>Результат тестів</w:t>
      </w:r>
    </w:p>
    <w:p w14:paraId="7929E0E6" w14:textId="77777777" w:rsidR="00B17457" w:rsidRPr="00B17457" w:rsidRDefault="00B17457" w:rsidP="00B17457">
      <w:pPr>
        <w:spacing w:line="360" w:lineRule="auto"/>
        <w:jc w:val="center"/>
        <w:rPr>
          <w:lang w:val="uk-UA"/>
        </w:rPr>
      </w:pPr>
    </w:p>
    <w:p w14:paraId="77F1ACEA" w14:textId="77777777" w:rsidR="00B45BAB" w:rsidRPr="0015306E" w:rsidRDefault="00B45BAB" w:rsidP="00B17457">
      <w:pPr>
        <w:pStyle w:val="1"/>
        <w:spacing w:line="360" w:lineRule="auto"/>
        <w:rPr>
          <w:sz w:val="28"/>
          <w:szCs w:val="28"/>
          <w:lang w:val="uk-UA"/>
        </w:rPr>
      </w:pPr>
      <w:r w:rsidRPr="0015306E">
        <w:rPr>
          <w:sz w:val="28"/>
          <w:szCs w:val="28"/>
          <w:lang w:val="uk-UA"/>
        </w:rPr>
        <w:lastRenderedPageBreak/>
        <w:t>Висновок</w:t>
      </w:r>
    </w:p>
    <w:p w14:paraId="507996D6" w14:textId="3903F78E" w:rsidR="005B6516" w:rsidRPr="0015306E" w:rsidRDefault="00B45BAB" w:rsidP="00B17457">
      <w:pPr>
        <w:spacing w:line="360" w:lineRule="auto"/>
        <w:ind w:firstLine="340"/>
        <w:rPr>
          <w:lang w:val="uk-UA"/>
        </w:rPr>
      </w:pPr>
      <w:r>
        <w:rPr>
          <w:lang w:val="uk-UA"/>
        </w:rPr>
        <w:t>В</w:t>
      </w:r>
      <w:r w:rsidR="00ED1B35">
        <w:rPr>
          <w:lang w:val="uk-UA"/>
        </w:rPr>
        <w:t xml:space="preserve"> ході лабораторної роботи я створив репозиторій на </w:t>
      </w:r>
      <w:r w:rsidR="00ED1B35">
        <w:rPr>
          <w:lang w:val="en-US"/>
        </w:rPr>
        <w:t>GitHub</w:t>
      </w:r>
      <w:r w:rsidR="00ED1B35">
        <w:rPr>
          <w:lang w:val="uk-UA"/>
        </w:rPr>
        <w:t xml:space="preserve">, клонував його, </w:t>
      </w:r>
      <w:proofErr w:type="spellStart"/>
      <w:r w:rsidR="00ED1B35">
        <w:rPr>
          <w:lang w:val="uk-UA"/>
        </w:rPr>
        <w:t>ініціалізував</w:t>
      </w:r>
      <w:proofErr w:type="spellEnd"/>
      <w:r w:rsidR="00ED1B35">
        <w:rPr>
          <w:lang w:val="uk-UA"/>
        </w:rPr>
        <w:t xml:space="preserve"> </w:t>
      </w:r>
      <w:proofErr w:type="spellStart"/>
      <w:r w:rsidR="00ED1B35">
        <w:rPr>
          <w:lang w:val="en-US"/>
        </w:rPr>
        <w:t>npm</w:t>
      </w:r>
      <w:proofErr w:type="spellEnd"/>
      <w:r w:rsidR="00ED1B35" w:rsidRPr="00ED1B35">
        <w:rPr>
          <w:lang w:val="uk-UA"/>
        </w:rPr>
        <w:t xml:space="preserve"> </w:t>
      </w:r>
      <w:r w:rsidR="00ED1B35">
        <w:rPr>
          <w:lang w:val="uk-UA"/>
        </w:rPr>
        <w:t>проект</w:t>
      </w:r>
      <w:r w:rsidR="0015306E" w:rsidRPr="0015306E">
        <w:rPr>
          <w:lang w:val="uk-UA"/>
        </w:rPr>
        <w:t xml:space="preserve">, встановив необхідні пакети для створення серверу та його тестування, а також створив та пройшов прості тести. Це дозволило мені поглибити розуміння </w:t>
      </w:r>
      <w:proofErr w:type="spellStart"/>
      <w:r w:rsidR="0015306E" w:rsidRPr="0015306E">
        <w:rPr>
          <w:lang w:val="uk-UA"/>
        </w:rPr>
        <w:t>npm</w:t>
      </w:r>
      <w:proofErr w:type="spellEnd"/>
      <w:r w:rsidR="0015306E" w:rsidRPr="0015306E">
        <w:rPr>
          <w:lang w:val="uk-UA"/>
        </w:rPr>
        <w:t xml:space="preserve"> та базових методів управління та тестування серверу на платформі Node.js.</w:t>
      </w:r>
    </w:p>
    <w:p w14:paraId="7E579642" w14:textId="77777777" w:rsidR="005B6516" w:rsidRPr="005B6516" w:rsidRDefault="005B6516" w:rsidP="00B17457">
      <w:pPr>
        <w:spacing w:line="360" w:lineRule="auto"/>
        <w:rPr>
          <w:lang w:val="uk-UA"/>
        </w:rPr>
      </w:pPr>
    </w:p>
    <w:sectPr w:rsidR="005B6516" w:rsidRPr="005B6516" w:rsidSect="00CB4CD5">
      <w:headerReference w:type="first" r:id="rId18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591C0" w14:textId="77777777" w:rsidR="00CB4CD5" w:rsidRDefault="00CB4CD5" w:rsidP="0097326C">
      <w:r>
        <w:separator/>
      </w:r>
    </w:p>
  </w:endnote>
  <w:endnote w:type="continuationSeparator" w:id="0">
    <w:p w14:paraId="687EF8AF" w14:textId="77777777" w:rsidR="00CB4CD5" w:rsidRDefault="00CB4CD5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488A0" w14:textId="77777777" w:rsidR="00CB4CD5" w:rsidRDefault="00CB4CD5" w:rsidP="0097326C">
      <w:r>
        <w:separator/>
      </w:r>
    </w:p>
  </w:footnote>
  <w:footnote w:type="continuationSeparator" w:id="0">
    <w:p w14:paraId="65CA4FE5" w14:textId="77777777" w:rsidR="00CB4CD5" w:rsidRDefault="00CB4CD5" w:rsidP="0097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8F3E" w14:textId="0C25CF2F" w:rsidR="00B17457" w:rsidRPr="00B17457" w:rsidRDefault="00B17457" w:rsidP="00B17457">
    <w:pPr>
      <w:pStyle w:val="aff9"/>
      <w:jc w:val="right"/>
      <w:rPr>
        <w:lang w:val="uk-UA"/>
      </w:rPr>
    </w:pPr>
    <w:r>
      <w:t xml:space="preserve">Корх Б.О. </w:t>
    </w:r>
    <w:r>
      <w:rPr>
        <w:lang w:val="uk-UA"/>
      </w:rPr>
      <w:t>ПІ-211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B66368"/>
    <w:multiLevelType w:val="hybridMultilevel"/>
    <w:tmpl w:val="F1922EF8"/>
    <w:lvl w:ilvl="0" w:tplc="E2F0A378">
      <w:start w:val="1"/>
      <w:numFmt w:val="decimal"/>
      <w:pStyle w:val="21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71197603">
    <w:abstractNumId w:val="24"/>
  </w:num>
  <w:num w:numId="2" w16cid:durableId="1484275012">
    <w:abstractNumId w:val="12"/>
  </w:num>
  <w:num w:numId="3" w16cid:durableId="686249050">
    <w:abstractNumId w:val="10"/>
  </w:num>
  <w:num w:numId="4" w16cid:durableId="394277269">
    <w:abstractNumId w:val="26"/>
  </w:num>
  <w:num w:numId="5" w16cid:durableId="2111587088">
    <w:abstractNumId w:val="14"/>
  </w:num>
  <w:num w:numId="6" w16cid:durableId="1434059373">
    <w:abstractNumId w:val="21"/>
  </w:num>
  <w:num w:numId="7" w16cid:durableId="1072770798">
    <w:abstractNumId w:val="23"/>
  </w:num>
  <w:num w:numId="8" w16cid:durableId="1368024203">
    <w:abstractNumId w:val="9"/>
  </w:num>
  <w:num w:numId="9" w16cid:durableId="556477053">
    <w:abstractNumId w:val="7"/>
  </w:num>
  <w:num w:numId="10" w16cid:durableId="1296176438">
    <w:abstractNumId w:val="6"/>
  </w:num>
  <w:num w:numId="11" w16cid:durableId="639114965">
    <w:abstractNumId w:val="5"/>
  </w:num>
  <w:num w:numId="12" w16cid:durableId="412167132">
    <w:abstractNumId w:val="4"/>
  </w:num>
  <w:num w:numId="13" w16cid:durableId="169377379">
    <w:abstractNumId w:val="8"/>
  </w:num>
  <w:num w:numId="14" w16cid:durableId="1613197566">
    <w:abstractNumId w:val="3"/>
  </w:num>
  <w:num w:numId="15" w16cid:durableId="1077171174">
    <w:abstractNumId w:val="2"/>
  </w:num>
  <w:num w:numId="16" w16cid:durableId="180899344">
    <w:abstractNumId w:val="1"/>
  </w:num>
  <w:num w:numId="17" w16cid:durableId="416101812">
    <w:abstractNumId w:val="0"/>
  </w:num>
  <w:num w:numId="18" w16cid:durableId="572545698">
    <w:abstractNumId w:val="18"/>
  </w:num>
  <w:num w:numId="19" w16cid:durableId="1742022116">
    <w:abstractNumId w:val="19"/>
  </w:num>
  <w:num w:numId="20" w16cid:durableId="1057629738">
    <w:abstractNumId w:val="25"/>
  </w:num>
  <w:num w:numId="21" w16cid:durableId="296646533">
    <w:abstractNumId w:val="22"/>
  </w:num>
  <w:num w:numId="22" w16cid:durableId="1717729955">
    <w:abstractNumId w:val="11"/>
  </w:num>
  <w:num w:numId="23" w16cid:durableId="419447867">
    <w:abstractNumId w:val="27"/>
  </w:num>
  <w:num w:numId="24" w16cid:durableId="283122020">
    <w:abstractNumId w:val="17"/>
  </w:num>
  <w:num w:numId="25" w16cid:durableId="82341910">
    <w:abstractNumId w:val="13"/>
  </w:num>
  <w:num w:numId="26" w16cid:durableId="1957129367">
    <w:abstractNumId w:val="16"/>
  </w:num>
  <w:num w:numId="27" w16cid:durableId="1487164414">
    <w:abstractNumId w:val="20"/>
  </w:num>
  <w:num w:numId="28" w16cid:durableId="20146505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8D"/>
    <w:rsid w:val="00022C8D"/>
    <w:rsid w:val="00064933"/>
    <w:rsid w:val="000A53A5"/>
    <w:rsid w:val="0015306E"/>
    <w:rsid w:val="002B5086"/>
    <w:rsid w:val="004745E2"/>
    <w:rsid w:val="004E108E"/>
    <w:rsid w:val="005B6516"/>
    <w:rsid w:val="005E1D8A"/>
    <w:rsid w:val="00645252"/>
    <w:rsid w:val="006D3D74"/>
    <w:rsid w:val="0083569A"/>
    <w:rsid w:val="008A7456"/>
    <w:rsid w:val="00972D90"/>
    <w:rsid w:val="0097326C"/>
    <w:rsid w:val="00A9204E"/>
    <w:rsid w:val="00B13CB4"/>
    <w:rsid w:val="00B17457"/>
    <w:rsid w:val="00B45BAB"/>
    <w:rsid w:val="00BE77AC"/>
    <w:rsid w:val="00C12AF3"/>
    <w:rsid w:val="00C14898"/>
    <w:rsid w:val="00CB4CD5"/>
    <w:rsid w:val="00CF5737"/>
    <w:rsid w:val="00D95DFB"/>
    <w:rsid w:val="00DB0828"/>
    <w:rsid w:val="00E41963"/>
    <w:rsid w:val="00ED1B35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07A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17457"/>
    <w:rPr>
      <w:rFonts w:ascii="Times New Roman" w:hAnsi="Times New Roman" w:cs="Calibri"/>
      <w:sz w:val="28"/>
    </w:rPr>
  </w:style>
  <w:style w:type="paragraph" w:styleId="1">
    <w:name w:val="heading 1"/>
    <w:basedOn w:val="a2"/>
    <w:next w:val="a2"/>
    <w:link w:val="10"/>
    <w:uiPriority w:val="9"/>
    <w:qFormat/>
    <w:rsid w:val="00ED1B35"/>
    <w:pPr>
      <w:keepNext/>
      <w:keepLines/>
      <w:spacing w:before="240"/>
      <w:ind w:left="340"/>
      <w:outlineLvl w:val="0"/>
    </w:pPr>
    <w:rPr>
      <w:rFonts w:eastAsiaTheme="majorEastAsia" w:cs="Calibri Light"/>
      <w:b/>
      <w:sz w:val="32"/>
      <w:szCs w:val="32"/>
    </w:rPr>
  </w:style>
  <w:style w:type="paragraph" w:styleId="22">
    <w:name w:val="heading 2"/>
    <w:basedOn w:val="a2"/>
    <w:next w:val="a2"/>
    <w:link w:val="23"/>
    <w:uiPriority w:val="9"/>
    <w:unhideWhenUsed/>
    <w:qFormat/>
    <w:rsid w:val="00ED1B35"/>
    <w:pPr>
      <w:keepNext/>
      <w:keepLines/>
      <w:spacing w:before="40"/>
      <w:ind w:left="680"/>
      <w:outlineLvl w:val="1"/>
    </w:pPr>
    <w:rPr>
      <w:rFonts w:eastAsiaTheme="majorEastAsia" w:cs="Calibri Light"/>
      <w:sz w:val="30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B45BAB"/>
    <w:pPr>
      <w:keepNext/>
      <w:keepLines/>
      <w:spacing w:before="40"/>
      <w:outlineLvl w:val="2"/>
    </w:pPr>
    <w:rPr>
      <w:rFonts w:eastAsiaTheme="majorEastAsia" w:cs="Calibri Light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B13CB4"/>
    <w:pPr>
      <w:keepNext/>
      <w:keepLines/>
      <w:spacing w:before="40"/>
      <w:outlineLvl w:val="3"/>
    </w:pPr>
    <w:rPr>
      <w:rFonts w:eastAsiaTheme="majorEastAsia" w:cs="Calibri Light"/>
      <w:i/>
      <w:iCs/>
    </w:rPr>
  </w:style>
  <w:style w:type="paragraph" w:styleId="51">
    <w:name w:val="heading 5"/>
    <w:basedOn w:val="a2"/>
    <w:next w:val="a2"/>
    <w:link w:val="52"/>
    <w:uiPriority w:val="9"/>
    <w:unhideWhenUsed/>
    <w:qFormat/>
    <w:rsid w:val="00B13CB4"/>
    <w:pPr>
      <w:keepNext/>
      <w:keepLines/>
      <w:spacing w:before="40"/>
      <w:outlineLvl w:val="4"/>
    </w:pPr>
    <w:rPr>
      <w:rFonts w:eastAsiaTheme="majorEastAsia" w:cs="Calibri Light"/>
    </w:rPr>
  </w:style>
  <w:style w:type="paragraph" w:styleId="6">
    <w:name w:val="heading 6"/>
    <w:basedOn w:val="a2"/>
    <w:next w:val="a2"/>
    <w:link w:val="60"/>
    <w:uiPriority w:val="9"/>
    <w:unhideWhenUsed/>
    <w:qFormat/>
    <w:rsid w:val="00B13CB4"/>
    <w:pPr>
      <w:keepNext/>
      <w:keepLines/>
      <w:spacing w:before="40"/>
      <w:outlineLvl w:val="5"/>
    </w:pPr>
    <w:rPr>
      <w:rFonts w:eastAsiaTheme="majorEastAsia" w:cs="Calibri Light"/>
    </w:rPr>
  </w:style>
  <w:style w:type="paragraph" w:styleId="7">
    <w:name w:val="heading 7"/>
    <w:basedOn w:val="a2"/>
    <w:next w:val="a2"/>
    <w:link w:val="70"/>
    <w:uiPriority w:val="9"/>
    <w:unhideWhenUsed/>
    <w:qFormat/>
    <w:rsid w:val="00B13CB4"/>
    <w:pPr>
      <w:keepNext/>
      <w:keepLines/>
      <w:spacing w:before="40"/>
      <w:outlineLvl w:val="6"/>
    </w:pPr>
    <w:rPr>
      <w:rFonts w:eastAsiaTheme="majorEastAsia" w:cs="Calibri Light"/>
      <w:i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B13CB4"/>
    <w:pPr>
      <w:keepNext/>
      <w:keepLines/>
      <w:spacing w:before="40"/>
      <w:outlineLvl w:val="7"/>
    </w:pPr>
    <w:rPr>
      <w:rFonts w:eastAsiaTheme="majorEastAsia" w:cs="Calibri Light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B13CB4"/>
    <w:pPr>
      <w:keepNext/>
      <w:keepLines/>
      <w:spacing w:before="40"/>
      <w:outlineLvl w:val="8"/>
    </w:pPr>
    <w:rPr>
      <w:rFonts w:eastAsiaTheme="majorEastAsia" w:cs="Calibri Light"/>
      <w:i/>
      <w:iCs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D1B35"/>
    <w:rPr>
      <w:rFonts w:ascii="Times New Roman" w:eastAsiaTheme="majorEastAsia" w:hAnsi="Times New Roman" w:cs="Calibri Light"/>
      <w:b/>
      <w:sz w:val="32"/>
      <w:szCs w:val="32"/>
    </w:rPr>
  </w:style>
  <w:style w:type="character" w:customStyle="1" w:styleId="23">
    <w:name w:val="Заголовок 2 Знак"/>
    <w:basedOn w:val="a3"/>
    <w:link w:val="22"/>
    <w:uiPriority w:val="9"/>
    <w:rsid w:val="00ED1B35"/>
    <w:rPr>
      <w:rFonts w:ascii="Times New Roman" w:eastAsiaTheme="majorEastAsia" w:hAnsi="Times New Roman" w:cs="Calibri Light"/>
      <w:sz w:val="30"/>
      <w:szCs w:val="26"/>
    </w:rPr>
  </w:style>
  <w:style w:type="character" w:customStyle="1" w:styleId="32">
    <w:name w:val="Заголовок 3 Знак"/>
    <w:basedOn w:val="a3"/>
    <w:link w:val="31"/>
    <w:uiPriority w:val="9"/>
    <w:rsid w:val="00B45BAB"/>
    <w:rPr>
      <w:rFonts w:ascii="Times New Roman" w:eastAsiaTheme="majorEastAsia" w:hAnsi="Times New Roman" w:cs="Calibri Light"/>
      <w:sz w:val="28"/>
      <w:szCs w:val="24"/>
    </w:rPr>
  </w:style>
  <w:style w:type="character" w:customStyle="1" w:styleId="42">
    <w:name w:val="Заголовок 4 Знак"/>
    <w:basedOn w:val="a3"/>
    <w:link w:val="41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52">
    <w:name w:val="Заголовок 5 Знак"/>
    <w:basedOn w:val="a3"/>
    <w:link w:val="51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60">
    <w:name w:val="Заголовок 6 Знак"/>
    <w:basedOn w:val="a3"/>
    <w:link w:val="6"/>
    <w:uiPriority w:val="9"/>
    <w:rsid w:val="00B13CB4"/>
    <w:rPr>
      <w:rFonts w:ascii="Times New Roman" w:eastAsiaTheme="majorEastAsia" w:hAnsi="Times New Roman" w:cs="Calibri Light"/>
    </w:rPr>
  </w:style>
  <w:style w:type="character" w:customStyle="1" w:styleId="70">
    <w:name w:val="Заголовок 7 Знак"/>
    <w:basedOn w:val="a3"/>
    <w:link w:val="7"/>
    <w:uiPriority w:val="9"/>
    <w:rsid w:val="00B13CB4"/>
    <w:rPr>
      <w:rFonts w:ascii="Times New Roman" w:eastAsiaTheme="majorEastAsia" w:hAnsi="Times New Roman" w:cs="Calibri Light"/>
      <w:i/>
      <w:iCs/>
    </w:rPr>
  </w:style>
  <w:style w:type="character" w:customStyle="1" w:styleId="80">
    <w:name w:val="Заголовок 8 Знак"/>
    <w:basedOn w:val="a3"/>
    <w:link w:val="8"/>
    <w:uiPriority w:val="9"/>
    <w:rsid w:val="00B13CB4"/>
    <w:rPr>
      <w:rFonts w:ascii="Times New Roman" w:eastAsiaTheme="majorEastAsia" w:hAnsi="Times New Roman" w:cs="Calibri Light"/>
      <w:szCs w:val="21"/>
    </w:rPr>
  </w:style>
  <w:style w:type="character" w:customStyle="1" w:styleId="90">
    <w:name w:val="Заголовок 9 Знак"/>
    <w:basedOn w:val="a3"/>
    <w:link w:val="9"/>
    <w:uiPriority w:val="9"/>
    <w:rsid w:val="00B13CB4"/>
    <w:rPr>
      <w:rFonts w:ascii="Times New Roman" w:eastAsiaTheme="majorEastAsia" w:hAnsi="Times New Roman" w:cs="Calibri Light"/>
      <w:i/>
      <w:iCs/>
      <w:szCs w:val="21"/>
    </w:rPr>
  </w:style>
  <w:style w:type="paragraph" w:styleId="a6">
    <w:name w:val="Title"/>
    <w:basedOn w:val="a2"/>
    <w:next w:val="a2"/>
    <w:link w:val="a7"/>
    <w:uiPriority w:val="10"/>
    <w:qFormat/>
    <w:rsid w:val="00B13CB4"/>
    <w:pPr>
      <w:contextualSpacing/>
      <w:jc w:val="center"/>
    </w:pPr>
    <w:rPr>
      <w:rFonts w:eastAsiaTheme="majorEastAsia" w:cs="Calibri Light"/>
      <w:spacing w:val="-10"/>
      <w:kern w:val="28"/>
      <w:sz w:val="48"/>
      <w:szCs w:val="56"/>
    </w:rPr>
  </w:style>
  <w:style w:type="character" w:customStyle="1" w:styleId="a7">
    <w:name w:val="Заголовок Знак"/>
    <w:basedOn w:val="a3"/>
    <w:link w:val="a6"/>
    <w:uiPriority w:val="10"/>
    <w:rsid w:val="00B13CB4"/>
    <w:rPr>
      <w:rFonts w:ascii="Times New Roman" w:eastAsiaTheme="majorEastAsia" w:hAnsi="Times New Roman" w:cs="Calibri Light"/>
      <w:spacing w:val="-10"/>
      <w:kern w:val="28"/>
      <w:sz w:val="48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95DFB"/>
    <w:pPr>
      <w:numPr>
        <w:ilvl w:val="1"/>
      </w:numPr>
      <w:jc w:val="center"/>
    </w:pPr>
    <w:rPr>
      <w:rFonts w:eastAsiaTheme="minorEastAsia"/>
      <w:color w:val="000000" w:themeColor="text1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D95DFB"/>
    <w:rPr>
      <w:rFonts w:ascii="Times New Roman" w:eastAsiaTheme="minorEastAsia" w:hAnsi="Times New Roman" w:cs="Calibri"/>
      <w:color w:val="000000" w:themeColor="text1"/>
      <w:spacing w:val="15"/>
      <w:sz w:val="28"/>
    </w:rPr>
  </w:style>
  <w:style w:type="character" w:styleId="aa">
    <w:name w:val="Subtle Emphasis"/>
    <w:basedOn w:val="a3"/>
    <w:uiPriority w:val="19"/>
    <w:qFormat/>
    <w:rsid w:val="00B13CB4"/>
    <w:rPr>
      <w:rFonts w:ascii="Times New Roman" w:hAnsi="Times New Roman" w:cs="Calibri"/>
      <w:i/>
      <w:iCs/>
      <w:color w:val="auto"/>
    </w:rPr>
  </w:style>
  <w:style w:type="character" w:styleId="ab">
    <w:name w:val="Emphasis"/>
    <w:basedOn w:val="a3"/>
    <w:uiPriority w:val="20"/>
    <w:qFormat/>
    <w:rsid w:val="00B13CB4"/>
    <w:rPr>
      <w:rFonts w:ascii="Times New Roman" w:hAnsi="Times New Roman" w:cs="Calibri"/>
      <w:i/>
      <w:iCs/>
      <w:color w:val="auto"/>
    </w:rPr>
  </w:style>
  <w:style w:type="character" w:styleId="ac">
    <w:name w:val="Intense Emphasis"/>
    <w:basedOn w:val="a3"/>
    <w:uiPriority w:val="21"/>
    <w:qFormat/>
    <w:rsid w:val="00B13CB4"/>
    <w:rPr>
      <w:rFonts w:ascii="Times New Roman" w:hAnsi="Times New Roman" w:cs="Calibri"/>
      <w:i/>
      <w:iCs/>
      <w:color w:val="auto"/>
    </w:rPr>
  </w:style>
  <w:style w:type="character" w:styleId="ad">
    <w:name w:val="Strong"/>
    <w:basedOn w:val="a3"/>
    <w:uiPriority w:val="22"/>
    <w:qFormat/>
    <w:rsid w:val="00B13CB4"/>
    <w:rPr>
      <w:rFonts w:ascii="Times New Roman" w:hAnsi="Times New Roman" w:cs="Calibri"/>
      <w:b/>
      <w:bCs/>
      <w:color w:val="auto"/>
    </w:rPr>
  </w:style>
  <w:style w:type="paragraph" w:styleId="24">
    <w:name w:val="Quote"/>
    <w:basedOn w:val="a2"/>
    <w:next w:val="a2"/>
    <w:link w:val="25"/>
    <w:uiPriority w:val="29"/>
    <w:qFormat/>
    <w:rsid w:val="00B13CB4"/>
    <w:pPr>
      <w:spacing w:before="200"/>
      <w:ind w:left="864" w:right="864"/>
      <w:jc w:val="center"/>
    </w:pPr>
    <w:rPr>
      <w:i/>
      <w:iCs/>
    </w:rPr>
  </w:style>
  <w:style w:type="character" w:customStyle="1" w:styleId="25">
    <w:name w:val="Цитата 2 Знак"/>
    <w:basedOn w:val="a3"/>
    <w:link w:val="24"/>
    <w:uiPriority w:val="29"/>
    <w:rsid w:val="00B13CB4"/>
    <w:rPr>
      <w:rFonts w:ascii="Times New Roman" w:hAnsi="Times New Roman" w:cs="Calibri"/>
      <w:i/>
      <w:iCs/>
    </w:rPr>
  </w:style>
  <w:style w:type="paragraph" w:styleId="ae">
    <w:name w:val="Intense Quote"/>
    <w:basedOn w:val="a2"/>
    <w:next w:val="a2"/>
    <w:link w:val="af"/>
    <w:uiPriority w:val="30"/>
    <w:qFormat/>
    <w:rsid w:val="00B13CB4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before="360" w:after="360"/>
      <w:ind w:left="864" w:right="864"/>
    </w:pPr>
    <w:rPr>
      <w:rFonts w:ascii="Consolas" w:hAnsi="Consolas"/>
      <w:iCs/>
    </w:rPr>
  </w:style>
  <w:style w:type="character" w:customStyle="1" w:styleId="af">
    <w:name w:val="Выделенная цитата Знак"/>
    <w:basedOn w:val="a3"/>
    <w:link w:val="ae"/>
    <w:uiPriority w:val="30"/>
    <w:rsid w:val="00B13CB4"/>
    <w:rPr>
      <w:rFonts w:ascii="Consolas" w:hAnsi="Consolas" w:cs="Calibri"/>
      <w:iCs/>
    </w:rPr>
  </w:style>
  <w:style w:type="character" w:styleId="af0">
    <w:name w:val="Subtle Reference"/>
    <w:basedOn w:val="a3"/>
    <w:uiPriority w:val="31"/>
    <w:qFormat/>
    <w:rsid w:val="00B13CB4"/>
    <w:rPr>
      <w:rFonts w:ascii="Times New Roman" w:hAnsi="Times New Roman" w:cs="Calibri"/>
      <w:smallCaps/>
      <w:color w:val="auto"/>
    </w:rPr>
  </w:style>
  <w:style w:type="character" w:styleId="af1">
    <w:name w:val="Intense Reference"/>
    <w:basedOn w:val="a3"/>
    <w:uiPriority w:val="32"/>
    <w:qFormat/>
    <w:rsid w:val="00B13CB4"/>
    <w:rPr>
      <w:rFonts w:ascii="Times New Roman" w:hAnsi="Times New Roman" w:cs="Calibri"/>
      <w:b/>
      <w:bCs/>
      <w:caps w:val="0"/>
      <w:smallCaps/>
      <w:color w:val="auto"/>
      <w:spacing w:val="5"/>
    </w:rPr>
  </w:style>
  <w:style w:type="character" w:styleId="af2">
    <w:name w:val="Book Title"/>
    <w:basedOn w:val="a3"/>
    <w:uiPriority w:val="33"/>
    <w:qFormat/>
    <w:rsid w:val="00B13CB4"/>
    <w:rPr>
      <w:rFonts w:ascii="Times New Roman" w:hAnsi="Times New Roman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B13CB4"/>
    <w:pPr>
      <w:spacing w:after="200"/>
    </w:pPr>
    <w:rPr>
      <w:i/>
      <w:iCs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6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customStyle="1" w:styleId="11">
    <w:name w:val="Упомянуть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2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8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97326C"/>
  </w:style>
  <w:style w:type="character" w:customStyle="1" w:styleId="16">
    <w:name w:val="Хэштег1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1">
    <w:name w:val="Шапка Знак"/>
    <w:basedOn w:val="a3"/>
    <w:link w:val="afff0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7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97326C"/>
  </w:style>
  <w:style w:type="character" w:styleId="afff7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a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8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b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c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d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9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B13CB4"/>
    <w:rPr>
      <w:rFonts w:ascii="Times New Roman" w:hAnsi="Times New Roman" w:cs="Calibri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97326C"/>
  </w:style>
  <w:style w:type="character" w:customStyle="1" w:styleId="affff0">
    <w:name w:val="Дата Знак"/>
    <w:basedOn w:val="a3"/>
    <w:link w:val="affff"/>
    <w:uiPriority w:val="99"/>
    <w:semiHidden/>
    <w:rsid w:val="0097326C"/>
    <w:rPr>
      <w:rFonts w:ascii="Calibri" w:hAnsi="Calibri" w:cs="Calibri"/>
    </w:rPr>
  </w:style>
  <w:style w:type="paragraph" w:styleId="affff1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customStyle="1" w:styleId="-13">
    <w:name w:val="Смарт-гиперссылка1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customStyle="1" w:styleId="1a">
    <w:name w:val="Неразрешенное упоминание1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97326C"/>
    <w:pPr>
      <w:spacing w:after="120"/>
    </w:pPr>
  </w:style>
  <w:style w:type="character" w:customStyle="1" w:styleId="affff3">
    <w:name w:val="Основной текст Знак"/>
    <w:basedOn w:val="a3"/>
    <w:link w:val="affff2"/>
    <w:uiPriority w:val="99"/>
    <w:semiHidden/>
    <w:rsid w:val="0097326C"/>
    <w:rPr>
      <w:rFonts w:ascii="Calibri" w:hAnsi="Calibri" w:cs="Calibri"/>
    </w:rPr>
  </w:style>
  <w:style w:type="paragraph" w:styleId="2f0">
    <w:name w:val="Body Text 2"/>
    <w:basedOn w:val="a2"/>
    <w:link w:val="2f1"/>
    <w:uiPriority w:val="99"/>
    <w:semiHidden/>
    <w:unhideWhenUsed/>
    <w:rsid w:val="0097326C"/>
    <w:pPr>
      <w:spacing w:after="120" w:line="480" w:lineRule="auto"/>
    </w:pPr>
  </w:style>
  <w:style w:type="character" w:customStyle="1" w:styleId="2f1">
    <w:name w:val="Основной текст 2 Знак"/>
    <w:basedOn w:val="a3"/>
    <w:link w:val="2f0"/>
    <w:uiPriority w:val="99"/>
    <w:semiHidden/>
    <w:rsid w:val="0097326C"/>
    <w:rPr>
      <w:rFonts w:ascii="Calibri" w:hAnsi="Calibri" w:cs="Calibri"/>
    </w:rPr>
  </w:style>
  <w:style w:type="paragraph" w:styleId="affff4">
    <w:name w:val="Body Text Indent"/>
    <w:basedOn w:val="a2"/>
    <w:link w:val="affff5"/>
    <w:uiPriority w:val="99"/>
    <w:semiHidden/>
    <w:unhideWhenUsed/>
    <w:rsid w:val="0097326C"/>
    <w:pPr>
      <w:spacing w:after="120"/>
      <w:ind w:left="360"/>
    </w:pPr>
  </w:style>
  <w:style w:type="character" w:customStyle="1" w:styleId="affff5">
    <w:name w:val="Основной текст с отступом Знак"/>
    <w:basedOn w:val="a3"/>
    <w:link w:val="affff4"/>
    <w:uiPriority w:val="99"/>
    <w:semiHidden/>
    <w:rsid w:val="0097326C"/>
    <w:rPr>
      <w:rFonts w:ascii="Calibri" w:hAnsi="Calibri" w:cs="Calibri"/>
    </w:rPr>
  </w:style>
  <w:style w:type="paragraph" w:styleId="2f2">
    <w:name w:val="Body Text Indent 2"/>
    <w:basedOn w:val="a2"/>
    <w:link w:val="2f3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3">
    <w:name w:val="Основной текст с отступом 2 Знак"/>
    <w:basedOn w:val="a3"/>
    <w:link w:val="2f2"/>
    <w:uiPriority w:val="99"/>
    <w:semiHidden/>
    <w:rsid w:val="0097326C"/>
    <w:rPr>
      <w:rFonts w:ascii="Calibri" w:hAnsi="Calibri" w:cs="Calibri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97326C"/>
    <w:pPr>
      <w:spacing w:after="0"/>
      <w:ind w:firstLine="360"/>
    </w:pPr>
  </w:style>
  <w:style w:type="character" w:customStyle="1" w:styleId="affff7">
    <w:name w:val="Красная строка Знак"/>
    <w:basedOn w:val="affff3"/>
    <w:link w:val="affff6"/>
    <w:uiPriority w:val="99"/>
    <w:semiHidden/>
    <w:rsid w:val="0097326C"/>
    <w:rPr>
      <w:rFonts w:ascii="Calibri" w:hAnsi="Calibri" w:cs="Calibri"/>
    </w:rPr>
  </w:style>
  <w:style w:type="paragraph" w:styleId="2f4">
    <w:name w:val="Body Text First Indent 2"/>
    <w:basedOn w:val="affff4"/>
    <w:link w:val="2f5"/>
    <w:uiPriority w:val="99"/>
    <w:semiHidden/>
    <w:unhideWhenUsed/>
    <w:rsid w:val="0097326C"/>
    <w:pPr>
      <w:spacing w:after="0"/>
      <w:ind w:firstLine="360"/>
    </w:pPr>
  </w:style>
  <w:style w:type="character" w:customStyle="1" w:styleId="2f5">
    <w:name w:val="Красная строка 2 Знак"/>
    <w:basedOn w:val="affff5"/>
    <w:link w:val="2f4"/>
    <w:uiPriority w:val="99"/>
    <w:semiHidden/>
    <w:rsid w:val="0097326C"/>
    <w:rPr>
      <w:rFonts w:ascii="Calibri" w:hAnsi="Calibri" w:cs="Calibri"/>
    </w:rPr>
  </w:style>
  <w:style w:type="paragraph" w:styleId="affff8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97326C"/>
  </w:style>
  <w:style w:type="character" w:customStyle="1" w:styleId="affffa">
    <w:name w:val="Заголовок записки Знак"/>
    <w:basedOn w:val="a3"/>
    <w:link w:val="affff9"/>
    <w:uiPriority w:val="99"/>
    <w:semiHidden/>
    <w:rsid w:val="0097326C"/>
    <w:rPr>
      <w:rFonts w:ascii="Calibri" w:hAnsi="Calibri" w:cs="Calibri"/>
    </w:rPr>
  </w:style>
  <w:style w:type="table" w:styleId="affffb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6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7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8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97326C"/>
  </w:style>
  <w:style w:type="character" w:customStyle="1" w:styleId="afffff1">
    <w:name w:val="Электронная подпись Знак"/>
    <w:basedOn w:val="a3"/>
    <w:link w:val="afffff0"/>
    <w:uiPriority w:val="99"/>
    <w:semiHidden/>
    <w:rsid w:val="0097326C"/>
    <w:rPr>
      <w:rFonts w:ascii="Calibri" w:hAnsi="Calibri" w:cs="Calibri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97326C"/>
  </w:style>
  <w:style w:type="character" w:customStyle="1" w:styleId="afffff3">
    <w:name w:val="Приветствие Знак"/>
    <w:basedOn w:val="a3"/>
    <w:link w:val="afffff2"/>
    <w:uiPriority w:val="99"/>
    <w:semiHidden/>
    <w:rsid w:val="0097326C"/>
    <w:rPr>
      <w:rFonts w:ascii="Calibri" w:hAnsi="Calibri" w:cs="Calibri"/>
    </w:rPr>
  </w:style>
  <w:style w:type="table" w:styleId="1b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97326C"/>
    <w:pPr>
      <w:ind w:left="4320"/>
    </w:pPr>
  </w:style>
  <w:style w:type="character" w:customStyle="1" w:styleId="afffff5">
    <w:name w:val="Подпись Знак"/>
    <w:basedOn w:val="a3"/>
    <w:link w:val="afffff4"/>
    <w:uiPriority w:val="99"/>
    <w:semiHidden/>
    <w:rsid w:val="0097326C"/>
    <w:rPr>
      <w:rFonts w:ascii="Calibri" w:hAnsi="Calibri" w:cs="Calibri"/>
    </w:rPr>
  </w:style>
  <w:style w:type="table" w:styleId="1c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e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9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6">
    <w:name w:val="index heading"/>
    <w:basedOn w:val="a2"/>
    <w:next w:val="1e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7">
    <w:name w:val="Closing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рощание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afffff9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9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a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b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c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f0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page number"/>
    <w:basedOn w:val="a3"/>
    <w:uiPriority w:val="99"/>
    <w:semiHidden/>
    <w:unhideWhenUsed/>
    <w:rsid w:val="0097326C"/>
    <w:rPr>
      <w:rFonts w:ascii="Calibri" w:hAnsi="Calibri" w:cs="Calibri"/>
    </w:rPr>
  </w:style>
  <w:style w:type="character" w:styleId="affffff">
    <w:name w:val="Unresolved Mention"/>
    <w:basedOn w:val="a3"/>
    <w:uiPriority w:val="99"/>
    <w:semiHidden/>
    <w:unhideWhenUsed/>
    <w:rsid w:val="005E1D8A"/>
    <w:rPr>
      <w:color w:val="605E5C"/>
      <w:shd w:val="clear" w:color="auto" w:fill="E1DFDD"/>
    </w:rPr>
  </w:style>
  <w:style w:type="paragraph" w:customStyle="1" w:styleId="21">
    <w:name w:val="Мой заголовок 2"/>
    <w:basedOn w:val="a2"/>
    <w:next w:val="affffff0"/>
    <w:rsid w:val="005B6516"/>
    <w:pPr>
      <w:numPr>
        <w:numId w:val="27"/>
      </w:numPr>
      <w:spacing w:before="200" w:after="120"/>
      <w:jc w:val="center"/>
    </w:pPr>
    <w:rPr>
      <w:rFonts w:cs="Times New Roman"/>
      <w:b/>
      <w:szCs w:val="28"/>
      <w:lang w:val="uk-UA"/>
    </w:rPr>
  </w:style>
  <w:style w:type="paragraph" w:customStyle="1" w:styleId="affffff0">
    <w:name w:val="Мой основной текст"/>
    <w:basedOn w:val="a2"/>
    <w:link w:val="affffff1"/>
    <w:qFormat/>
    <w:rsid w:val="005B6516"/>
    <w:pPr>
      <w:ind w:firstLine="709"/>
      <w:jc w:val="both"/>
    </w:pPr>
    <w:rPr>
      <w:rFonts w:cs="Times New Roman"/>
      <w:szCs w:val="28"/>
      <w:lang w:val="uk-UA"/>
    </w:rPr>
  </w:style>
  <w:style w:type="character" w:customStyle="1" w:styleId="affffff1">
    <w:name w:val="Мой основной текст Знак"/>
    <w:basedOn w:val="a3"/>
    <w:link w:val="affffff0"/>
    <w:rsid w:val="005B6516"/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oziava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3BF718-A7B5-4FF2-A736-BA6EA545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(пустой).dotx</Template>
  <TotalTime>0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2024-03-19T16:57:00Z</dcterms:created>
  <dcterms:modified xsi:type="dcterms:W3CDTF">2024-03-19T17:15:00Z</dcterms:modified>
</cp:coreProperties>
</file>